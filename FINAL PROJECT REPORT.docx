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BF4" w:rsidRPr="009E4FAA" w:rsidRDefault="00892BF4" w:rsidP="00694FBF">
      <w:pPr>
        <w:spacing w:before="14"/>
        <w:ind w:left="2123" w:right="2092"/>
        <w:jc w:val="center"/>
        <w:rPr>
          <w:rFonts w:ascii="Cambria" w:eastAsia="Cambria" w:hAnsi="Cambria"/>
          <w:b/>
          <w:color w:val="548DD4" w:themeColor="text2" w:themeTint="99"/>
          <w:w w:val="99"/>
          <w:sz w:val="32"/>
          <w:szCs w:val="32"/>
        </w:rPr>
      </w:pPr>
    </w:p>
    <w:p w:rsidR="00892BF4" w:rsidRPr="009E4FAA" w:rsidRDefault="00892BF4" w:rsidP="00694FBF">
      <w:pPr>
        <w:spacing w:before="14"/>
        <w:ind w:left="2123" w:right="2092"/>
        <w:jc w:val="center"/>
        <w:rPr>
          <w:rFonts w:ascii="Cambria" w:eastAsia="Cambria" w:hAnsi="Cambria"/>
          <w:b/>
          <w:color w:val="548DD4" w:themeColor="text2" w:themeTint="99"/>
          <w:w w:val="99"/>
          <w:sz w:val="32"/>
          <w:szCs w:val="32"/>
        </w:rPr>
      </w:pPr>
    </w:p>
    <w:p w:rsidR="0048284F" w:rsidRPr="009E4FAA" w:rsidRDefault="0048284F" w:rsidP="00694FBF">
      <w:pPr>
        <w:spacing w:before="14"/>
        <w:ind w:left="2123" w:right="2092"/>
        <w:jc w:val="center"/>
        <w:rPr>
          <w:rFonts w:ascii="Cambria" w:eastAsia="Cambria" w:hAnsi="Cambria"/>
          <w:b/>
          <w:color w:val="548DD4" w:themeColor="text2" w:themeTint="99"/>
          <w:w w:val="99"/>
          <w:sz w:val="32"/>
          <w:szCs w:val="32"/>
        </w:rPr>
      </w:pPr>
    </w:p>
    <w:p w:rsidR="003626BA" w:rsidRPr="009E4FAA" w:rsidRDefault="003626BA" w:rsidP="00694FBF">
      <w:pPr>
        <w:spacing w:before="14"/>
        <w:ind w:left="2123" w:right="2092"/>
        <w:jc w:val="center"/>
        <w:rPr>
          <w:rFonts w:ascii="Cambria" w:eastAsia="Cambria" w:hAnsi="Cambria"/>
          <w:b/>
          <w:color w:val="548DD4" w:themeColor="text2" w:themeTint="99"/>
          <w:w w:val="99"/>
          <w:sz w:val="32"/>
          <w:szCs w:val="32"/>
        </w:rPr>
      </w:pPr>
    </w:p>
    <w:p w:rsidR="0048284F" w:rsidRPr="009E4FAA" w:rsidRDefault="0048284F" w:rsidP="00694FBF">
      <w:pPr>
        <w:spacing w:before="14"/>
        <w:ind w:left="2123" w:right="2092"/>
        <w:jc w:val="center"/>
        <w:rPr>
          <w:rFonts w:ascii="Cambria" w:eastAsia="Cambria" w:hAnsi="Cambria"/>
          <w:b/>
          <w:color w:val="548DD4" w:themeColor="text2" w:themeTint="99"/>
          <w:w w:val="99"/>
          <w:sz w:val="32"/>
          <w:szCs w:val="32"/>
        </w:rPr>
      </w:pPr>
    </w:p>
    <w:p w:rsidR="0048284F" w:rsidRPr="009E4FAA" w:rsidRDefault="0048284F" w:rsidP="00694FBF">
      <w:pPr>
        <w:spacing w:before="14"/>
        <w:ind w:left="2123" w:right="2092"/>
        <w:jc w:val="center"/>
        <w:rPr>
          <w:rFonts w:ascii="Cambria" w:eastAsia="Cambria" w:hAnsi="Cambria"/>
          <w:b/>
          <w:color w:val="548DD4" w:themeColor="text2" w:themeTint="99"/>
          <w:w w:val="99"/>
          <w:sz w:val="32"/>
          <w:szCs w:val="32"/>
        </w:rPr>
      </w:pPr>
    </w:p>
    <w:p w:rsidR="0048284F" w:rsidRPr="009E4FAA" w:rsidRDefault="0048284F" w:rsidP="00694FBF">
      <w:pPr>
        <w:spacing w:before="14"/>
        <w:ind w:left="2123" w:right="2092"/>
        <w:jc w:val="center"/>
        <w:rPr>
          <w:rFonts w:ascii="Cambria" w:eastAsia="Cambria" w:hAnsi="Cambria"/>
          <w:b/>
          <w:color w:val="548DD4" w:themeColor="text2" w:themeTint="99"/>
          <w:w w:val="99"/>
          <w:sz w:val="32"/>
          <w:szCs w:val="32"/>
        </w:rPr>
      </w:pPr>
    </w:p>
    <w:p w:rsidR="00694FBF" w:rsidRPr="009E4FAA" w:rsidRDefault="00892BF4" w:rsidP="00694FBF">
      <w:pPr>
        <w:spacing w:before="14"/>
        <w:ind w:left="2123" w:right="2092"/>
        <w:jc w:val="center"/>
        <w:rPr>
          <w:rFonts w:ascii="Cambria" w:eastAsia="Cambria" w:hAnsi="Cambria"/>
          <w:b/>
          <w:color w:val="548DD4" w:themeColor="text2" w:themeTint="99"/>
          <w:w w:val="99"/>
          <w:sz w:val="32"/>
          <w:szCs w:val="32"/>
        </w:rPr>
      </w:pPr>
      <w:r w:rsidRPr="009E4FAA">
        <w:rPr>
          <w:rFonts w:ascii="Cambria" w:eastAsia="Cambria" w:hAnsi="Cambria"/>
          <w:b/>
          <w:color w:val="548DD4" w:themeColor="text2" w:themeTint="99"/>
          <w:w w:val="99"/>
          <w:sz w:val="32"/>
          <w:szCs w:val="32"/>
        </w:rPr>
        <w:t xml:space="preserve">ACKNOWLEDGEMENT </w:t>
      </w:r>
    </w:p>
    <w:p w:rsidR="00694FBF" w:rsidRPr="009E4FAA" w:rsidRDefault="00694FBF" w:rsidP="00694FBF">
      <w:pPr>
        <w:spacing w:before="14"/>
        <w:ind w:left="2123" w:right="2092"/>
        <w:jc w:val="center"/>
        <w:rPr>
          <w:rFonts w:ascii="Cambria" w:eastAsia="Cambria" w:hAnsi="Cambria"/>
          <w:b/>
          <w:w w:val="99"/>
          <w:sz w:val="32"/>
          <w:szCs w:val="32"/>
        </w:rPr>
      </w:pPr>
      <w:r w:rsidRPr="009E4FAA">
        <w:rPr>
          <w:rFonts w:ascii="Cambria" w:eastAsia="Cambria" w:hAnsi="Cambria"/>
          <w:b/>
          <w:w w:val="99"/>
          <w:sz w:val="32"/>
          <w:szCs w:val="32"/>
        </w:rPr>
        <w:t xml:space="preserve"> </w:t>
      </w:r>
    </w:p>
    <w:p w:rsidR="00694FBF" w:rsidRPr="009E4FAA" w:rsidRDefault="001E15CE" w:rsidP="00892BF4">
      <w:pPr>
        <w:spacing w:before="14"/>
        <w:ind w:left="2123" w:right="2092"/>
        <w:jc w:val="both"/>
        <w:rPr>
          <w:rFonts w:ascii="Cambria" w:eastAsia="Cambria" w:hAnsi="Cambria"/>
          <w:b/>
          <w:w w:val="99"/>
          <w:sz w:val="28"/>
          <w:szCs w:val="32"/>
        </w:rPr>
      </w:pPr>
      <w:r w:rsidRPr="009E4FAA">
        <w:rPr>
          <w:rFonts w:ascii="Cambria" w:eastAsia="Cambria" w:hAnsi="Cambria"/>
          <w:b/>
          <w:w w:val="99"/>
          <w:sz w:val="28"/>
          <w:szCs w:val="32"/>
        </w:rPr>
        <w:t>We would like to express our</w:t>
      </w:r>
      <w:r w:rsidR="00892BF4" w:rsidRPr="009E4FAA">
        <w:rPr>
          <w:rFonts w:ascii="Cambria" w:eastAsia="Cambria" w:hAnsi="Cambria"/>
          <w:b/>
          <w:w w:val="99"/>
          <w:sz w:val="28"/>
          <w:szCs w:val="32"/>
        </w:rPr>
        <w:t xml:space="preserve"> gratitude to our </w:t>
      </w:r>
      <w:proofErr w:type="spellStart"/>
      <w:r w:rsidR="00DF2C79">
        <w:rPr>
          <w:rFonts w:ascii="Cambria" w:eastAsia="Cambria" w:hAnsi="Cambria"/>
          <w:b/>
          <w:w w:val="99"/>
          <w:sz w:val="28"/>
          <w:szCs w:val="32"/>
        </w:rPr>
        <w:t>honourable</w:t>
      </w:r>
      <w:proofErr w:type="spellEnd"/>
      <w:r w:rsidR="00DF2C79">
        <w:rPr>
          <w:rFonts w:ascii="Cambria" w:eastAsia="Cambria" w:hAnsi="Cambria"/>
          <w:b/>
          <w:w w:val="99"/>
          <w:sz w:val="28"/>
          <w:szCs w:val="32"/>
        </w:rPr>
        <w:t xml:space="preserve"> Faculty</w:t>
      </w:r>
      <w:r w:rsidR="00892BF4" w:rsidRPr="009E4FAA">
        <w:rPr>
          <w:rFonts w:ascii="Cambria" w:eastAsia="Cambria" w:hAnsi="Cambria"/>
          <w:b/>
          <w:w w:val="99"/>
          <w:sz w:val="28"/>
          <w:szCs w:val="32"/>
        </w:rPr>
        <w:t xml:space="preserve"> Mr. </w:t>
      </w:r>
      <w:proofErr w:type="spellStart"/>
      <w:r w:rsidR="00892BF4" w:rsidRPr="009E4FAA">
        <w:rPr>
          <w:rFonts w:ascii="Cambria" w:eastAsia="Cambria" w:hAnsi="Cambria"/>
          <w:b/>
          <w:w w:val="99"/>
          <w:sz w:val="28"/>
          <w:szCs w:val="32"/>
        </w:rPr>
        <w:t>Zunayeed</w:t>
      </w:r>
      <w:proofErr w:type="spellEnd"/>
      <w:r w:rsidR="00892BF4" w:rsidRPr="009E4FAA">
        <w:rPr>
          <w:rFonts w:ascii="Cambria" w:eastAsia="Cambria" w:hAnsi="Cambria"/>
          <w:b/>
          <w:w w:val="99"/>
          <w:sz w:val="28"/>
          <w:szCs w:val="32"/>
        </w:rPr>
        <w:t xml:space="preserve"> Bin </w:t>
      </w:r>
      <w:proofErr w:type="spellStart"/>
      <w:r w:rsidR="00892BF4" w:rsidRPr="009E4FAA">
        <w:rPr>
          <w:rFonts w:ascii="Cambria" w:eastAsia="Cambria" w:hAnsi="Cambria"/>
          <w:b/>
          <w:w w:val="99"/>
          <w:sz w:val="28"/>
          <w:szCs w:val="32"/>
        </w:rPr>
        <w:t>Zahir</w:t>
      </w:r>
      <w:proofErr w:type="spellEnd"/>
      <w:r w:rsidR="00892BF4" w:rsidRPr="009E4FAA">
        <w:rPr>
          <w:rFonts w:ascii="Cambria" w:eastAsia="Cambria" w:hAnsi="Cambria"/>
          <w:b/>
          <w:w w:val="99"/>
          <w:sz w:val="28"/>
          <w:szCs w:val="32"/>
        </w:rPr>
        <w:t xml:space="preserve"> for the useful comments, remarks and engagement through the learning process of this project. Also, we would like to thank the participants in our survey, who have willingly shared their precious time during the process of interviewing for suggestions.</w:t>
      </w:r>
    </w:p>
    <w:p w:rsidR="00892BF4" w:rsidRPr="009E4FAA" w:rsidRDefault="00892BF4" w:rsidP="00892BF4">
      <w:pPr>
        <w:spacing w:before="14"/>
        <w:ind w:left="2123" w:right="2092"/>
        <w:jc w:val="both"/>
        <w:rPr>
          <w:rFonts w:ascii="Cambria" w:eastAsia="Cambria" w:hAnsi="Cambria"/>
          <w:b/>
          <w:w w:val="99"/>
          <w:sz w:val="28"/>
          <w:szCs w:val="32"/>
        </w:rPr>
      </w:pPr>
    </w:p>
    <w:p w:rsidR="00694FBF" w:rsidRPr="009E4FAA" w:rsidRDefault="00892BF4" w:rsidP="00892BF4">
      <w:pPr>
        <w:spacing w:before="14"/>
        <w:ind w:left="2123" w:right="2092"/>
        <w:jc w:val="both"/>
        <w:rPr>
          <w:rFonts w:ascii="Cambria" w:eastAsia="Cambria" w:hAnsi="Cambria"/>
          <w:b/>
          <w:w w:val="99"/>
          <w:sz w:val="28"/>
          <w:szCs w:val="32"/>
        </w:rPr>
      </w:pPr>
      <w:r w:rsidRPr="009E4FAA">
        <w:rPr>
          <w:rFonts w:ascii="Cambria" w:eastAsia="Cambria" w:hAnsi="Cambria"/>
          <w:b/>
          <w:w w:val="99"/>
          <w:sz w:val="28"/>
          <w:szCs w:val="32"/>
        </w:rPr>
        <w:t>We are</w:t>
      </w:r>
      <w:r w:rsidR="00694FBF" w:rsidRPr="009E4FAA">
        <w:rPr>
          <w:rFonts w:ascii="Cambria" w:eastAsia="Cambria" w:hAnsi="Cambria"/>
          <w:b/>
          <w:w w:val="99"/>
          <w:sz w:val="28"/>
          <w:szCs w:val="32"/>
        </w:rPr>
        <w:t xml:space="preserve"> highly indebted to </w:t>
      </w:r>
      <w:r w:rsidRPr="009E4FAA">
        <w:rPr>
          <w:rFonts w:ascii="Cambria" w:eastAsia="Cambria" w:hAnsi="Cambria"/>
          <w:b/>
          <w:w w:val="99"/>
          <w:sz w:val="28"/>
          <w:szCs w:val="32"/>
        </w:rPr>
        <w:t xml:space="preserve">Mr. </w:t>
      </w:r>
      <w:proofErr w:type="spellStart"/>
      <w:r w:rsidRPr="009E4FAA">
        <w:rPr>
          <w:rFonts w:ascii="Cambria" w:eastAsia="Cambria" w:hAnsi="Cambria"/>
          <w:b/>
          <w:w w:val="99"/>
          <w:sz w:val="28"/>
          <w:szCs w:val="32"/>
        </w:rPr>
        <w:t>Zunayeed</w:t>
      </w:r>
      <w:proofErr w:type="spellEnd"/>
      <w:r w:rsidRPr="009E4FAA">
        <w:rPr>
          <w:rFonts w:ascii="Cambria" w:eastAsia="Cambria" w:hAnsi="Cambria"/>
          <w:b/>
          <w:w w:val="99"/>
          <w:sz w:val="28"/>
          <w:szCs w:val="32"/>
        </w:rPr>
        <w:t xml:space="preserve"> Bin </w:t>
      </w:r>
      <w:proofErr w:type="spellStart"/>
      <w:r w:rsidRPr="009E4FAA">
        <w:rPr>
          <w:rFonts w:ascii="Cambria" w:eastAsia="Cambria" w:hAnsi="Cambria"/>
          <w:b/>
          <w:w w:val="99"/>
          <w:sz w:val="28"/>
          <w:szCs w:val="32"/>
        </w:rPr>
        <w:t>Zahir</w:t>
      </w:r>
      <w:proofErr w:type="spellEnd"/>
      <w:r w:rsidRPr="009E4FAA">
        <w:rPr>
          <w:rFonts w:ascii="Cambria" w:eastAsia="Cambria" w:hAnsi="Cambria"/>
          <w:b/>
          <w:w w:val="99"/>
          <w:sz w:val="28"/>
          <w:szCs w:val="32"/>
        </w:rPr>
        <w:t xml:space="preserve"> for his</w:t>
      </w:r>
      <w:r w:rsidR="00694FBF" w:rsidRPr="009E4FAA">
        <w:rPr>
          <w:rFonts w:ascii="Cambria" w:eastAsia="Cambria" w:hAnsi="Cambria"/>
          <w:b/>
          <w:w w:val="99"/>
          <w:sz w:val="28"/>
          <w:szCs w:val="32"/>
        </w:rPr>
        <w:t xml:space="preserve"> guidance and constant supervision as well as for providing necessary information regarding the project &amp; also for their support in completing the project.</w:t>
      </w:r>
    </w:p>
    <w:p w:rsidR="00892BF4" w:rsidRPr="009E4FAA" w:rsidRDefault="00892BF4" w:rsidP="00892BF4">
      <w:pPr>
        <w:spacing w:before="14"/>
        <w:ind w:left="2123" w:right="2092"/>
        <w:jc w:val="both"/>
        <w:rPr>
          <w:rFonts w:ascii="Cambria" w:eastAsia="Cambria" w:hAnsi="Cambria"/>
          <w:b/>
          <w:w w:val="99"/>
          <w:sz w:val="28"/>
          <w:szCs w:val="32"/>
        </w:rPr>
      </w:pPr>
    </w:p>
    <w:p w:rsidR="00C0268D" w:rsidRPr="009E4FAA" w:rsidRDefault="00892BF4" w:rsidP="0048284F">
      <w:pPr>
        <w:spacing w:before="14"/>
        <w:ind w:left="2123" w:right="2092"/>
        <w:jc w:val="both"/>
        <w:rPr>
          <w:rFonts w:ascii="Cambria" w:eastAsia="Cambria" w:hAnsi="Cambria"/>
          <w:b/>
          <w:w w:val="99"/>
          <w:sz w:val="32"/>
          <w:szCs w:val="32"/>
        </w:rPr>
      </w:pPr>
      <w:r w:rsidRPr="009E4FAA">
        <w:rPr>
          <w:rFonts w:ascii="Cambria" w:eastAsia="Cambria" w:hAnsi="Cambria"/>
          <w:b/>
          <w:w w:val="99"/>
          <w:sz w:val="28"/>
          <w:szCs w:val="32"/>
        </w:rPr>
        <w:t>We would like to express our gratitude towards our</w:t>
      </w:r>
      <w:r w:rsidR="00694FBF" w:rsidRPr="009E4FAA">
        <w:rPr>
          <w:rFonts w:ascii="Cambria" w:eastAsia="Cambria" w:hAnsi="Cambria"/>
          <w:b/>
          <w:w w:val="99"/>
          <w:sz w:val="28"/>
          <w:szCs w:val="32"/>
        </w:rPr>
        <w:t xml:space="preserve"> parents</w:t>
      </w:r>
      <w:r w:rsidR="0048284F" w:rsidRPr="009E4FAA">
        <w:rPr>
          <w:rFonts w:ascii="Cambria" w:eastAsia="Cambria" w:hAnsi="Cambria"/>
          <w:b/>
          <w:w w:val="99"/>
          <w:sz w:val="28"/>
          <w:szCs w:val="32"/>
        </w:rPr>
        <w:t xml:space="preserve"> &amp; members of Group-6 </w:t>
      </w:r>
      <w:r w:rsidR="00694FBF" w:rsidRPr="009E4FAA">
        <w:rPr>
          <w:rFonts w:ascii="Cambria" w:eastAsia="Cambria" w:hAnsi="Cambria"/>
          <w:b/>
          <w:w w:val="99"/>
          <w:sz w:val="28"/>
          <w:szCs w:val="32"/>
        </w:rPr>
        <w:t xml:space="preserve">for their kind co-operation and </w:t>
      </w:r>
      <w:r w:rsidR="0048284F" w:rsidRPr="009E4FAA">
        <w:rPr>
          <w:rFonts w:ascii="Cambria" w:eastAsia="Cambria" w:hAnsi="Cambria"/>
          <w:b/>
          <w:w w:val="99"/>
          <w:sz w:val="28"/>
          <w:szCs w:val="32"/>
        </w:rPr>
        <w:t>encouragement which helped us</w:t>
      </w:r>
      <w:r w:rsidR="00694FBF" w:rsidRPr="009E4FAA">
        <w:rPr>
          <w:rFonts w:ascii="Cambria" w:eastAsia="Cambria" w:hAnsi="Cambria"/>
          <w:b/>
          <w:w w:val="99"/>
          <w:sz w:val="28"/>
          <w:szCs w:val="32"/>
        </w:rPr>
        <w:t xml:space="preserve"> in completion of this project.</w:t>
      </w: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rsidP="00B9722C">
      <w:pPr>
        <w:spacing w:before="14"/>
        <w:ind w:right="2092"/>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rsidP="001D36DF">
      <w:pPr>
        <w:spacing w:before="14"/>
        <w:ind w:right="2092"/>
        <w:rPr>
          <w:rFonts w:ascii="Cambria" w:eastAsia="Cambria" w:hAnsi="Cambria"/>
          <w:b/>
          <w:w w:val="99"/>
          <w:sz w:val="32"/>
          <w:szCs w:val="32"/>
        </w:rPr>
      </w:pPr>
    </w:p>
    <w:p w:rsidR="001E15CE" w:rsidRPr="009E4FAA" w:rsidRDefault="001E15CE" w:rsidP="00044845">
      <w:pPr>
        <w:spacing w:before="14"/>
        <w:ind w:right="2092"/>
        <w:rPr>
          <w:rFonts w:ascii="Cambria" w:eastAsia="Cambria" w:hAnsi="Cambria"/>
          <w:b/>
          <w:color w:val="548DD4" w:themeColor="text2" w:themeTint="99"/>
          <w:w w:val="99"/>
          <w:sz w:val="32"/>
          <w:szCs w:val="32"/>
        </w:rPr>
      </w:pPr>
    </w:p>
    <w:p w:rsidR="001D36DF" w:rsidRDefault="001D36DF" w:rsidP="00044845">
      <w:pPr>
        <w:spacing w:before="14"/>
        <w:ind w:left="2123" w:right="2092"/>
        <w:jc w:val="center"/>
        <w:rPr>
          <w:rFonts w:ascii="Cambria" w:eastAsia="Cambria" w:hAnsi="Cambria"/>
          <w:b/>
          <w:color w:val="548DD4" w:themeColor="text2" w:themeTint="99"/>
          <w:w w:val="99"/>
          <w:sz w:val="32"/>
          <w:szCs w:val="32"/>
        </w:rPr>
      </w:pPr>
      <w:r w:rsidRPr="009E4FAA">
        <w:rPr>
          <w:rFonts w:ascii="Cambria" w:eastAsia="Cambria" w:hAnsi="Cambria"/>
          <w:b/>
          <w:color w:val="548DD4" w:themeColor="text2" w:themeTint="99"/>
          <w:w w:val="99"/>
          <w:sz w:val="32"/>
          <w:szCs w:val="32"/>
        </w:rPr>
        <w:t>TABLE OF CONTENT</w:t>
      </w:r>
    </w:p>
    <w:p w:rsidR="00044845" w:rsidRDefault="00044845" w:rsidP="00044845">
      <w:pPr>
        <w:spacing w:before="14"/>
        <w:ind w:left="2123" w:right="2092"/>
        <w:jc w:val="center"/>
        <w:rPr>
          <w:rFonts w:ascii="Cambria" w:eastAsia="Cambria" w:hAnsi="Cambria"/>
          <w:b/>
          <w:color w:val="548DD4" w:themeColor="text2" w:themeTint="99"/>
          <w:w w:val="99"/>
          <w:sz w:val="32"/>
          <w:szCs w:val="32"/>
        </w:rPr>
      </w:pPr>
    </w:p>
    <w:p w:rsidR="00044845" w:rsidRPr="009E4FAA" w:rsidRDefault="00044845" w:rsidP="00044845">
      <w:pPr>
        <w:spacing w:before="14"/>
        <w:ind w:left="2123" w:right="2092"/>
        <w:jc w:val="center"/>
        <w:rPr>
          <w:rFonts w:eastAsia="Cambria"/>
          <w:w w:val="99"/>
        </w:rPr>
      </w:pPr>
    </w:p>
    <w:tbl>
      <w:tblPr>
        <w:tblStyle w:val="TableGridLight"/>
        <w:tblW w:w="0" w:type="auto"/>
        <w:tblLook w:val="04A0" w:firstRow="1" w:lastRow="0" w:firstColumn="1" w:lastColumn="0" w:noHBand="0" w:noVBand="1"/>
      </w:tblPr>
      <w:tblGrid>
        <w:gridCol w:w="5229"/>
        <w:gridCol w:w="5229"/>
      </w:tblGrid>
      <w:tr w:rsidR="001D36DF" w:rsidRPr="009E4FAA" w:rsidTr="007B2C90">
        <w:trPr>
          <w:trHeight w:val="492"/>
        </w:trPr>
        <w:tc>
          <w:tcPr>
            <w:tcW w:w="5229" w:type="dxa"/>
            <w:vAlign w:val="center"/>
          </w:tcPr>
          <w:p w:rsidR="001D36DF" w:rsidRPr="00477DED" w:rsidRDefault="008E413C" w:rsidP="00477DED">
            <w:pPr>
              <w:pStyle w:val="NoSpacing"/>
              <w:rPr>
                <w:rFonts w:eastAsia="Cambria"/>
                <w:b/>
                <w:color w:val="548DD4" w:themeColor="text2" w:themeTint="99"/>
                <w:sz w:val="28"/>
              </w:rPr>
            </w:pPr>
            <w:r w:rsidRPr="00477DED">
              <w:rPr>
                <w:rFonts w:eastAsia="Cambria"/>
                <w:b/>
                <w:color w:val="548DD4" w:themeColor="text2" w:themeTint="99"/>
                <w:w w:val="99"/>
                <w:sz w:val="28"/>
              </w:rPr>
              <w:t>1. INTRODUCTION</w:t>
            </w:r>
          </w:p>
        </w:tc>
        <w:tc>
          <w:tcPr>
            <w:tcW w:w="5229" w:type="dxa"/>
            <w:vAlign w:val="center"/>
          </w:tcPr>
          <w:p w:rsidR="001D36DF" w:rsidRPr="00843046" w:rsidRDefault="00843046" w:rsidP="007B2C90">
            <w:pPr>
              <w:pStyle w:val="NoSpacing"/>
              <w:jc w:val="center"/>
              <w:rPr>
                <w:rFonts w:eastAsia="Cambria"/>
                <w:b/>
                <w:color w:val="548DD4" w:themeColor="text2" w:themeTint="99"/>
                <w:w w:val="99"/>
                <w:sz w:val="24"/>
              </w:rPr>
            </w:pPr>
            <w:r w:rsidRPr="00843046">
              <w:rPr>
                <w:rFonts w:eastAsia="Cambria"/>
                <w:b/>
                <w:color w:val="548DD4" w:themeColor="text2" w:themeTint="99"/>
                <w:w w:val="99"/>
                <w:sz w:val="24"/>
              </w:rPr>
              <w:t>3</w:t>
            </w:r>
          </w:p>
        </w:tc>
      </w:tr>
      <w:tr w:rsidR="001D36DF" w:rsidRPr="009E4FAA" w:rsidTr="007B2C90">
        <w:trPr>
          <w:trHeight w:val="519"/>
        </w:trPr>
        <w:tc>
          <w:tcPr>
            <w:tcW w:w="5229" w:type="dxa"/>
            <w:vAlign w:val="center"/>
          </w:tcPr>
          <w:p w:rsidR="001D36DF" w:rsidRPr="00477DED" w:rsidRDefault="00477DED" w:rsidP="00477DED">
            <w:pPr>
              <w:pStyle w:val="NoSpacing"/>
              <w:rPr>
                <w:rFonts w:eastAsia="Cambria"/>
                <w:b/>
                <w:color w:val="548DD4" w:themeColor="text2" w:themeTint="99"/>
                <w:w w:val="99"/>
                <w:sz w:val="28"/>
              </w:rPr>
            </w:pPr>
            <w:r w:rsidRPr="00477DED">
              <w:rPr>
                <w:rFonts w:eastAsia="Cambria"/>
                <w:b/>
                <w:color w:val="548DD4" w:themeColor="text2" w:themeTint="99"/>
                <w:w w:val="99"/>
                <w:sz w:val="28"/>
              </w:rPr>
              <w:t>2.</w:t>
            </w:r>
            <w:r w:rsidRPr="00477DED">
              <w:rPr>
                <w:rFonts w:eastAsia="Cambria"/>
                <w:b/>
                <w:color w:val="548DD4" w:themeColor="text2" w:themeTint="99"/>
                <w:sz w:val="28"/>
              </w:rPr>
              <w:t xml:space="preserve">  </w:t>
            </w:r>
            <w:r w:rsidRPr="00477DED">
              <w:rPr>
                <w:rFonts w:eastAsia="Cambria"/>
                <w:b/>
                <w:color w:val="548DD4" w:themeColor="text2" w:themeTint="99"/>
                <w:w w:val="99"/>
                <w:sz w:val="28"/>
              </w:rPr>
              <w:t>PROBLEM STATEMENT</w:t>
            </w:r>
          </w:p>
        </w:tc>
        <w:tc>
          <w:tcPr>
            <w:tcW w:w="5229" w:type="dxa"/>
            <w:vAlign w:val="center"/>
          </w:tcPr>
          <w:p w:rsidR="001D36DF" w:rsidRPr="00843046" w:rsidRDefault="00843046" w:rsidP="007B2C90">
            <w:pPr>
              <w:pStyle w:val="NoSpacing"/>
              <w:jc w:val="center"/>
              <w:rPr>
                <w:rFonts w:eastAsia="Cambria"/>
                <w:b/>
                <w:color w:val="548DD4" w:themeColor="text2" w:themeTint="99"/>
                <w:w w:val="99"/>
                <w:sz w:val="24"/>
              </w:rPr>
            </w:pPr>
            <w:r w:rsidRPr="00843046">
              <w:rPr>
                <w:rFonts w:eastAsia="Cambria"/>
                <w:b/>
                <w:color w:val="548DD4" w:themeColor="text2" w:themeTint="99"/>
                <w:w w:val="99"/>
                <w:sz w:val="24"/>
              </w:rPr>
              <w:t>3</w:t>
            </w:r>
          </w:p>
        </w:tc>
      </w:tr>
      <w:tr w:rsidR="001D36DF" w:rsidRPr="009E4FAA" w:rsidTr="007B2C90">
        <w:trPr>
          <w:trHeight w:val="492"/>
        </w:trPr>
        <w:tc>
          <w:tcPr>
            <w:tcW w:w="5229" w:type="dxa"/>
            <w:vAlign w:val="center"/>
          </w:tcPr>
          <w:p w:rsidR="001D36DF" w:rsidRPr="00477DED" w:rsidRDefault="00477DED" w:rsidP="00477DED">
            <w:pPr>
              <w:pStyle w:val="NoSpacing"/>
              <w:rPr>
                <w:rFonts w:eastAsia="Cambria"/>
                <w:b/>
                <w:color w:val="548DD4" w:themeColor="text2" w:themeTint="99"/>
                <w:sz w:val="28"/>
              </w:rPr>
            </w:pPr>
            <w:r w:rsidRPr="00477DED">
              <w:rPr>
                <w:rFonts w:eastAsia="Cambria"/>
                <w:b/>
                <w:color w:val="548DD4" w:themeColor="text2" w:themeTint="99"/>
                <w:w w:val="99"/>
                <w:sz w:val="28"/>
              </w:rPr>
              <w:t>3.</w:t>
            </w:r>
            <w:r w:rsidRPr="00477DED">
              <w:rPr>
                <w:rFonts w:eastAsia="Cambria"/>
                <w:b/>
                <w:color w:val="548DD4" w:themeColor="text2" w:themeTint="99"/>
                <w:sz w:val="28"/>
              </w:rPr>
              <w:t xml:space="preserve">  </w:t>
            </w:r>
            <w:r w:rsidRPr="00477DED">
              <w:rPr>
                <w:rFonts w:eastAsia="Cambria"/>
                <w:b/>
                <w:color w:val="548DD4" w:themeColor="text2" w:themeTint="99"/>
                <w:w w:val="99"/>
                <w:sz w:val="28"/>
              </w:rPr>
              <w:t>BLOCK</w:t>
            </w:r>
            <w:r w:rsidRPr="00477DED">
              <w:rPr>
                <w:rFonts w:eastAsia="Cambria"/>
                <w:b/>
                <w:color w:val="548DD4" w:themeColor="text2" w:themeTint="99"/>
                <w:sz w:val="28"/>
              </w:rPr>
              <w:t xml:space="preserve"> </w:t>
            </w:r>
            <w:r w:rsidRPr="00477DED">
              <w:rPr>
                <w:rFonts w:eastAsia="Cambria"/>
                <w:b/>
                <w:color w:val="548DD4" w:themeColor="text2" w:themeTint="99"/>
                <w:w w:val="99"/>
                <w:sz w:val="28"/>
              </w:rPr>
              <w:t>DIAGRAM</w:t>
            </w:r>
          </w:p>
        </w:tc>
        <w:tc>
          <w:tcPr>
            <w:tcW w:w="5229" w:type="dxa"/>
            <w:vAlign w:val="center"/>
          </w:tcPr>
          <w:p w:rsidR="001D36DF" w:rsidRPr="00843046" w:rsidRDefault="00843046" w:rsidP="007B2C90">
            <w:pPr>
              <w:pStyle w:val="NoSpacing"/>
              <w:jc w:val="center"/>
              <w:rPr>
                <w:rFonts w:eastAsia="Cambria"/>
                <w:b/>
                <w:color w:val="548DD4" w:themeColor="text2" w:themeTint="99"/>
                <w:w w:val="99"/>
                <w:sz w:val="24"/>
              </w:rPr>
            </w:pPr>
            <w:r w:rsidRPr="00843046">
              <w:rPr>
                <w:rFonts w:eastAsia="Cambria"/>
                <w:b/>
                <w:color w:val="548DD4" w:themeColor="text2" w:themeTint="99"/>
                <w:w w:val="99"/>
                <w:sz w:val="24"/>
              </w:rPr>
              <w:t>4</w:t>
            </w:r>
          </w:p>
        </w:tc>
      </w:tr>
      <w:tr w:rsidR="00177026" w:rsidRPr="009E4FAA" w:rsidTr="007B2C90">
        <w:trPr>
          <w:trHeight w:val="492"/>
        </w:trPr>
        <w:tc>
          <w:tcPr>
            <w:tcW w:w="5229" w:type="dxa"/>
            <w:vAlign w:val="center"/>
          </w:tcPr>
          <w:p w:rsidR="00177026" w:rsidRPr="00477DED" w:rsidRDefault="00177026" w:rsidP="00477DED">
            <w:pPr>
              <w:pStyle w:val="NoSpacing"/>
              <w:rPr>
                <w:rFonts w:eastAsia="Cambria"/>
                <w:b/>
                <w:color w:val="548DD4" w:themeColor="text2" w:themeTint="99"/>
                <w:w w:val="99"/>
                <w:sz w:val="28"/>
              </w:rPr>
            </w:pPr>
            <w:r>
              <w:rPr>
                <w:rFonts w:eastAsia="Cambria"/>
                <w:b/>
                <w:color w:val="548DD4" w:themeColor="text2" w:themeTint="99"/>
                <w:w w:val="99"/>
                <w:sz w:val="28"/>
              </w:rPr>
              <w:t>4. LITERATURE REVIEW</w:t>
            </w:r>
          </w:p>
        </w:tc>
        <w:tc>
          <w:tcPr>
            <w:tcW w:w="5229" w:type="dxa"/>
            <w:vAlign w:val="center"/>
          </w:tcPr>
          <w:p w:rsidR="00177026" w:rsidRPr="00843046" w:rsidRDefault="007B2C90" w:rsidP="007B2C90">
            <w:pPr>
              <w:pStyle w:val="NoSpacing"/>
              <w:jc w:val="center"/>
              <w:rPr>
                <w:rFonts w:eastAsia="Cambria"/>
                <w:b/>
                <w:color w:val="548DD4" w:themeColor="text2" w:themeTint="99"/>
                <w:w w:val="99"/>
                <w:sz w:val="24"/>
              </w:rPr>
            </w:pPr>
            <w:r>
              <w:rPr>
                <w:rFonts w:eastAsia="Cambria"/>
                <w:b/>
                <w:color w:val="548DD4" w:themeColor="text2" w:themeTint="99"/>
                <w:w w:val="99"/>
                <w:sz w:val="24"/>
              </w:rPr>
              <w:t>4</w:t>
            </w:r>
          </w:p>
        </w:tc>
      </w:tr>
      <w:tr w:rsidR="001D36DF" w:rsidRPr="009E4FAA" w:rsidTr="007B2C90">
        <w:trPr>
          <w:trHeight w:val="492"/>
        </w:trPr>
        <w:tc>
          <w:tcPr>
            <w:tcW w:w="5229" w:type="dxa"/>
            <w:vAlign w:val="center"/>
          </w:tcPr>
          <w:p w:rsidR="001D36DF" w:rsidRPr="00477DED" w:rsidRDefault="00177026" w:rsidP="00477DED">
            <w:pPr>
              <w:pStyle w:val="NoSpacing"/>
              <w:rPr>
                <w:rFonts w:eastAsia="Cambria"/>
                <w:b/>
                <w:color w:val="548DD4" w:themeColor="text2" w:themeTint="99"/>
                <w:w w:val="99"/>
                <w:sz w:val="28"/>
              </w:rPr>
            </w:pPr>
            <w:r>
              <w:rPr>
                <w:rFonts w:eastAsia="Cambria"/>
                <w:b/>
                <w:color w:val="548DD4" w:themeColor="text2" w:themeTint="99"/>
                <w:w w:val="99"/>
                <w:sz w:val="28"/>
              </w:rPr>
              <w:t>5</w:t>
            </w:r>
            <w:r w:rsidR="00477DED" w:rsidRPr="00477DED">
              <w:rPr>
                <w:rFonts w:eastAsia="Cambria"/>
                <w:b/>
                <w:color w:val="548DD4" w:themeColor="text2" w:themeTint="99"/>
                <w:w w:val="99"/>
                <w:sz w:val="28"/>
              </w:rPr>
              <w:t>.</w:t>
            </w:r>
            <w:r w:rsidR="00477DED" w:rsidRPr="00477DED">
              <w:rPr>
                <w:rFonts w:eastAsia="Cambria"/>
                <w:b/>
                <w:color w:val="548DD4" w:themeColor="text2" w:themeTint="99"/>
                <w:sz w:val="28"/>
              </w:rPr>
              <w:t xml:space="preserve"> </w:t>
            </w:r>
            <w:r w:rsidR="00477DED" w:rsidRPr="00477DED">
              <w:rPr>
                <w:rFonts w:eastAsia="Cambria"/>
                <w:b/>
                <w:color w:val="548DD4" w:themeColor="text2" w:themeTint="99"/>
                <w:w w:val="99"/>
                <w:sz w:val="28"/>
              </w:rPr>
              <w:t>TARGET USER</w:t>
            </w:r>
          </w:p>
        </w:tc>
        <w:tc>
          <w:tcPr>
            <w:tcW w:w="5229" w:type="dxa"/>
            <w:vAlign w:val="center"/>
          </w:tcPr>
          <w:p w:rsidR="001D36DF" w:rsidRPr="00843046" w:rsidRDefault="00843046" w:rsidP="007B2C90">
            <w:pPr>
              <w:pStyle w:val="NoSpacing"/>
              <w:jc w:val="center"/>
              <w:rPr>
                <w:rFonts w:eastAsia="Cambria"/>
                <w:b/>
                <w:color w:val="548DD4" w:themeColor="text2" w:themeTint="99"/>
                <w:w w:val="99"/>
                <w:sz w:val="24"/>
              </w:rPr>
            </w:pPr>
            <w:r w:rsidRPr="00843046">
              <w:rPr>
                <w:rFonts w:eastAsia="Cambria"/>
                <w:b/>
                <w:color w:val="548DD4" w:themeColor="text2" w:themeTint="99"/>
                <w:w w:val="99"/>
                <w:sz w:val="24"/>
              </w:rPr>
              <w:t>4</w:t>
            </w:r>
          </w:p>
        </w:tc>
      </w:tr>
      <w:tr w:rsidR="001D36DF" w:rsidRPr="009E4FAA" w:rsidTr="007B2C90">
        <w:trPr>
          <w:trHeight w:val="519"/>
        </w:trPr>
        <w:tc>
          <w:tcPr>
            <w:tcW w:w="5229" w:type="dxa"/>
            <w:vAlign w:val="center"/>
          </w:tcPr>
          <w:p w:rsidR="001D36DF" w:rsidRPr="00477DED" w:rsidRDefault="00177026" w:rsidP="00477DED">
            <w:pPr>
              <w:pStyle w:val="NoSpacing"/>
              <w:rPr>
                <w:rFonts w:eastAsia="Cambria"/>
                <w:b/>
                <w:color w:val="548DD4" w:themeColor="text2" w:themeTint="99"/>
                <w:sz w:val="28"/>
              </w:rPr>
            </w:pPr>
            <w:r>
              <w:rPr>
                <w:rFonts w:eastAsia="Cambria"/>
                <w:b/>
                <w:color w:val="548DD4" w:themeColor="text2" w:themeTint="99"/>
                <w:w w:val="99"/>
                <w:sz w:val="28"/>
              </w:rPr>
              <w:t>6</w:t>
            </w:r>
            <w:r w:rsidR="00477DED" w:rsidRPr="00477DED">
              <w:rPr>
                <w:rFonts w:eastAsia="Cambria"/>
                <w:b/>
                <w:color w:val="548DD4" w:themeColor="text2" w:themeTint="99"/>
                <w:w w:val="99"/>
                <w:sz w:val="28"/>
              </w:rPr>
              <w:t>.</w:t>
            </w:r>
            <w:r w:rsidR="00477DED" w:rsidRPr="00477DED">
              <w:rPr>
                <w:rFonts w:eastAsia="Cambria"/>
                <w:b/>
                <w:color w:val="548DD4" w:themeColor="text2" w:themeTint="99"/>
                <w:sz w:val="28"/>
              </w:rPr>
              <w:t xml:space="preserve"> </w:t>
            </w:r>
            <w:r w:rsidR="00477DED" w:rsidRPr="00477DED">
              <w:rPr>
                <w:rFonts w:eastAsia="Cambria"/>
                <w:b/>
                <w:color w:val="548DD4" w:themeColor="text2" w:themeTint="99"/>
                <w:w w:val="99"/>
                <w:sz w:val="28"/>
              </w:rPr>
              <w:t>USER STUDY</w:t>
            </w:r>
          </w:p>
        </w:tc>
        <w:tc>
          <w:tcPr>
            <w:tcW w:w="5229" w:type="dxa"/>
            <w:vAlign w:val="center"/>
          </w:tcPr>
          <w:p w:rsidR="001D36DF" w:rsidRPr="00843046" w:rsidRDefault="00843046" w:rsidP="007B2C90">
            <w:pPr>
              <w:pStyle w:val="NoSpacing"/>
              <w:jc w:val="center"/>
              <w:rPr>
                <w:rFonts w:eastAsia="Cambria"/>
                <w:b/>
                <w:color w:val="548DD4" w:themeColor="text2" w:themeTint="99"/>
                <w:w w:val="99"/>
                <w:sz w:val="24"/>
              </w:rPr>
            </w:pPr>
            <w:r w:rsidRPr="00843046">
              <w:rPr>
                <w:rFonts w:eastAsia="Cambria"/>
                <w:b/>
                <w:color w:val="548DD4" w:themeColor="text2" w:themeTint="99"/>
                <w:w w:val="99"/>
                <w:sz w:val="24"/>
              </w:rPr>
              <w:t>4</w:t>
            </w:r>
          </w:p>
        </w:tc>
      </w:tr>
      <w:tr w:rsidR="001D36DF" w:rsidRPr="009E4FAA" w:rsidTr="007B2C90">
        <w:trPr>
          <w:trHeight w:val="600"/>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7</w:t>
            </w:r>
            <w:r w:rsidR="00044845">
              <w:rPr>
                <w:rFonts w:eastAsia="Cambria"/>
                <w:b/>
                <w:color w:val="548DD4" w:themeColor="text2" w:themeTint="99"/>
                <w:w w:val="99"/>
                <w:sz w:val="28"/>
              </w:rPr>
              <w:t xml:space="preserve">. </w:t>
            </w:r>
            <w:r w:rsidR="00044845" w:rsidRPr="00044845">
              <w:rPr>
                <w:rFonts w:eastAsia="Cambria"/>
                <w:b/>
                <w:color w:val="548DD4" w:themeColor="text2" w:themeTint="99"/>
                <w:w w:val="99"/>
                <w:sz w:val="28"/>
              </w:rPr>
              <w:t>HARDWARE IMPLEMENTATION</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5</w:t>
            </w:r>
          </w:p>
        </w:tc>
      </w:tr>
      <w:tr w:rsidR="001D36DF" w:rsidRPr="009E4FAA" w:rsidTr="007B2C90">
        <w:trPr>
          <w:trHeight w:val="600"/>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8</w:t>
            </w:r>
            <w:r w:rsidR="00044845" w:rsidRPr="00044845">
              <w:rPr>
                <w:rFonts w:eastAsia="Cambria"/>
                <w:b/>
                <w:color w:val="548DD4" w:themeColor="text2" w:themeTint="99"/>
                <w:w w:val="99"/>
                <w:sz w:val="28"/>
              </w:rPr>
              <w:t>. SOFTWARE IMPLE</w:t>
            </w:r>
            <w:r w:rsidR="00044845">
              <w:rPr>
                <w:rFonts w:eastAsia="Cambria"/>
                <w:b/>
                <w:color w:val="548DD4" w:themeColor="text2" w:themeTint="99"/>
                <w:w w:val="99"/>
                <w:sz w:val="28"/>
              </w:rPr>
              <w:t>MENTATION</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6</w:t>
            </w:r>
          </w:p>
        </w:tc>
      </w:tr>
      <w:tr w:rsidR="001D36DF" w:rsidRPr="009E4FAA" w:rsidTr="007B2C90">
        <w:trPr>
          <w:trHeight w:val="628"/>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9</w:t>
            </w:r>
            <w:r w:rsidR="00044845">
              <w:rPr>
                <w:rFonts w:eastAsia="Cambria"/>
                <w:b/>
                <w:color w:val="548DD4" w:themeColor="text2" w:themeTint="99"/>
                <w:w w:val="99"/>
                <w:sz w:val="28"/>
              </w:rPr>
              <w:t>. TOTAL CODE</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6</w:t>
            </w:r>
          </w:p>
        </w:tc>
      </w:tr>
      <w:tr w:rsidR="001D36DF" w:rsidRPr="009E4FAA" w:rsidTr="007B2C90">
        <w:trPr>
          <w:trHeight w:val="600"/>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10</w:t>
            </w:r>
            <w:r w:rsidR="00044845">
              <w:rPr>
                <w:rFonts w:eastAsia="Cambria"/>
                <w:b/>
                <w:color w:val="548DD4" w:themeColor="text2" w:themeTint="99"/>
                <w:w w:val="99"/>
                <w:sz w:val="28"/>
              </w:rPr>
              <w:t>. METHODOLOGY</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7</w:t>
            </w:r>
          </w:p>
        </w:tc>
      </w:tr>
      <w:tr w:rsidR="001D36DF" w:rsidRPr="009E4FAA" w:rsidTr="007B2C90">
        <w:trPr>
          <w:trHeight w:val="600"/>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11</w:t>
            </w:r>
            <w:r w:rsidR="00044845">
              <w:rPr>
                <w:rFonts w:eastAsia="Cambria"/>
                <w:b/>
                <w:color w:val="548DD4" w:themeColor="text2" w:themeTint="99"/>
                <w:w w:val="99"/>
                <w:sz w:val="28"/>
              </w:rPr>
              <w:t>. APPLICATIONS</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8</w:t>
            </w:r>
          </w:p>
        </w:tc>
      </w:tr>
      <w:tr w:rsidR="001D36DF" w:rsidRPr="009E4FAA" w:rsidTr="007B2C90">
        <w:trPr>
          <w:trHeight w:val="628"/>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12</w:t>
            </w:r>
            <w:r w:rsidR="00044845">
              <w:rPr>
                <w:rFonts w:eastAsia="Cambria"/>
                <w:b/>
                <w:color w:val="548DD4" w:themeColor="text2" w:themeTint="99"/>
                <w:w w:val="99"/>
                <w:sz w:val="28"/>
              </w:rPr>
              <w:t>. DEMONSTRATION</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8</w:t>
            </w:r>
          </w:p>
        </w:tc>
      </w:tr>
      <w:tr w:rsidR="001D36DF" w:rsidRPr="009E4FAA" w:rsidTr="007B2C90">
        <w:trPr>
          <w:trHeight w:val="600"/>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13</w:t>
            </w:r>
            <w:r w:rsidR="00044845">
              <w:rPr>
                <w:rFonts w:eastAsia="Cambria"/>
                <w:b/>
                <w:color w:val="548DD4" w:themeColor="text2" w:themeTint="99"/>
                <w:w w:val="99"/>
                <w:sz w:val="28"/>
              </w:rPr>
              <w:t>. CHALLENGE</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8</w:t>
            </w:r>
          </w:p>
        </w:tc>
      </w:tr>
      <w:tr w:rsidR="001D36DF" w:rsidRPr="009E4FAA" w:rsidTr="007B2C90">
        <w:trPr>
          <w:trHeight w:val="600"/>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14</w:t>
            </w:r>
            <w:r w:rsidR="00044845">
              <w:rPr>
                <w:rFonts w:eastAsia="Cambria"/>
                <w:b/>
                <w:color w:val="548DD4" w:themeColor="text2" w:themeTint="99"/>
                <w:w w:val="99"/>
                <w:sz w:val="28"/>
              </w:rPr>
              <w:t>. RESULTS</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9</w:t>
            </w:r>
          </w:p>
        </w:tc>
      </w:tr>
      <w:tr w:rsidR="001D36DF" w:rsidRPr="009E4FAA" w:rsidTr="007B2C90">
        <w:trPr>
          <w:trHeight w:val="600"/>
        </w:trPr>
        <w:tc>
          <w:tcPr>
            <w:tcW w:w="5229" w:type="dxa"/>
            <w:vAlign w:val="center"/>
          </w:tcPr>
          <w:p w:rsidR="001D36DF" w:rsidRPr="00044845" w:rsidRDefault="00177026" w:rsidP="00044845">
            <w:pPr>
              <w:pStyle w:val="NoSpacing"/>
              <w:rPr>
                <w:rFonts w:eastAsia="Cambria"/>
                <w:b/>
                <w:color w:val="548DD4" w:themeColor="text2" w:themeTint="99"/>
                <w:w w:val="99"/>
                <w:sz w:val="28"/>
              </w:rPr>
            </w:pPr>
            <w:r>
              <w:rPr>
                <w:rFonts w:eastAsia="Cambria"/>
                <w:b/>
                <w:color w:val="548DD4" w:themeColor="text2" w:themeTint="99"/>
                <w:w w:val="99"/>
                <w:sz w:val="28"/>
              </w:rPr>
              <w:t>15</w:t>
            </w:r>
            <w:r w:rsidR="00044845">
              <w:rPr>
                <w:rFonts w:eastAsia="Cambria"/>
                <w:b/>
                <w:color w:val="548DD4" w:themeColor="text2" w:themeTint="99"/>
                <w:w w:val="99"/>
                <w:sz w:val="28"/>
              </w:rPr>
              <w:t>. CONCLUSION</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9</w:t>
            </w:r>
          </w:p>
        </w:tc>
      </w:tr>
      <w:tr w:rsidR="001D36DF" w:rsidRPr="009E4FAA" w:rsidTr="007B2C90">
        <w:trPr>
          <w:trHeight w:val="628"/>
        </w:trPr>
        <w:tc>
          <w:tcPr>
            <w:tcW w:w="5229" w:type="dxa"/>
            <w:vAlign w:val="center"/>
          </w:tcPr>
          <w:p w:rsidR="001D36DF" w:rsidRPr="00044845" w:rsidRDefault="00177026" w:rsidP="00044845">
            <w:pPr>
              <w:pStyle w:val="NoSpacing"/>
              <w:tabs>
                <w:tab w:val="left" w:pos="2571"/>
              </w:tabs>
              <w:rPr>
                <w:rFonts w:eastAsia="Cambria"/>
                <w:b/>
                <w:color w:val="548DD4" w:themeColor="text2" w:themeTint="99"/>
                <w:w w:val="99"/>
                <w:sz w:val="28"/>
              </w:rPr>
            </w:pPr>
            <w:r>
              <w:rPr>
                <w:rFonts w:eastAsia="Cambria"/>
                <w:b/>
                <w:color w:val="548DD4" w:themeColor="text2" w:themeTint="99"/>
                <w:w w:val="99"/>
                <w:sz w:val="28"/>
              </w:rPr>
              <w:t>16</w:t>
            </w:r>
            <w:r w:rsidR="00044845" w:rsidRPr="00044845">
              <w:rPr>
                <w:rFonts w:eastAsia="Cambria"/>
                <w:b/>
                <w:color w:val="548DD4" w:themeColor="text2" w:themeTint="99"/>
                <w:w w:val="99"/>
                <w:sz w:val="28"/>
              </w:rPr>
              <w:t>. REFERENCE</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9</w:t>
            </w:r>
          </w:p>
        </w:tc>
      </w:tr>
      <w:tr w:rsidR="001D36DF" w:rsidRPr="009E4FAA" w:rsidTr="007B2C90">
        <w:trPr>
          <w:trHeight w:val="600"/>
        </w:trPr>
        <w:tc>
          <w:tcPr>
            <w:tcW w:w="5229" w:type="dxa"/>
            <w:vAlign w:val="center"/>
          </w:tcPr>
          <w:p w:rsidR="001D36DF" w:rsidRPr="009E4FAA" w:rsidRDefault="00177026" w:rsidP="00044845">
            <w:pPr>
              <w:spacing w:before="14"/>
              <w:ind w:right="2092"/>
              <w:rPr>
                <w:rFonts w:ascii="Cambria" w:eastAsia="Cambria" w:hAnsi="Cambria"/>
                <w:b/>
                <w:w w:val="99"/>
                <w:sz w:val="32"/>
                <w:szCs w:val="32"/>
              </w:rPr>
            </w:pPr>
            <w:r>
              <w:rPr>
                <w:rFonts w:eastAsia="Cambria"/>
                <w:b/>
                <w:color w:val="548DD4" w:themeColor="text2" w:themeTint="99"/>
                <w:w w:val="99"/>
                <w:sz w:val="28"/>
              </w:rPr>
              <w:t>17</w:t>
            </w:r>
            <w:r w:rsidR="00044845" w:rsidRPr="00044845">
              <w:rPr>
                <w:rFonts w:eastAsia="Cambria"/>
                <w:b/>
                <w:color w:val="548DD4" w:themeColor="text2" w:themeTint="99"/>
                <w:w w:val="99"/>
                <w:sz w:val="28"/>
              </w:rPr>
              <w:t>. APPENDIX</w:t>
            </w:r>
          </w:p>
        </w:tc>
        <w:tc>
          <w:tcPr>
            <w:tcW w:w="5229" w:type="dxa"/>
            <w:vAlign w:val="center"/>
          </w:tcPr>
          <w:p w:rsidR="001D36DF" w:rsidRPr="00843046" w:rsidRDefault="00843046" w:rsidP="007B2C90">
            <w:pPr>
              <w:pStyle w:val="NoSpacing"/>
              <w:jc w:val="center"/>
              <w:rPr>
                <w:rFonts w:ascii="Cambria" w:eastAsia="Cambria" w:hAnsi="Cambria"/>
                <w:b/>
                <w:color w:val="548DD4" w:themeColor="text2" w:themeTint="99"/>
                <w:w w:val="99"/>
                <w:sz w:val="24"/>
                <w:szCs w:val="32"/>
              </w:rPr>
            </w:pPr>
            <w:r w:rsidRPr="00843046">
              <w:rPr>
                <w:rFonts w:ascii="Cambria" w:eastAsia="Cambria" w:hAnsi="Cambria"/>
                <w:b/>
                <w:color w:val="548DD4" w:themeColor="text2" w:themeTint="99"/>
                <w:w w:val="99"/>
                <w:sz w:val="24"/>
                <w:szCs w:val="32"/>
              </w:rPr>
              <w:t>9</w:t>
            </w:r>
          </w:p>
        </w:tc>
      </w:tr>
    </w:tbl>
    <w:p w:rsidR="001D36DF" w:rsidRPr="009E4FAA" w:rsidRDefault="001D36D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694FBF" w:rsidRPr="009E4FAA" w:rsidRDefault="00694FBF">
      <w:pPr>
        <w:spacing w:before="14"/>
        <w:ind w:left="2123" w:right="2092"/>
        <w:jc w:val="center"/>
        <w:rPr>
          <w:rFonts w:ascii="Cambria" w:eastAsia="Cambria" w:hAnsi="Cambria"/>
          <w:b/>
          <w:w w:val="99"/>
          <w:sz w:val="32"/>
          <w:szCs w:val="32"/>
        </w:rPr>
      </w:pPr>
    </w:p>
    <w:p w:rsidR="00C0268D" w:rsidRPr="009E4FAA" w:rsidRDefault="00C0268D" w:rsidP="00BE26F9">
      <w:pPr>
        <w:spacing w:before="14"/>
        <w:ind w:right="2092"/>
        <w:rPr>
          <w:rFonts w:ascii="Cambria" w:eastAsia="Cambria" w:hAnsi="Cambria"/>
          <w:b/>
          <w:w w:val="99"/>
          <w:sz w:val="32"/>
          <w:szCs w:val="32"/>
        </w:rPr>
      </w:pPr>
    </w:p>
    <w:p w:rsidR="001E15CE" w:rsidRPr="009E4FAA" w:rsidRDefault="001E15CE" w:rsidP="00BE26F9">
      <w:pPr>
        <w:spacing w:before="14"/>
        <w:ind w:right="2092"/>
        <w:rPr>
          <w:rFonts w:ascii="Cambria" w:eastAsia="Cambria" w:hAnsi="Cambria"/>
          <w:b/>
          <w:w w:val="99"/>
          <w:sz w:val="28"/>
          <w:szCs w:val="32"/>
        </w:rPr>
      </w:pPr>
    </w:p>
    <w:p w:rsidR="00694FBF" w:rsidRPr="009E4FAA" w:rsidRDefault="00694FBF">
      <w:pPr>
        <w:ind w:left="616" w:right="573"/>
        <w:jc w:val="center"/>
        <w:rPr>
          <w:rFonts w:ascii="Cambria" w:eastAsia="Cambria" w:hAnsi="Cambria"/>
          <w:b/>
          <w:w w:val="99"/>
          <w:sz w:val="28"/>
          <w:szCs w:val="32"/>
        </w:rPr>
      </w:pPr>
      <w:r w:rsidRPr="009E4FAA">
        <w:rPr>
          <w:rFonts w:ascii="Cambria" w:eastAsia="Cambria" w:hAnsi="Cambria"/>
          <w:b/>
          <w:w w:val="99"/>
          <w:sz w:val="28"/>
          <w:szCs w:val="32"/>
        </w:rPr>
        <w:lastRenderedPageBreak/>
        <w:t>"Vision Impaired Wearable Movement Assistant Using Echo Location"</w:t>
      </w:r>
    </w:p>
    <w:p w:rsidR="00975BFF" w:rsidRPr="009E4FAA" w:rsidRDefault="00BF79D8">
      <w:pPr>
        <w:ind w:left="616" w:right="573"/>
        <w:jc w:val="center"/>
        <w:rPr>
          <w:rFonts w:ascii="Cambria" w:eastAsia="Cambria" w:hAnsi="Cambria"/>
          <w:sz w:val="16"/>
          <w:szCs w:val="16"/>
        </w:rPr>
      </w:pPr>
      <w:r w:rsidRPr="009E4FAA">
        <w:rPr>
          <w:rFonts w:ascii="Cambria" w:hAnsi="Cambria"/>
          <w:b/>
          <w:sz w:val="24"/>
          <w:szCs w:val="24"/>
        </w:rPr>
        <w:t>MOIN SHAHRIYAR</w:t>
      </w:r>
      <w:r w:rsidR="00C07DD4" w:rsidRPr="009E4FAA">
        <w:rPr>
          <w:rFonts w:ascii="Cambria" w:eastAsia="Cambria" w:hAnsi="Cambria"/>
          <w:b/>
          <w:position w:val="6"/>
          <w:sz w:val="16"/>
          <w:szCs w:val="16"/>
        </w:rPr>
        <w:t>1</w:t>
      </w:r>
      <w:r w:rsidR="00C0268D" w:rsidRPr="009E4FAA">
        <w:rPr>
          <w:rFonts w:ascii="Cambria" w:eastAsia="Cambria" w:hAnsi="Cambria"/>
          <w:b/>
          <w:sz w:val="24"/>
          <w:szCs w:val="24"/>
        </w:rPr>
        <w:t xml:space="preserve">, </w:t>
      </w:r>
      <w:r w:rsidRPr="009E4FAA">
        <w:rPr>
          <w:rFonts w:ascii="Cambria" w:eastAsia="Cambria" w:hAnsi="Cambria"/>
          <w:b/>
          <w:sz w:val="24"/>
          <w:szCs w:val="24"/>
        </w:rPr>
        <w:t>SARHAN OSMAN BHUIYA</w:t>
      </w:r>
      <w:r w:rsidRPr="009E4FAA">
        <w:rPr>
          <w:rFonts w:ascii="Cambria" w:eastAsia="Cambria" w:hAnsi="Cambria"/>
          <w:b/>
          <w:position w:val="6"/>
          <w:sz w:val="16"/>
          <w:szCs w:val="16"/>
        </w:rPr>
        <w:t xml:space="preserve"> </w:t>
      </w:r>
      <w:r w:rsidR="00C07DD4" w:rsidRPr="009E4FAA">
        <w:rPr>
          <w:rFonts w:ascii="Cambria" w:eastAsia="Cambria" w:hAnsi="Cambria"/>
          <w:b/>
          <w:position w:val="6"/>
          <w:sz w:val="16"/>
          <w:szCs w:val="16"/>
        </w:rPr>
        <w:t>2</w:t>
      </w:r>
      <w:r w:rsidR="00C0268D" w:rsidRPr="009E4FAA">
        <w:rPr>
          <w:rFonts w:ascii="Cambria" w:eastAsia="Cambria" w:hAnsi="Cambria"/>
          <w:b/>
          <w:sz w:val="24"/>
          <w:szCs w:val="24"/>
        </w:rPr>
        <w:t xml:space="preserve">, </w:t>
      </w:r>
      <w:r w:rsidRPr="009E4FAA">
        <w:rPr>
          <w:rFonts w:ascii="Cambria" w:hAnsi="Cambria"/>
          <w:b/>
          <w:sz w:val="24"/>
          <w:szCs w:val="24"/>
        </w:rPr>
        <w:t>FARJANA ALAM</w:t>
      </w:r>
      <w:r w:rsidRPr="009E4FAA">
        <w:rPr>
          <w:rFonts w:ascii="Cambria" w:eastAsia="Cambria" w:hAnsi="Cambria"/>
          <w:b/>
          <w:position w:val="6"/>
          <w:sz w:val="16"/>
          <w:szCs w:val="16"/>
        </w:rPr>
        <w:t xml:space="preserve"> </w:t>
      </w:r>
      <w:r w:rsidR="00C07DD4" w:rsidRPr="009E4FAA">
        <w:rPr>
          <w:rFonts w:ascii="Cambria" w:eastAsia="Cambria" w:hAnsi="Cambria"/>
          <w:b/>
          <w:position w:val="6"/>
          <w:sz w:val="16"/>
          <w:szCs w:val="16"/>
        </w:rPr>
        <w:t>3</w:t>
      </w:r>
    </w:p>
    <w:p w:rsidR="00975BFF" w:rsidRPr="009E4FAA" w:rsidRDefault="00975BFF">
      <w:pPr>
        <w:spacing w:before="2" w:line="240" w:lineRule="exact"/>
        <w:rPr>
          <w:rFonts w:ascii="Cambria" w:hAnsi="Cambria"/>
          <w:sz w:val="24"/>
          <w:szCs w:val="24"/>
        </w:rPr>
      </w:pPr>
    </w:p>
    <w:p w:rsidR="00975BFF" w:rsidRPr="009E4FAA" w:rsidRDefault="00C07DD4">
      <w:pPr>
        <w:ind w:left="1701" w:right="1663"/>
        <w:jc w:val="center"/>
        <w:rPr>
          <w:rFonts w:ascii="Cambria" w:eastAsia="Cambria" w:hAnsi="Cambria"/>
          <w:sz w:val="22"/>
          <w:szCs w:val="22"/>
        </w:rPr>
      </w:pPr>
      <w:r w:rsidRPr="009E4FAA">
        <w:rPr>
          <w:rFonts w:ascii="Cambria" w:eastAsia="Cambria" w:hAnsi="Cambria"/>
          <w:i/>
          <w:w w:val="99"/>
          <w:position w:val="5"/>
          <w:sz w:val="14"/>
          <w:szCs w:val="14"/>
        </w:rPr>
        <w:t>1</w:t>
      </w:r>
      <w:r w:rsidRPr="009E4FAA">
        <w:rPr>
          <w:rFonts w:ascii="Cambria" w:eastAsia="Cambria" w:hAnsi="Cambria"/>
          <w:i/>
          <w:sz w:val="22"/>
          <w:szCs w:val="22"/>
        </w:rPr>
        <w:t>Stu</w:t>
      </w:r>
      <w:r w:rsidR="00C0268D" w:rsidRPr="009E4FAA">
        <w:rPr>
          <w:rFonts w:ascii="Cambria" w:eastAsia="Cambria" w:hAnsi="Cambria"/>
          <w:i/>
          <w:sz w:val="22"/>
          <w:szCs w:val="22"/>
        </w:rPr>
        <w:t>dent, Department of Electrical and Computer Science, ID-</w:t>
      </w:r>
      <w:r w:rsidR="00BF79D8" w:rsidRPr="009E4FAA">
        <w:rPr>
          <w:rFonts w:ascii="Cambria" w:eastAsia="Cambria" w:hAnsi="Cambria"/>
          <w:i/>
          <w:sz w:val="22"/>
          <w:szCs w:val="22"/>
        </w:rPr>
        <w:t>1610586042</w:t>
      </w:r>
    </w:p>
    <w:p w:rsidR="00975BFF" w:rsidRPr="009E4FAA" w:rsidRDefault="00C07DD4">
      <w:pPr>
        <w:spacing w:before="1"/>
        <w:ind w:left="1701" w:right="1661"/>
        <w:jc w:val="center"/>
        <w:rPr>
          <w:rFonts w:ascii="Cambria" w:eastAsia="Cambria" w:hAnsi="Cambria"/>
          <w:sz w:val="22"/>
          <w:szCs w:val="22"/>
        </w:rPr>
      </w:pPr>
      <w:r w:rsidRPr="009E4FAA">
        <w:rPr>
          <w:rFonts w:ascii="Cambria" w:eastAsia="Cambria" w:hAnsi="Cambria"/>
          <w:i/>
          <w:w w:val="99"/>
          <w:position w:val="5"/>
          <w:sz w:val="14"/>
          <w:szCs w:val="14"/>
        </w:rPr>
        <w:t>2</w:t>
      </w:r>
      <w:r w:rsidRPr="009E4FAA">
        <w:rPr>
          <w:rFonts w:ascii="Cambria" w:eastAsia="Cambria" w:hAnsi="Cambria"/>
          <w:i/>
          <w:sz w:val="22"/>
          <w:szCs w:val="22"/>
        </w:rPr>
        <w:t>Student, Department of</w:t>
      </w:r>
      <w:r w:rsidR="00C0268D" w:rsidRPr="009E4FAA">
        <w:rPr>
          <w:rFonts w:ascii="Cambria" w:eastAsia="Cambria" w:hAnsi="Cambria"/>
          <w:i/>
          <w:sz w:val="22"/>
          <w:szCs w:val="22"/>
        </w:rPr>
        <w:t xml:space="preserve"> Electrical and Computer Science, ID-</w:t>
      </w:r>
      <w:r w:rsidR="00BF79D8" w:rsidRPr="009E4FAA">
        <w:rPr>
          <w:rFonts w:ascii="Cambria" w:eastAsia="Cambria" w:hAnsi="Cambria"/>
          <w:i/>
          <w:sz w:val="22"/>
          <w:szCs w:val="22"/>
        </w:rPr>
        <w:t>1611008042</w:t>
      </w:r>
    </w:p>
    <w:p w:rsidR="00975BFF" w:rsidRPr="009E4FAA" w:rsidRDefault="00C07DD4" w:rsidP="00C0268D">
      <w:pPr>
        <w:ind w:left="1701" w:right="1663"/>
        <w:jc w:val="center"/>
        <w:rPr>
          <w:rFonts w:ascii="Cambria" w:eastAsia="Cambria" w:hAnsi="Cambria"/>
          <w:sz w:val="22"/>
          <w:szCs w:val="22"/>
        </w:rPr>
      </w:pPr>
      <w:r w:rsidRPr="009E4FAA">
        <w:rPr>
          <w:rFonts w:ascii="Cambria" w:eastAsia="Cambria" w:hAnsi="Cambria"/>
          <w:i/>
          <w:w w:val="99"/>
          <w:position w:val="5"/>
          <w:sz w:val="14"/>
          <w:szCs w:val="14"/>
        </w:rPr>
        <w:t>3</w:t>
      </w:r>
      <w:r w:rsidR="00C0268D" w:rsidRPr="009E4FAA">
        <w:rPr>
          <w:rFonts w:ascii="Cambria" w:eastAsia="Cambria" w:hAnsi="Cambria"/>
          <w:i/>
          <w:sz w:val="22"/>
          <w:szCs w:val="22"/>
        </w:rPr>
        <w:t>Student, Department of Electrical and Computer Science, ID-</w:t>
      </w:r>
      <w:r w:rsidR="00BF79D8" w:rsidRPr="009E4FAA">
        <w:rPr>
          <w:rFonts w:ascii="Cambria" w:eastAsia="Cambria" w:hAnsi="Cambria"/>
          <w:i/>
          <w:sz w:val="22"/>
          <w:szCs w:val="22"/>
        </w:rPr>
        <w:t>1620060042</w:t>
      </w:r>
    </w:p>
    <w:p w:rsidR="00975BFF" w:rsidRPr="009E4FAA" w:rsidRDefault="00C07DD4">
      <w:pPr>
        <w:spacing w:before="1" w:line="240" w:lineRule="exact"/>
        <w:ind w:left="123" w:right="189"/>
        <w:jc w:val="center"/>
        <w:rPr>
          <w:rFonts w:ascii="Cambria" w:eastAsia="Cambria" w:hAnsi="Cambria"/>
          <w:sz w:val="22"/>
          <w:szCs w:val="22"/>
        </w:rPr>
        <w:sectPr w:rsidR="00975BFF" w:rsidRPr="009E4FAA" w:rsidSect="007F72DF">
          <w:headerReference w:type="default" r:id="rId8"/>
          <w:footerReference w:type="default" r:id="rId9"/>
          <w:pgSz w:w="11920" w:h="16860"/>
          <w:pgMar w:top="1200" w:right="600" w:bottom="280" w:left="560" w:header="686" w:footer="842" w:gutter="0"/>
          <w:pgNumType w:start="1"/>
          <w:cols w:space="720"/>
        </w:sectPr>
      </w:pPr>
      <w:r w:rsidRPr="009E4FAA">
        <w:rPr>
          <w:rFonts w:ascii="Cambria" w:eastAsia="Cambria" w:hAnsi="Cambria"/>
          <w:position w:val="-1"/>
          <w:sz w:val="22"/>
          <w:szCs w:val="22"/>
        </w:rPr>
        <w:t>---------------------------------------------------------------------***---------------------------------------------------------------------</w:t>
      </w:r>
    </w:p>
    <w:p w:rsidR="00975BFF" w:rsidRPr="009E4FAA" w:rsidRDefault="00C07DD4" w:rsidP="00BF79D8">
      <w:pPr>
        <w:spacing w:before="5"/>
        <w:ind w:left="160" w:right="-34"/>
        <w:jc w:val="both"/>
        <w:rPr>
          <w:rFonts w:ascii="Cambria" w:eastAsia="Cambria" w:hAnsi="Cambria"/>
          <w:i/>
          <w:w w:val="99"/>
        </w:rPr>
      </w:pPr>
      <w:r w:rsidRPr="009E4FAA">
        <w:rPr>
          <w:rFonts w:ascii="Cambria" w:eastAsia="Cambria" w:hAnsi="Cambria"/>
          <w:b/>
          <w:w w:val="99"/>
        </w:rPr>
        <w:lastRenderedPageBreak/>
        <w:t>Abstract</w:t>
      </w:r>
      <w:r w:rsidRPr="009E4FAA">
        <w:rPr>
          <w:rFonts w:ascii="Cambria" w:eastAsia="Cambria" w:hAnsi="Cambria"/>
          <w:b/>
        </w:rPr>
        <w:t xml:space="preserve"> </w:t>
      </w:r>
      <w:r w:rsidR="00BF79D8" w:rsidRPr="009E4FAA">
        <w:rPr>
          <w:rFonts w:ascii="Cambria" w:eastAsia="Cambria" w:hAnsi="Cambria"/>
          <w:i/>
          <w:w w:val="99"/>
        </w:rPr>
        <w:t>Our target is to present an omnidirectional sonar vision device that can assist visually impaired individuals. It will provide autonomous navigation for an unknown environment. The device will use multiple sonar sensors with prior calibration and detects static and dynamic obstacles. It estimates the most intended path based on visual sonar beams in all directions of the individual and provide results in the form of vibration through vibrators fixed around the head. The more closer an individual gets to an obstacle the more intense the vibration gets. We shall present a wearable and portable assistive devices for visually-impaired people in order to show the progress in assistive technology for this group of people.</w:t>
      </w:r>
    </w:p>
    <w:p w:rsidR="003D14AC" w:rsidRPr="009E4FAA" w:rsidRDefault="003D14AC" w:rsidP="00BF79D8">
      <w:pPr>
        <w:spacing w:before="5"/>
        <w:ind w:left="160" w:right="-34"/>
        <w:jc w:val="both"/>
        <w:rPr>
          <w:rFonts w:ascii="Cambria" w:eastAsia="Cambria" w:hAnsi="Cambria"/>
          <w:i/>
          <w:w w:val="99"/>
        </w:rPr>
      </w:pPr>
    </w:p>
    <w:p w:rsidR="00BF79D8" w:rsidRPr="009E4FAA" w:rsidRDefault="00BF79D8" w:rsidP="00BF79D8">
      <w:pPr>
        <w:spacing w:before="5"/>
        <w:ind w:left="160" w:right="-34"/>
        <w:jc w:val="both"/>
        <w:rPr>
          <w:rFonts w:ascii="Cambria" w:hAnsi="Cambria"/>
          <w:sz w:val="18"/>
          <w:szCs w:val="19"/>
        </w:rPr>
      </w:pPr>
    </w:p>
    <w:p w:rsidR="003D14AC" w:rsidRPr="009E4FAA" w:rsidRDefault="00C07DD4" w:rsidP="003D14AC">
      <w:pPr>
        <w:ind w:left="160" w:right="-33"/>
        <w:jc w:val="both"/>
        <w:rPr>
          <w:rFonts w:ascii="Cambria" w:eastAsia="Cambria" w:hAnsi="Cambria"/>
          <w:b/>
          <w:w w:val="99"/>
        </w:rPr>
      </w:pPr>
      <w:r w:rsidRPr="009E4FAA">
        <w:rPr>
          <w:rFonts w:ascii="Cambria" w:eastAsia="Cambria" w:hAnsi="Cambria"/>
          <w:b/>
          <w:i/>
          <w:w w:val="99"/>
        </w:rPr>
        <w:t>Key</w:t>
      </w:r>
      <w:r w:rsidRPr="009E4FAA">
        <w:rPr>
          <w:rFonts w:ascii="Cambria" w:eastAsia="Cambria" w:hAnsi="Cambria"/>
          <w:b/>
          <w:i/>
        </w:rPr>
        <w:t xml:space="preserve">    </w:t>
      </w:r>
      <w:r w:rsidRPr="009E4FAA">
        <w:rPr>
          <w:rFonts w:ascii="Cambria" w:eastAsia="Cambria" w:hAnsi="Cambria"/>
          <w:b/>
          <w:i/>
          <w:w w:val="99"/>
        </w:rPr>
        <w:t>Words</w:t>
      </w:r>
      <w:r w:rsidRPr="009E4FAA">
        <w:rPr>
          <w:rFonts w:ascii="Cambria" w:eastAsia="Cambria" w:hAnsi="Cambria"/>
          <w:b/>
          <w:w w:val="99"/>
        </w:rPr>
        <w:t>:</w:t>
      </w:r>
      <w:r w:rsidRPr="009E4FAA">
        <w:rPr>
          <w:rFonts w:ascii="Cambria" w:eastAsia="Cambria" w:hAnsi="Cambria"/>
          <w:b/>
        </w:rPr>
        <w:t xml:space="preserve">        </w:t>
      </w:r>
      <w:r w:rsidR="00BF79D8" w:rsidRPr="009E4FAA">
        <w:rPr>
          <w:rFonts w:ascii="Cambria" w:eastAsia="Cambria" w:hAnsi="Cambria"/>
          <w:b/>
          <w:w w:val="99"/>
        </w:rPr>
        <w:t>SONAR SENSORS, ARDUINO UNO, NAVIGATION, GOOGLE ASSISTANT, IFTTT SERVER</w:t>
      </w:r>
    </w:p>
    <w:p w:rsidR="00975BFF" w:rsidRPr="009E4FAA" w:rsidRDefault="00975BFF">
      <w:pPr>
        <w:spacing w:before="10" w:line="180" w:lineRule="exact"/>
        <w:rPr>
          <w:rFonts w:ascii="Cambria" w:hAnsi="Cambria"/>
          <w:sz w:val="18"/>
          <w:szCs w:val="19"/>
        </w:rPr>
      </w:pPr>
    </w:p>
    <w:p w:rsidR="000A0594" w:rsidRPr="009E4FAA" w:rsidRDefault="000A0594">
      <w:pPr>
        <w:spacing w:before="10" w:line="180" w:lineRule="exact"/>
        <w:rPr>
          <w:rFonts w:ascii="Cambria" w:hAnsi="Cambria"/>
          <w:sz w:val="18"/>
          <w:szCs w:val="19"/>
        </w:rPr>
      </w:pPr>
    </w:p>
    <w:p w:rsidR="00975BFF" w:rsidRPr="009E4FAA" w:rsidRDefault="009E4FAA" w:rsidP="009E4FAA">
      <w:pPr>
        <w:pStyle w:val="NoSpacing"/>
        <w:rPr>
          <w:rFonts w:ascii="Cambria" w:eastAsia="Cambria" w:hAnsi="Cambria"/>
          <w:b/>
        </w:rPr>
      </w:pPr>
      <w:r w:rsidRPr="009E4FAA">
        <w:rPr>
          <w:rFonts w:ascii="Cambria" w:eastAsia="Cambria" w:hAnsi="Cambria"/>
          <w:b/>
          <w:color w:val="548DD4" w:themeColor="text2" w:themeTint="99"/>
          <w:w w:val="99"/>
          <w:sz w:val="22"/>
        </w:rPr>
        <w:t>1. INTRODUCTION</w:t>
      </w:r>
    </w:p>
    <w:p w:rsidR="00975BFF" w:rsidRPr="009E4FAA" w:rsidRDefault="00975BFF">
      <w:pPr>
        <w:spacing w:before="8" w:line="180" w:lineRule="exact"/>
        <w:rPr>
          <w:rFonts w:ascii="Cambria" w:hAnsi="Cambria"/>
          <w:sz w:val="18"/>
          <w:szCs w:val="19"/>
        </w:rPr>
      </w:pPr>
    </w:p>
    <w:p w:rsidR="00975BFF" w:rsidRPr="009E4FAA" w:rsidRDefault="000934EE" w:rsidP="003B5C23">
      <w:pPr>
        <w:spacing w:before="120" w:line="180" w:lineRule="exact"/>
        <w:jc w:val="both"/>
        <w:rPr>
          <w:rFonts w:ascii="Cambria" w:eastAsia="Cambria" w:hAnsi="Cambria"/>
          <w:w w:val="99"/>
        </w:rPr>
      </w:pPr>
      <w:r w:rsidRPr="009E4FAA">
        <w:rPr>
          <w:rFonts w:ascii="Cambria" w:eastAsia="Cambria" w:hAnsi="Cambria"/>
          <w:w w:val="99"/>
        </w:rPr>
        <w:t xml:space="preserve">Portability of visually impaired people is confined by within their surroundings. Moving safely and confidently in a metropolitan area without any human assistance is a tedious work for vision loss people. This paper proposes theoretical model and a system concept to provide an electronic aid for visually impaired people. This work rely on developing a gadget that is, sonar sensors attached </w:t>
      </w:r>
      <w:r w:rsidR="00211F30" w:rsidRPr="009E4FAA">
        <w:rPr>
          <w:rFonts w:ascii="Cambria" w:eastAsia="Cambria" w:hAnsi="Cambria"/>
          <w:w w:val="99"/>
        </w:rPr>
        <w:t>to an Arduin</w:t>
      </w:r>
      <w:r w:rsidRPr="009E4FAA">
        <w:rPr>
          <w:rFonts w:ascii="Cambria" w:eastAsia="Cambria" w:hAnsi="Cambria"/>
          <w:w w:val="99"/>
        </w:rPr>
        <w:t xml:space="preserve">o Uno and a Bluetooth headset (wearable) connected to a mobile device, for blind people that helps them to find their way in this world. The Internet </w:t>
      </w:r>
      <w:proofErr w:type="gramStart"/>
      <w:r w:rsidRPr="009E4FAA">
        <w:rPr>
          <w:rFonts w:ascii="Cambria" w:eastAsia="Cambria" w:hAnsi="Cambria"/>
          <w:w w:val="99"/>
        </w:rPr>
        <w:t>Of</w:t>
      </w:r>
      <w:proofErr w:type="gramEnd"/>
      <w:r w:rsidRPr="009E4FAA">
        <w:rPr>
          <w:rFonts w:ascii="Cambria" w:eastAsia="Cambria" w:hAnsi="Cambria"/>
          <w:w w:val="99"/>
        </w:rPr>
        <w:t xml:space="preserve"> Things is a intercommunication between various systems where the communication is being carried by means of network or some of signals. The current position of the vision loss humans can be found by using Global Positioning System (GPS) which is embedded in the mobile device. The headset and the proposed device are paired using WIFI and Bluetooth. Thus IOT help blind people to find their way back home by the communication between the walking stick and the headset, which are Bluetooth, paired and enable the communication between devices.</w:t>
      </w:r>
    </w:p>
    <w:p w:rsidR="000A0594" w:rsidRPr="009E4FAA" w:rsidRDefault="000A0594" w:rsidP="000A0594">
      <w:pPr>
        <w:spacing w:before="14"/>
        <w:ind w:left="2123" w:right="2092"/>
        <w:jc w:val="center"/>
        <w:rPr>
          <w:rFonts w:ascii="Cambria" w:eastAsia="Cambria" w:hAnsi="Cambria"/>
          <w:b/>
          <w:color w:val="548DD4" w:themeColor="text2" w:themeTint="99"/>
          <w:w w:val="99"/>
          <w:sz w:val="32"/>
          <w:szCs w:val="32"/>
        </w:rPr>
      </w:pPr>
    </w:p>
    <w:p w:rsidR="000A0594" w:rsidRPr="009E4FAA" w:rsidRDefault="000A0594" w:rsidP="000A0594">
      <w:pPr>
        <w:spacing w:before="14"/>
        <w:ind w:right="2092"/>
        <w:rPr>
          <w:rFonts w:ascii="Cambria" w:eastAsia="Cambria" w:hAnsi="Cambria"/>
          <w:b/>
          <w:color w:val="548DD4" w:themeColor="text2" w:themeTint="99"/>
          <w:w w:val="99"/>
          <w:sz w:val="22"/>
        </w:rPr>
      </w:pPr>
      <w:r w:rsidRPr="009E4FAA">
        <w:rPr>
          <w:rFonts w:ascii="Cambria" w:eastAsia="Cambria" w:hAnsi="Cambria"/>
          <w:b/>
          <w:color w:val="548DD4" w:themeColor="text2" w:themeTint="99"/>
          <w:w w:val="99"/>
          <w:sz w:val="22"/>
        </w:rPr>
        <w:t>2.</w:t>
      </w:r>
      <w:r w:rsidRPr="009E4FAA">
        <w:rPr>
          <w:rFonts w:ascii="Cambria" w:eastAsia="Cambria" w:hAnsi="Cambria"/>
          <w:b/>
          <w:color w:val="548DD4" w:themeColor="text2" w:themeTint="99"/>
          <w:sz w:val="22"/>
        </w:rPr>
        <w:t xml:space="preserve">  </w:t>
      </w:r>
      <w:r w:rsidRPr="009E4FAA">
        <w:rPr>
          <w:rFonts w:ascii="Cambria" w:eastAsia="Cambria" w:hAnsi="Cambria"/>
          <w:b/>
          <w:color w:val="548DD4" w:themeColor="text2" w:themeTint="99"/>
          <w:w w:val="99"/>
          <w:sz w:val="22"/>
        </w:rPr>
        <w:t>PROBLEM STATEMENT</w:t>
      </w:r>
    </w:p>
    <w:p w:rsidR="000A0594" w:rsidRPr="009E4FAA" w:rsidRDefault="000A0594" w:rsidP="000A0594">
      <w:pPr>
        <w:spacing w:before="14"/>
        <w:ind w:right="2092"/>
        <w:rPr>
          <w:rFonts w:ascii="Cambria" w:eastAsia="Cambria" w:hAnsi="Cambria"/>
          <w:w w:val="99"/>
          <w:sz w:val="24"/>
          <w:szCs w:val="32"/>
        </w:rPr>
      </w:pPr>
    </w:p>
    <w:p w:rsidR="000A0594" w:rsidRPr="009E4FAA" w:rsidRDefault="000A0594" w:rsidP="000A0594">
      <w:pPr>
        <w:jc w:val="both"/>
        <w:rPr>
          <w:rFonts w:ascii="Cambria" w:eastAsia="Cambria" w:hAnsi="Cambria"/>
          <w:w w:val="99"/>
        </w:rPr>
      </w:pPr>
      <w:r w:rsidRPr="009E4FAA">
        <w:rPr>
          <w:rFonts w:ascii="Cambria" w:eastAsia="Cambria" w:hAnsi="Cambria"/>
          <w:w w:val="99"/>
        </w:rPr>
        <w:t xml:space="preserve">Around the world, Blind people face real problems. Their major problem lies in their sense of disability and sees what around them. Also they face a problem with other people hesitate in their service or assistance to them.  In addition many people do not know how to deal with blind person. Blind people needs a boost of confidence in their self and their ability to achieve anything and rely on their self without the needs of others [3]. Many  countries  developed  many mechanisms  of  services  that contribute  to  make life  easier  for  the  blind,  where  they  developed some rules and laws in the art of dealing with the blind  without  notifying  disability  and  some companies  and  organizations  are  training  and recruiting  people  with  the  ability  to  deal  with blind.  In  addition,  there  are a  lot  of  companies have  developed  </w:t>
      </w:r>
      <w:r w:rsidRPr="009E4FAA">
        <w:rPr>
          <w:rFonts w:ascii="Cambria" w:eastAsia="Cambria" w:hAnsi="Cambria"/>
          <w:w w:val="99"/>
        </w:rPr>
        <w:lastRenderedPageBreak/>
        <w:t>special  equipment  used  by  the blind to help them [2]. There are a lot of emotions a blind person hides behind his eyelids that we cannot see them. Many of them feel embarrassed to talk about their suffering in front of others or feel upset at their inability to see because of their illness or old age or the events that he suffered and caused him to lose sight. Some diseases that cause weakness in sight are listed,</w:t>
      </w:r>
    </w:p>
    <w:p w:rsidR="000A0594" w:rsidRPr="009E4FAA" w:rsidRDefault="000A0594" w:rsidP="000A0594">
      <w:pPr>
        <w:jc w:val="both"/>
        <w:rPr>
          <w:rFonts w:ascii="Cambria" w:eastAsia="Cambria" w:hAnsi="Cambria"/>
          <w:w w:val="99"/>
        </w:rPr>
      </w:pPr>
    </w:p>
    <w:p w:rsidR="000A0594" w:rsidRPr="009E4FAA" w:rsidRDefault="000A0594" w:rsidP="000A0594">
      <w:pPr>
        <w:jc w:val="center"/>
        <w:rPr>
          <w:rFonts w:ascii="Cambria" w:eastAsia="Cambria" w:hAnsi="Cambria"/>
          <w:w w:val="99"/>
        </w:rPr>
      </w:pPr>
      <w:r w:rsidRPr="009E4FAA">
        <w:rPr>
          <w:rFonts w:ascii="Cambria" w:hAnsi="Cambria"/>
          <w:noProof/>
          <w:sz w:val="16"/>
        </w:rPr>
        <w:drawing>
          <wp:inline distT="0" distB="0" distL="0" distR="0" wp14:anchorId="07319D85" wp14:editId="1574BC7A">
            <wp:extent cx="2367116" cy="22087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9022" cy="2210501"/>
                    </a:xfrm>
                    <a:prstGeom prst="rect">
                      <a:avLst/>
                    </a:prstGeom>
                  </pic:spPr>
                </pic:pic>
              </a:graphicData>
            </a:graphic>
          </wp:inline>
        </w:drawing>
      </w:r>
    </w:p>
    <w:p w:rsidR="000A0594" w:rsidRPr="009E4FAA" w:rsidRDefault="000A0594" w:rsidP="000A0594">
      <w:pPr>
        <w:jc w:val="center"/>
        <w:rPr>
          <w:rFonts w:ascii="Cambria" w:eastAsia="Cambria" w:hAnsi="Cambria"/>
          <w:w w:val="99"/>
        </w:rPr>
      </w:pPr>
    </w:p>
    <w:p w:rsidR="00666EDB" w:rsidRPr="008F562E" w:rsidRDefault="000A0594" w:rsidP="008815DD">
      <w:pPr>
        <w:jc w:val="both"/>
        <w:rPr>
          <w:rFonts w:ascii="Cambria" w:eastAsia="Cambria" w:hAnsi="Cambria"/>
          <w:w w:val="99"/>
          <w:sz w:val="18"/>
        </w:rPr>
      </w:pPr>
      <w:r w:rsidRPr="009E4FAA">
        <w:rPr>
          <w:rFonts w:ascii="Cambria" w:eastAsia="Cambria" w:hAnsi="Cambria"/>
          <w:w w:val="99"/>
        </w:rPr>
        <w:t>According to the World Health Organization in 2018 for the most common reasons of blindness (except for refractive errors): 1. Cataracts (47.9%), 2. Glaucoma (12.3%), 3. Macular Degeneration (8.7%), 4. Corneal opacities (5.1%), 5. Diabetic retinopathy (4.8%), 6. Childhood blindness (3.9%), 7. Trachoma (3.6%) 8. Onchocerciasis (0.8%) [4]</w:t>
      </w:r>
      <w:proofErr w:type="gramStart"/>
      <w:r w:rsidRPr="009E4FAA">
        <w:rPr>
          <w:rFonts w:ascii="Cambria" w:eastAsia="Cambria" w:hAnsi="Cambria"/>
          <w:w w:val="99"/>
        </w:rPr>
        <w:t xml:space="preserve">.  </w:t>
      </w:r>
      <w:proofErr w:type="spellStart"/>
      <w:r w:rsidRPr="009E4FAA">
        <w:rPr>
          <w:rFonts w:ascii="Cambria" w:eastAsia="Cambria" w:hAnsi="Cambria"/>
          <w:w w:val="99"/>
        </w:rPr>
        <w:t>MacularDegeneration</w:t>
      </w:r>
      <w:proofErr w:type="spellEnd"/>
      <w:proofErr w:type="gramEnd"/>
      <w:r w:rsidRPr="009E4FAA">
        <w:rPr>
          <w:rFonts w:ascii="Cambria" w:eastAsia="Cambria" w:hAnsi="Cambria"/>
          <w:w w:val="99"/>
        </w:rPr>
        <w:t xml:space="preserve"> </w:t>
      </w:r>
      <w:proofErr w:type="spellStart"/>
      <w:r w:rsidRPr="009E4FAA">
        <w:rPr>
          <w:rFonts w:ascii="Cambria" w:eastAsia="Cambria" w:hAnsi="Cambria"/>
          <w:w w:val="99"/>
        </w:rPr>
        <w:t>CataractsGlaucomaCorneal</w:t>
      </w:r>
      <w:proofErr w:type="spellEnd"/>
      <w:r w:rsidRPr="009E4FAA">
        <w:rPr>
          <w:rFonts w:ascii="Cambria" w:eastAsia="Cambria" w:hAnsi="Cambria"/>
          <w:w w:val="99"/>
        </w:rPr>
        <w:t xml:space="preserve"> opacity's </w:t>
      </w:r>
      <w:proofErr w:type="spellStart"/>
      <w:r w:rsidRPr="009E4FAA">
        <w:rPr>
          <w:rFonts w:ascii="Cambria" w:eastAsia="Cambria" w:hAnsi="Cambria"/>
          <w:w w:val="99"/>
        </w:rPr>
        <w:t>Diabeticretinopathy</w:t>
      </w:r>
      <w:proofErr w:type="spellEnd"/>
      <w:r w:rsidRPr="009E4FAA">
        <w:rPr>
          <w:rFonts w:ascii="Cambria" w:eastAsia="Cambria" w:hAnsi="Cambria"/>
          <w:w w:val="99"/>
        </w:rPr>
        <w:t xml:space="preserve"> </w:t>
      </w:r>
      <w:proofErr w:type="spellStart"/>
      <w:r w:rsidRPr="009E4FAA">
        <w:rPr>
          <w:rFonts w:ascii="Cambria" w:eastAsia="Cambria" w:hAnsi="Cambria"/>
          <w:w w:val="99"/>
        </w:rPr>
        <w:t>Childhoodblindness</w:t>
      </w:r>
      <w:proofErr w:type="spellEnd"/>
      <w:r w:rsidRPr="009E4FAA">
        <w:rPr>
          <w:rFonts w:ascii="Cambria" w:eastAsia="Cambria" w:hAnsi="Cambria"/>
          <w:w w:val="99"/>
        </w:rPr>
        <w:t xml:space="preserve"> Trachoma </w:t>
      </w:r>
      <w:proofErr w:type="spellStart"/>
      <w:r w:rsidRPr="009E4FAA">
        <w:rPr>
          <w:rFonts w:ascii="Cambria" w:eastAsia="Cambria" w:hAnsi="Cambria"/>
          <w:w w:val="99"/>
        </w:rPr>
        <w:t>onchocerciasisFigure</w:t>
      </w:r>
      <w:proofErr w:type="spellEnd"/>
      <w:r w:rsidRPr="009E4FAA">
        <w:rPr>
          <w:rFonts w:ascii="Cambria" w:eastAsia="Cambria" w:hAnsi="Cambria"/>
          <w:w w:val="99"/>
        </w:rPr>
        <w:t xml:space="preserve"> 1. Chart of Percent of types of blindness </w:t>
      </w:r>
      <w:proofErr w:type="spellStart"/>
      <w:r w:rsidRPr="009E4FAA">
        <w:rPr>
          <w:rFonts w:ascii="Cambria" w:eastAsia="Cambria" w:hAnsi="Cambria"/>
          <w:w w:val="99"/>
        </w:rPr>
        <w:t>Blindness</w:t>
      </w:r>
      <w:proofErr w:type="spellEnd"/>
      <w:r w:rsidRPr="009E4FAA">
        <w:rPr>
          <w:rFonts w:ascii="Cambria" w:eastAsia="Cambria" w:hAnsi="Cambria"/>
          <w:w w:val="99"/>
        </w:rPr>
        <w:t xml:space="preserve"> can be divided into several types [4]: 1. Partial blindness. 2. Blindness as a result of the incident. 3. Color blindness. 4. Psychological blindness.   Therefore,  the  prevalence  of  different  types  of blindness  is  difficult  to  assess  because  of  the retinal differences between people this led to a lot of scientists to try to find different ways to solve this crisis. And  this suffering as blindness  varies by  categories  as  mentioned  some  of  them  is suffering from blindness only in old age. Some of them  is  infected  since  the  births  and  other  are blind in addition to deafness and inability to listen even  for  high  voices. Some of blind people hires someone to be his assistant and assist him in his movement. In addition to using movement assistant to navigate or use trained dogs for this purpose.  Thus,  it  is  do  not  hide the  extent  of  the suffering blind face behind their inability to see or the  suffering  of  people  around  them.  Many of those who help people blind feel bothers with the blind people and their special needs.  Therefore, they should be find new style to help blind and rely on their self without resorting to other people [2</w:t>
      </w:r>
      <w:r w:rsidRPr="009E4FAA">
        <w:rPr>
          <w:rFonts w:ascii="Cambria" w:eastAsia="Cambria" w:hAnsi="Cambria"/>
          <w:w w:val="99"/>
          <w:sz w:val="18"/>
        </w:rPr>
        <w:t xml:space="preserve">].  </w:t>
      </w:r>
    </w:p>
    <w:p w:rsidR="00975BFF" w:rsidRPr="009E4FAA" w:rsidRDefault="000A0594">
      <w:pPr>
        <w:ind w:left="160" w:right="3011"/>
        <w:jc w:val="both"/>
        <w:rPr>
          <w:rFonts w:ascii="Cambria" w:eastAsia="Cambria" w:hAnsi="Cambria"/>
          <w:color w:val="548DD4" w:themeColor="text2" w:themeTint="99"/>
          <w:sz w:val="22"/>
        </w:rPr>
      </w:pPr>
      <w:r w:rsidRPr="009E4FAA">
        <w:rPr>
          <w:rFonts w:ascii="Cambria" w:eastAsia="Cambria" w:hAnsi="Cambria"/>
          <w:b/>
          <w:color w:val="548DD4" w:themeColor="text2" w:themeTint="99"/>
          <w:w w:val="99"/>
          <w:sz w:val="22"/>
        </w:rPr>
        <w:lastRenderedPageBreak/>
        <w:t>3</w:t>
      </w:r>
      <w:r w:rsidR="00C07DD4" w:rsidRPr="009E4FAA">
        <w:rPr>
          <w:rFonts w:ascii="Cambria" w:eastAsia="Cambria" w:hAnsi="Cambria"/>
          <w:b/>
          <w:color w:val="548DD4" w:themeColor="text2" w:themeTint="99"/>
          <w:w w:val="99"/>
          <w:sz w:val="22"/>
        </w:rPr>
        <w:t>.</w:t>
      </w:r>
      <w:r w:rsidR="000979C6" w:rsidRPr="009E4FAA">
        <w:rPr>
          <w:rFonts w:ascii="Cambria" w:eastAsia="Cambria" w:hAnsi="Cambria"/>
          <w:b/>
          <w:color w:val="548DD4" w:themeColor="text2" w:themeTint="99"/>
          <w:sz w:val="22"/>
        </w:rPr>
        <w:t xml:space="preserve">   </w:t>
      </w:r>
      <w:r w:rsidR="00C07DD4" w:rsidRPr="009E4FAA">
        <w:rPr>
          <w:rFonts w:ascii="Cambria" w:eastAsia="Cambria" w:hAnsi="Cambria"/>
          <w:b/>
          <w:color w:val="548DD4" w:themeColor="text2" w:themeTint="99"/>
          <w:w w:val="99"/>
          <w:sz w:val="22"/>
        </w:rPr>
        <w:t>BLOCK</w:t>
      </w:r>
      <w:r w:rsidR="00C07DD4" w:rsidRPr="009E4FAA">
        <w:rPr>
          <w:rFonts w:ascii="Cambria" w:eastAsia="Cambria" w:hAnsi="Cambria"/>
          <w:b/>
          <w:color w:val="548DD4" w:themeColor="text2" w:themeTint="99"/>
          <w:sz w:val="22"/>
        </w:rPr>
        <w:t xml:space="preserve"> </w:t>
      </w:r>
      <w:r w:rsidR="00C07DD4" w:rsidRPr="009E4FAA">
        <w:rPr>
          <w:rFonts w:ascii="Cambria" w:eastAsia="Cambria" w:hAnsi="Cambria"/>
          <w:b/>
          <w:color w:val="548DD4" w:themeColor="text2" w:themeTint="99"/>
          <w:w w:val="99"/>
          <w:sz w:val="22"/>
        </w:rPr>
        <w:t>DIAGRAM</w:t>
      </w:r>
    </w:p>
    <w:p w:rsidR="00975BFF" w:rsidRPr="009E4FAA" w:rsidRDefault="00975BFF">
      <w:pPr>
        <w:spacing w:before="8" w:line="180" w:lineRule="exact"/>
        <w:rPr>
          <w:rFonts w:ascii="Cambria" w:hAnsi="Cambria"/>
          <w:sz w:val="18"/>
          <w:szCs w:val="19"/>
        </w:rPr>
      </w:pPr>
    </w:p>
    <w:p w:rsidR="003B5C23" w:rsidRPr="008815DD" w:rsidRDefault="003B5C23" w:rsidP="008815DD">
      <w:pPr>
        <w:pStyle w:val="NoSpacing"/>
        <w:jc w:val="both"/>
        <w:rPr>
          <w:rFonts w:ascii="Cambria" w:eastAsia="Cambria" w:hAnsi="Cambria"/>
          <w:w w:val="99"/>
        </w:rPr>
      </w:pPr>
      <w:r w:rsidRPr="008815DD">
        <w:rPr>
          <w:rFonts w:ascii="Cambria" w:eastAsia="Cambria" w:hAnsi="Cambria"/>
          <w:w w:val="99"/>
        </w:rPr>
        <w:t xml:space="preserve">Figure 1 shows the block diagram of the proposed Movement Assistant for Vision Impaired using Echo Location.  In this system, the sensor will send ultrasonic sounds, which later will be sent back if there is an obstacle in front of the person. The signal will be transferred to the Arduino which will process the distance and later send vibration alerts to the user/person. </w:t>
      </w:r>
    </w:p>
    <w:p w:rsidR="003B5C23" w:rsidRPr="008815DD" w:rsidRDefault="003B5C23" w:rsidP="008815DD">
      <w:pPr>
        <w:pStyle w:val="NoSpacing"/>
        <w:jc w:val="both"/>
        <w:rPr>
          <w:rFonts w:ascii="Cambria" w:eastAsia="Cambria" w:hAnsi="Cambria"/>
          <w:w w:val="99"/>
        </w:rPr>
      </w:pPr>
    </w:p>
    <w:p w:rsidR="003B5C23" w:rsidRPr="008815DD" w:rsidRDefault="00211F30" w:rsidP="008815DD">
      <w:pPr>
        <w:pStyle w:val="NoSpacing"/>
        <w:jc w:val="both"/>
        <w:rPr>
          <w:rFonts w:ascii="Cambria" w:hAnsi="Cambria"/>
          <w:sz w:val="22"/>
          <w:szCs w:val="19"/>
        </w:rPr>
      </w:pPr>
      <w:r w:rsidRPr="008815DD">
        <w:rPr>
          <w:rFonts w:ascii="Cambria" w:eastAsia="Cambria" w:hAnsi="Cambria"/>
          <w:noProof/>
        </w:rPr>
        <mc:AlternateContent>
          <mc:Choice Requires="wpg">
            <w:drawing>
              <wp:anchor distT="0" distB="0" distL="114300" distR="114300" simplePos="0" relativeHeight="251663360" behindDoc="1" locked="0" layoutInCell="1" allowOverlap="1">
                <wp:simplePos x="0" y="0"/>
                <wp:positionH relativeFrom="page">
                  <wp:posOffset>587375</wp:posOffset>
                </wp:positionH>
                <wp:positionV relativeFrom="paragraph">
                  <wp:posOffset>10123170</wp:posOffset>
                </wp:positionV>
                <wp:extent cx="6723380" cy="57785"/>
                <wp:effectExtent l="6350" t="7620" r="4445" b="127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3380" cy="57785"/>
                          <a:chOff x="660" y="919"/>
                          <a:chExt cx="10588" cy="91"/>
                        </a:xfrm>
                      </wpg:grpSpPr>
                      <wps:wsp>
                        <wps:cNvPr id="23" name="Freeform 40"/>
                        <wps:cNvSpPr>
                          <a:spLocks/>
                        </wps:cNvSpPr>
                        <wps:spPr bwMode="auto">
                          <a:xfrm>
                            <a:off x="691" y="950"/>
                            <a:ext cx="10526" cy="0"/>
                          </a:xfrm>
                          <a:custGeom>
                            <a:avLst/>
                            <a:gdLst>
                              <a:gd name="T0" fmla="+- 0 691 691"/>
                              <a:gd name="T1" fmla="*/ T0 w 10526"/>
                              <a:gd name="T2" fmla="+- 0 11217 691"/>
                              <a:gd name="T3" fmla="*/ T2 w 10526"/>
                            </a:gdLst>
                            <a:ahLst/>
                            <a:cxnLst>
                              <a:cxn ang="0">
                                <a:pos x="T1" y="0"/>
                              </a:cxn>
                              <a:cxn ang="0">
                                <a:pos x="T3" y="0"/>
                              </a:cxn>
                            </a:cxnLst>
                            <a:rect l="0" t="0" r="r" b="b"/>
                            <a:pathLst>
                              <a:path w="10526">
                                <a:moveTo>
                                  <a:pt x="0" y="0"/>
                                </a:moveTo>
                                <a:lnTo>
                                  <a:pt x="10526" y="0"/>
                                </a:lnTo>
                              </a:path>
                            </a:pathLst>
                          </a:custGeom>
                          <a:noFill/>
                          <a:ln w="39370">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41"/>
                        <wps:cNvSpPr>
                          <a:spLocks/>
                        </wps:cNvSpPr>
                        <wps:spPr bwMode="auto">
                          <a:xfrm>
                            <a:off x="691" y="1001"/>
                            <a:ext cx="10526" cy="0"/>
                          </a:xfrm>
                          <a:custGeom>
                            <a:avLst/>
                            <a:gdLst>
                              <a:gd name="T0" fmla="+- 0 691 691"/>
                              <a:gd name="T1" fmla="*/ T0 w 10526"/>
                              <a:gd name="T2" fmla="+- 0 11217 691"/>
                              <a:gd name="T3" fmla="*/ T2 w 10526"/>
                            </a:gdLst>
                            <a:ahLst/>
                            <a:cxnLst>
                              <a:cxn ang="0">
                                <a:pos x="T1" y="0"/>
                              </a:cxn>
                              <a:cxn ang="0">
                                <a:pos x="T3" y="0"/>
                              </a:cxn>
                            </a:cxnLst>
                            <a:rect l="0" t="0" r="r" b="b"/>
                            <a:pathLst>
                              <a:path w="10526">
                                <a:moveTo>
                                  <a:pt x="0" y="0"/>
                                </a:moveTo>
                                <a:lnTo>
                                  <a:pt x="10526" y="0"/>
                                </a:lnTo>
                              </a:path>
                            </a:pathLst>
                          </a:custGeom>
                          <a:noFill/>
                          <a:ln w="1041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DB43C" id="Group 22" o:spid="_x0000_s1026" style="position:absolute;margin-left:46.25pt;margin-top:797.1pt;width:529.4pt;height:4.55pt;z-index:-251653120;mso-position-horizontal-relative:page" coordorigin="660,919" coordsize="105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">
                <v:shape id="Freeform 40" o:spid="_x0000_s1027" style="position:absolute;left:691;top:950;width:10526;height:0;visibility:visible;mso-wrap-style:square;v-text-anchor:top" coordsize="10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UEdsQA&#10;AADbAAAADwAAAGRycy9kb3ducmV2LnhtbESPQWvCQBSE7wX/w/IKXkrdNIKU6CpBKHrwolaLt0f2&#10;mQ3Nvg3Z1ST/3hUKPQ4z8w2zWPW2FndqfeVYwcckAUFcOF1xqeD7+PX+CcIHZI21Y1IwkIfVcvSy&#10;wEy7jvd0P4RSRAj7DBWYEJpMSl8YsugnriGO3tW1FkOUbSl1i12E21qmSTKTFiuOCwYbWhsqfg83&#10;qyDf5tb/nHepuQ7+cure+HQeNkqNX/t8DiJQH/7Df+2tVpBO4f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1BHbEAAAA2wAAAA8AAAAAAAAAAAAAAAAAmAIAAGRycy9k&#10;b3ducmV2LnhtbFBLBQYAAAAABAAEAPUAAACJAwAAAAA=&#10;" path="m,l10526,e" filled="f" strokecolor="#612322" strokeweight="3.1pt">
                  <v:path arrowok="t" o:connecttype="custom" o:connectlocs="0,0;10526,0" o:connectangles="0,0"/>
                </v:shape>
                <v:shape id="Freeform 41" o:spid="_x0000_s1028" style="position:absolute;left:691;top:1001;width:10526;height:0;visibility:visible;mso-wrap-style:square;v-text-anchor:top" coordsize="10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Qi8MA&#10;AADbAAAADwAAAGRycy9kb3ducmV2LnhtbESPQWvCQBSE7wX/w/IKvdVNbREbXUXEQqGHoqaen9ln&#10;Esy+DbtPTf99tyB4HGbmG2a26F2rLhRi49nAyzADRVx623BloNh9PE9ARUG22HomA78UYTEfPMww&#10;t/7KG7pspVIJwjFHA7VIl2sdy5ocxqHviJN39MGhJBkqbQNeE9y1epRlY+2w4bRQY0ermsrT9uwM&#10;fPGxEHxtzsX+Z+xb//1+WAcx5umxX05BCfVyD9/an9bA6A3+v6Qf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jQi8MAAADbAAAADwAAAAAAAAAAAAAAAACYAgAAZHJzL2Rv&#10;d25yZXYueG1sUEsFBgAAAAAEAAQA9QAAAIgDAAAAAA==&#10;" path="m,l10526,e" filled="f" strokecolor="#612322" strokeweight=".82pt">
                  <v:path arrowok="t" o:connecttype="custom" o:connectlocs="0,0;10526,0" o:connectangles="0,0"/>
                </v:shape>
                <w10:wrap anchorx="page"/>
              </v:group>
            </w:pict>
          </mc:Fallback>
        </mc:AlternateContent>
      </w:r>
      <w:r w:rsidR="003B5C23" w:rsidRPr="008815DD">
        <w:rPr>
          <w:rFonts w:ascii="Cambria" w:eastAsia="Cambria" w:hAnsi="Cambria"/>
          <w:w w:val="99"/>
        </w:rPr>
        <w:t>To turn on/off the device we are using google assistant. Sending a voice command, “Turn on Movement Assistant” to the mobile device will automatically turn on/off the device. Moreover, we can use Google Navigation to travel from one destination to another.</w:t>
      </w:r>
    </w:p>
    <w:p w:rsidR="00975BFF" w:rsidRPr="009E4FAA" w:rsidRDefault="00396E19">
      <w:pPr>
        <w:spacing w:line="200" w:lineRule="exact"/>
        <w:rPr>
          <w:rFonts w:ascii="Cambria" w:hAnsi="Cambria"/>
        </w:rPr>
      </w:pPr>
      <w:r w:rsidRPr="009E4FAA">
        <w:rPr>
          <w:rFonts w:ascii="Cambria" w:hAnsi="Cambria"/>
          <w:noProof/>
        </w:rPr>
        <mc:AlternateContent>
          <mc:Choice Requires="wps">
            <w:drawing>
              <wp:anchor distT="0" distB="0" distL="114300" distR="114300" simplePos="0" relativeHeight="251662336" behindDoc="0" locked="0" layoutInCell="1" allowOverlap="1" wp14:anchorId="462DB699" wp14:editId="62C2E070">
                <wp:simplePos x="0" y="0"/>
                <wp:positionH relativeFrom="column">
                  <wp:posOffset>2165985</wp:posOffset>
                </wp:positionH>
                <wp:positionV relativeFrom="paragraph">
                  <wp:posOffset>43180</wp:posOffset>
                </wp:positionV>
                <wp:extent cx="800100" cy="285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00100"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045CC3" id="Rectangle 2" o:spid="_x0000_s1026" style="position:absolute;margin-left:170.55pt;margin-top:3.4pt;width:63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" fillcolor="white [3212]" strokecolor="white [3212]" strokeweight="2pt"/>
            </w:pict>
          </mc:Fallback>
        </mc:AlternateContent>
      </w:r>
    </w:p>
    <w:p w:rsidR="000934EE" w:rsidRPr="009E4FAA" w:rsidRDefault="000934EE" w:rsidP="000934EE">
      <w:pPr>
        <w:jc w:val="center"/>
        <w:rPr>
          <w:rFonts w:ascii="Cambria" w:hAnsi="Cambria"/>
          <w:color w:val="000000" w:themeColor="text1"/>
          <w:sz w:val="24"/>
        </w:rPr>
      </w:pPr>
      <w:r w:rsidRPr="009E4FAA">
        <w:rPr>
          <w:rFonts w:ascii="Cambria" w:hAnsi="Cambria"/>
          <w:noProof/>
          <w:color w:val="000000" w:themeColor="text1"/>
          <w:sz w:val="24"/>
        </w:rPr>
        <w:drawing>
          <wp:inline distT="0" distB="0" distL="0" distR="0" wp14:anchorId="0D3F1D4E" wp14:editId="4953E385">
            <wp:extent cx="3056724" cy="15943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599" b="9310"/>
                    <a:stretch/>
                  </pic:blipFill>
                  <pic:spPr bwMode="auto">
                    <a:xfrm>
                      <a:off x="0" y="0"/>
                      <a:ext cx="3067325" cy="1599867"/>
                    </a:xfrm>
                    <a:prstGeom prst="rect">
                      <a:avLst/>
                    </a:prstGeom>
                    <a:ln>
                      <a:noFill/>
                    </a:ln>
                    <a:extLst>
                      <a:ext uri="{53640926-AAD7-44D8-BBD7-CCE9431645EC}">
                        <a14:shadowObscured xmlns:a14="http://schemas.microsoft.com/office/drawing/2010/main"/>
                      </a:ext>
                    </a:extLst>
                  </pic:spPr>
                </pic:pic>
              </a:graphicData>
            </a:graphic>
          </wp:inline>
        </w:drawing>
      </w:r>
    </w:p>
    <w:p w:rsidR="00975BFF" w:rsidRPr="009E4FAA" w:rsidRDefault="00975BFF">
      <w:pPr>
        <w:spacing w:before="4" w:line="280" w:lineRule="exact"/>
        <w:rPr>
          <w:rFonts w:ascii="Cambria" w:hAnsi="Cambria"/>
          <w:sz w:val="28"/>
          <w:szCs w:val="28"/>
        </w:rPr>
      </w:pPr>
    </w:p>
    <w:p w:rsidR="00975BFF" w:rsidRDefault="00C07DD4">
      <w:pPr>
        <w:ind w:right="87"/>
        <w:jc w:val="both"/>
        <w:rPr>
          <w:rFonts w:ascii="Cambria" w:eastAsia="Cambria" w:hAnsi="Cambria"/>
          <w:b/>
        </w:rPr>
      </w:pPr>
      <w:r w:rsidRPr="009E4FAA">
        <w:rPr>
          <w:rFonts w:ascii="Cambria" w:eastAsia="Cambria" w:hAnsi="Cambria"/>
          <w:b/>
          <w:w w:val="99"/>
        </w:rPr>
        <w:t>Fig-</w:t>
      </w:r>
      <w:r w:rsidRPr="009E4FAA">
        <w:rPr>
          <w:rFonts w:ascii="Cambria" w:eastAsia="Cambria" w:hAnsi="Cambria"/>
          <w:b/>
        </w:rPr>
        <w:t xml:space="preserve"> </w:t>
      </w:r>
      <w:r w:rsidRPr="009E4FAA">
        <w:rPr>
          <w:rFonts w:ascii="Cambria" w:eastAsia="Cambria" w:hAnsi="Cambria"/>
          <w:b/>
          <w:w w:val="99"/>
        </w:rPr>
        <w:t>1:</w:t>
      </w:r>
      <w:r w:rsidRPr="009E4FAA">
        <w:rPr>
          <w:rFonts w:ascii="Cambria" w:eastAsia="Cambria" w:hAnsi="Cambria"/>
          <w:b/>
        </w:rPr>
        <w:t xml:space="preserve"> </w:t>
      </w:r>
      <w:r w:rsidRPr="009E4FAA">
        <w:rPr>
          <w:rFonts w:ascii="Cambria" w:eastAsia="Cambria" w:hAnsi="Cambria"/>
          <w:b/>
          <w:w w:val="99"/>
        </w:rPr>
        <w:t>Block</w:t>
      </w:r>
      <w:r w:rsidRPr="009E4FAA">
        <w:rPr>
          <w:rFonts w:ascii="Cambria" w:eastAsia="Cambria" w:hAnsi="Cambria"/>
          <w:b/>
        </w:rPr>
        <w:t xml:space="preserve"> </w:t>
      </w:r>
      <w:r w:rsidRPr="009E4FAA">
        <w:rPr>
          <w:rFonts w:ascii="Cambria" w:eastAsia="Cambria" w:hAnsi="Cambria"/>
          <w:b/>
          <w:w w:val="99"/>
        </w:rPr>
        <w:t>diagram</w:t>
      </w:r>
      <w:r w:rsidRPr="009E4FAA">
        <w:rPr>
          <w:rFonts w:ascii="Cambria" w:eastAsia="Cambria" w:hAnsi="Cambria"/>
          <w:b/>
        </w:rPr>
        <w:t xml:space="preserve"> </w:t>
      </w:r>
      <w:r w:rsidRPr="009E4FAA">
        <w:rPr>
          <w:rFonts w:ascii="Cambria" w:eastAsia="Cambria" w:hAnsi="Cambria"/>
          <w:b/>
          <w:w w:val="99"/>
        </w:rPr>
        <w:t>of</w:t>
      </w:r>
      <w:r w:rsidRPr="009E4FAA">
        <w:rPr>
          <w:rFonts w:ascii="Cambria" w:eastAsia="Cambria" w:hAnsi="Cambria"/>
          <w:b/>
        </w:rPr>
        <w:t xml:space="preserve"> </w:t>
      </w:r>
      <w:r w:rsidR="00694FBF" w:rsidRPr="009E4FAA">
        <w:rPr>
          <w:rFonts w:ascii="Cambria" w:eastAsia="Cambria" w:hAnsi="Cambria"/>
          <w:b/>
        </w:rPr>
        <w:t>"Vision Impaired Wearable Movement Assistant Using Echo Location"</w:t>
      </w:r>
    </w:p>
    <w:p w:rsidR="00577FEF" w:rsidRDefault="00577FEF">
      <w:pPr>
        <w:ind w:right="87"/>
        <w:jc w:val="both"/>
        <w:rPr>
          <w:rFonts w:ascii="Cambria" w:eastAsia="Cambria" w:hAnsi="Cambria"/>
          <w:b/>
        </w:rPr>
      </w:pPr>
    </w:p>
    <w:p w:rsidR="00577FEF" w:rsidRDefault="00577FEF">
      <w:pPr>
        <w:ind w:right="87"/>
        <w:jc w:val="both"/>
        <w:rPr>
          <w:rFonts w:ascii="Cambria" w:eastAsia="Cambria" w:hAnsi="Cambria"/>
          <w:b/>
        </w:rPr>
      </w:pPr>
    </w:p>
    <w:p w:rsidR="00577FEF" w:rsidRPr="008815DD" w:rsidRDefault="00577FEF" w:rsidP="00577FEF">
      <w:pPr>
        <w:pStyle w:val="NoSpacing"/>
        <w:rPr>
          <w:rFonts w:ascii="Cambria" w:eastAsia="Cambria" w:hAnsi="Cambria"/>
          <w:b/>
          <w:color w:val="548DD4" w:themeColor="text2" w:themeTint="99"/>
          <w:sz w:val="22"/>
        </w:rPr>
      </w:pPr>
      <w:r>
        <w:rPr>
          <w:rFonts w:ascii="Cambria" w:eastAsia="Cambria" w:hAnsi="Cambria"/>
          <w:b/>
          <w:color w:val="548DD4" w:themeColor="text2" w:themeTint="99"/>
          <w:w w:val="99"/>
          <w:sz w:val="22"/>
        </w:rPr>
        <w:t>4</w:t>
      </w:r>
      <w:r w:rsidRPr="008815DD">
        <w:rPr>
          <w:rFonts w:ascii="Cambria" w:eastAsia="Cambria" w:hAnsi="Cambria"/>
          <w:b/>
          <w:color w:val="548DD4" w:themeColor="text2" w:themeTint="99"/>
          <w:w w:val="99"/>
          <w:sz w:val="22"/>
        </w:rPr>
        <w:t>.</w:t>
      </w:r>
      <w:r w:rsidRPr="008815DD">
        <w:rPr>
          <w:rFonts w:ascii="Cambria" w:eastAsia="Cambria" w:hAnsi="Cambria"/>
          <w:b/>
          <w:color w:val="548DD4" w:themeColor="text2" w:themeTint="99"/>
          <w:sz w:val="22"/>
        </w:rPr>
        <w:t xml:space="preserve"> </w:t>
      </w:r>
      <w:r>
        <w:rPr>
          <w:rFonts w:ascii="Cambria" w:eastAsia="Cambria" w:hAnsi="Cambria"/>
          <w:b/>
          <w:color w:val="548DD4" w:themeColor="text2" w:themeTint="99"/>
          <w:w w:val="99"/>
          <w:sz w:val="22"/>
        </w:rPr>
        <w:t>LITERATURE REVIEW</w:t>
      </w:r>
    </w:p>
    <w:p w:rsidR="00577FEF" w:rsidRDefault="00577FEF">
      <w:pPr>
        <w:ind w:right="87"/>
        <w:jc w:val="both"/>
        <w:rPr>
          <w:rFonts w:ascii="Cambria" w:eastAsia="Cambria" w:hAnsi="Cambria"/>
          <w:b/>
        </w:rPr>
      </w:pPr>
    </w:p>
    <w:p w:rsidR="00577FEF" w:rsidRPr="00577FEF" w:rsidRDefault="00577FEF" w:rsidP="00577FEF">
      <w:pPr>
        <w:ind w:right="87"/>
        <w:jc w:val="both"/>
        <w:rPr>
          <w:rFonts w:ascii="Cambria" w:eastAsia="Cambria" w:hAnsi="Cambria"/>
        </w:rPr>
      </w:pPr>
      <w:r w:rsidRPr="00577FEF">
        <w:rPr>
          <w:rFonts w:ascii="Cambria" w:eastAsia="Cambria" w:hAnsi="Cambria"/>
        </w:rPr>
        <w:t>There are a lot of devices which assist the visually</w:t>
      </w:r>
    </w:p>
    <w:p w:rsidR="00577FEF" w:rsidRPr="009E4FAA" w:rsidRDefault="00577FEF" w:rsidP="00577FEF">
      <w:pPr>
        <w:ind w:right="87"/>
        <w:jc w:val="both"/>
        <w:rPr>
          <w:rFonts w:ascii="Cambria" w:eastAsia="Cambria" w:hAnsi="Cambria"/>
        </w:rPr>
      </w:pPr>
      <w:proofErr w:type="gramStart"/>
      <w:r w:rsidRPr="00577FEF">
        <w:rPr>
          <w:rFonts w:ascii="Cambria" w:eastAsia="Cambria" w:hAnsi="Cambria"/>
        </w:rPr>
        <w:t>challenged</w:t>
      </w:r>
      <w:proofErr w:type="gramEnd"/>
      <w:r w:rsidRPr="00577FEF">
        <w:rPr>
          <w:rFonts w:ascii="Cambria" w:eastAsia="Cambria" w:hAnsi="Cambria"/>
        </w:rPr>
        <w:t xml:space="preserve"> for navigation indoor</w:t>
      </w:r>
      <w:r>
        <w:rPr>
          <w:rFonts w:ascii="Cambria" w:eastAsia="Cambria" w:hAnsi="Cambria"/>
        </w:rPr>
        <w:t xml:space="preserve"> and outdoor. All these devices </w:t>
      </w:r>
      <w:r w:rsidRPr="00577FEF">
        <w:rPr>
          <w:rFonts w:ascii="Cambria" w:eastAsia="Cambria" w:hAnsi="Cambria"/>
        </w:rPr>
        <w:t>rely mainly on Global Pos</w:t>
      </w:r>
      <w:r>
        <w:rPr>
          <w:rFonts w:ascii="Cambria" w:eastAsia="Cambria" w:hAnsi="Cambria"/>
        </w:rPr>
        <w:t xml:space="preserve">itioning System (GPS) alone, to </w:t>
      </w:r>
      <w:r w:rsidRPr="00577FEF">
        <w:rPr>
          <w:rFonts w:ascii="Cambria" w:eastAsia="Cambria" w:hAnsi="Cambria"/>
        </w:rPr>
        <w:t>navi</w:t>
      </w:r>
      <w:r>
        <w:rPr>
          <w:rFonts w:ascii="Cambria" w:eastAsia="Cambria" w:hAnsi="Cambria"/>
        </w:rPr>
        <w:t>gate around.</w:t>
      </w:r>
      <w:r w:rsidRPr="00577FEF">
        <w:rPr>
          <w:rFonts w:ascii="Cambria" w:eastAsia="Cambria" w:hAnsi="Cambria"/>
        </w:rPr>
        <w:t xml:space="preserve"> A </w:t>
      </w:r>
      <w:r>
        <w:rPr>
          <w:rFonts w:ascii="Cambria" w:eastAsia="Cambria" w:hAnsi="Cambria"/>
        </w:rPr>
        <w:t xml:space="preserve">Movement Assistant System for Visually Impaired. </w:t>
      </w:r>
      <w:r w:rsidRPr="00577FEF">
        <w:rPr>
          <w:rFonts w:ascii="Cambria" w:eastAsia="Cambria" w:hAnsi="Cambria"/>
        </w:rPr>
        <w:t>The above paper p</w:t>
      </w:r>
      <w:r>
        <w:rPr>
          <w:rFonts w:ascii="Cambria" w:eastAsia="Cambria" w:hAnsi="Cambria"/>
        </w:rPr>
        <w:t>roposes a system utilizes vision, surrounding</w:t>
      </w:r>
      <w:r w:rsidRPr="00577FEF">
        <w:rPr>
          <w:rFonts w:ascii="Cambria" w:eastAsia="Cambria" w:hAnsi="Cambria"/>
        </w:rPr>
        <w:t xml:space="preserve"> processing methodology </w:t>
      </w:r>
      <w:r>
        <w:rPr>
          <w:rFonts w:ascii="Cambria" w:eastAsia="Cambria" w:hAnsi="Cambria"/>
        </w:rPr>
        <w:t xml:space="preserve">and a </w:t>
      </w:r>
      <w:proofErr w:type="spellStart"/>
      <w:r>
        <w:rPr>
          <w:rFonts w:ascii="Cambria" w:eastAsia="Cambria" w:hAnsi="Cambria"/>
        </w:rPr>
        <w:t>sonification</w:t>
      </w:r>
      <w:proofErr w:type="spellEnd"/>
      <w:r>
        <w:rPr>
          <w:rFonts w:ascii="Cambria" w:eastAsia="Cambria" w:hAnsi="Cambria"/>
        </w:rPr>
        <w:t xml:space="preserve"> procedure to </w:t>
      </w:r>
      <w:r w:rsidRPr="00577FEF">
        <w:rPr>
          <w:rFonts w:ascii="Cambria" w:eastAsia="Cambria" w:hAnsi="Cambria"/>
        </w:rPr>
        <w:t xml:space="preserve">support blind navigation. </w:t>
      </w:r>
      <w:r>
        <w:rPr>
          <w:rFonts w:ascii="Cambria" w:eastAsia="Cambria" w:hAnsi="Cambria"/>
        </w:rPr>
        <w:t xml:space="preserve">The developed system includes a </w:t>
      </w:r>
      <w:r w:rsidRPr="00577FEF">
        <w:rPr>
          <w:rFonts w:ascii="Cambria" w:eastAsia="Cambria" w:hAnsi="Cambria"/>
        </w:rPr>
        <w:t xml:space="preserve">wearable </w:t>
      </w:r>
      <w:r>
        <w:rPr>
          <w:rFonts w:ascii="Cambria" w:eastAsia="Cambria" w:hAnsi="Cambria"/>
        </w:rPr>
        <w:t xml:space="preserve">sonar sensor, </w:t>
      </w:r>
      <w:proofErr w:type="spellStart"/>
      <w:r>
        <w:rPr>
          <w:rFonts w:ascii="Cambria" w:eastAsia="Cambria" w:hAnsi="Cambria"/>
        </w:rPr>
        <w:t>Arduino</w:t>
      </w:r>
      <w:proofErr w:type="spellEnd"/>
      <w:r>
        <w:rPr>
          <w:rFonts w:ascii="Cambria" w:eastAsia="Cambria" w:hAnsi="Cambria"/>
        </w:rPr>
        <w:t xml:space="preserve"> and Wi-Fi module with </w:t>
      </w:r>
      <w:r w:rsidRPr="00577FEF">
        <w:rPr>
          <w:rFonts w:ascii="Cambria" w:eastAsia="Cambria" w:hAnsi="Cambria"/>
        </w:rPr>
        <w:t>earphones</w:t>
      </w:r>
      <w:proofErr w:type="gramStart"/>
      <w:r>
        <w:rPr>
          <w:rFonts w:ascii="Cambria" w:eastAsia="Cambria" w:hAnsi="Cambria"/>
        </w:rPr>
        <w:t>.</w:t>
      </w:r>
      <w:r w:rsidRPr="00577FEF">
        <w:rPr>
          <w:rFonts w:ascii="Cambria" w:eastAsia="Cambria" w:hAnsi="Cambria"/>
        </w:rPr>
        <w:t>.</w:t>
      </w:r>
      <w:proofErr w:type="gramEnd"/>
    </w:p>
    <w:p w:rsidR="00975BFF" w:rsidRPr="009E4FAA" w:rsidRDefault="00975BFF">
      <w:pPr>
        <w:spacing w:before="7" w:line="140" w:lineRule="exact"/>
        <w:rPr>
          <w:rFonts w:ascii="Cambria" w:hAnsi="Cambria"/>
          <w:sz w:val="14"/>
          <w:szCs w:val="14"/>
        </w:rPr>
      </w:pPr>
    </w:p>
    <w:p w:rsidR="00975BFF" w:rsidRPr="009E4FAA" w:rsidRDefault="00975BFF">
      <w:pPr>
        <w:spacing w:line="200" w:lineRule="exact"/>
        <w:rPr>
          <w:rFonts w:ascii="Cambria" w:hAnsi="Cambria"/>
        </w:rPr>
      </w:pPr>
    </w:p>
    <w:p w:rsidR="000A0594" w:rsidRPr="009E4FAA" w:rsidRDefault="00577FEF" w:rsidP="000A0594">
      <w:pPr>
        <w:ind w:left="10" w:right="2778"/>
        <w:jc w:val="both"/>
        <w:rPr>
          <w:rFonts w:ascii="Cambria" w:eastAsia="Cambria" w:hAnsi="Cambria"/>
          <w:b/>
          <w:color w:val="548DD4" w:themeColor="text2" w:themeTint="99"/>
          <w:w w:val="99"/>
          <w:sz w:val="22"/>
        </w:rPr>
      </w:pPr>
      <w:r>
        <w:rPr>
          <w:rFonts w:ascii="Cambria" w:eastAsia="Cambria" w:hAnsi="Cambria"/>
          <w:b/>
          <w:color w:val="548DD4" w:themeColor="text2" w:themeTint="99"/>
          <w:w w:val="99"/>
          <w:sz w:val="22"/>
        </w:rPr>
        <w:t>5</w:t>
      </w:r>
      <w:r w:rsidR="000A0594" w:rsidRPr="009E4FAA">
        <w:rPr>
          <w:rFonts w:ascii="Cambria" w:eastAsia="Cambria" w:hAnsi="Cambria"/>
          <w:b/>
          <w:color w:val="548DD4" w:themeColor="text2" w:themeTint="99"/>
          <w:w w:val="99"/>
          <w:sz w:val="22"/>
        </w:rPr>
        <w:t>.</w:t>
      </w:r>
      <w:r w:rsidR="000A0594" w:rsidRPr="009E4FAA">
        <w:rPr>
          <w:rFonts w:ascii="Cambria" w:eastAsia="Cambria" w:hAnsi="Cambria"/>
          <w:b/>
          <w:color w:val="548DD4" w:themeColor="text2" w:themeTint="99"/>
          <w:sz w:val="22"/>
        </w:rPr>
        <w:t xml:space="preserve"> </w:t>
      </w:r>
      <w:r w:rsidR="000A0594" w:rsidRPr="009E4FAA">
        <w:rPr>
          <w:rFonts w:ascii="Cambria" w:eastAsia="Cambria" w:hAnsi="Cambria"/>
          <w:b/>
          <w:color w:val="548DD4" w:themeColor="text2" w:themeTint="99"/>
          <w:w w:val="99"/>
          <w:sz w:val="22"/>
        </w:rPr>
        <w:t>TARGET USER</w:t>
      </w:r>
    </w:p>
    <w:p w:rsidR="000A0594" w:rsidRPr="00E77969" w:rsidRDefault="000A0594" w:rsidP="000A0594">
      <w:pPr>
        <w:ind w:left="10" w:right="2778"/>
        <w:jc w:val="both"/>
        <w:rPr>
          <w:rFonts w:ascii="Cambria" w:eastAsia="Cambria" w:hAnsi="Cambria"/>
          <w:b/>
          <w:color w:val="548DD4" w:themeColor="text2" w:themeTint="99"/>
          <w:w w:val="99"/>
          <w:sz w:val="24"/>
        </w:rPr>
      </w:pPr>
    </w:p>
    <w:p w:rsidR="000A0594" w:rsidRPr="000A0594" w:rsidRDefault="000A0594" w:rsidP="000A0594">
      <w:pPr>
        <w:shd w:val="clear" w:color="auto" w:fill="FFFFFF"/>
        <w:jc w:val="both"/>
        <w:rPr>
          <w:rFonts w:ascii="Cambria" w:hAnsi="Cambria"/>
          <w:color w:val="000000"/>
          <w:lang w:val="en-GB" w:eastAsia="en-GB"/>
        </w:rPr>
      </w:pPr>
      <w:r w:rsidRPr="000A0594">
        <w:rPr>
          <w:rFonts w:ascii="Cambria" w:hAnsi="Cambria"/>
          <w:color w:val="000000"/>
          <w:lang w:val="en-GB" w:eastAsia="en-GB"/>
        </w:rPr>
        <w:t xml:space="preserve">Many </w:t>
      </w:r>
      <w:r w:rsidRPr="00171EE3">
        <w:rPr>
          <w:rFonts w:ascii="Cambria" w:hAnsi="Cambria"/>
          <w:color w:val="000000"/>
          <w:lang w:val="en-GB" w:eastAsia="en-GB"/>
        </w:rPr>
        <w:t xml:space="preserve"> </w:t>
      </w:r>
      <w:r w:rsidRPr="000A0594">
        <w:rPr>
          <w:rFonts w:ascii="Cambria" w:hAnsi="Cambria"/>
          <w:color w:val="000000"/>
          <w:lang w:val="en-GB" w:eastAsia="en-GB"/>
        </w:rPr>
        <w:t xml:space="preserve">countries </w:t>
      </w:r>
      <w:r w:rsidRPr="00171EE3">
        <w:rPr>
          <w:rFonts w:ascii="Cambria" w:hAnsi="Cambria"/>
          <w:color w:val="000000"/>
          <w:lang w:val="en-GB" w:eastAsia="en-GB"/>
        </w:rPr>
        <w:t xml:space="preserve"> </w:t>
      </w:r>
      <w:r w:rsidRPr="000A0594">
        <w:rPr>
          <w:rFonts w:ascii="Cambria" w:hAnsi="Cambria"/>
          <w:color w:val="000000"/>
          <w:lang w:val="en-GB" w:eastAsia="en-GB"/>
        </w:rPr>
        <w:t xml:space="preserve">developed </w:t>
      </w:r>
      <w:r w:rsidRPr="00171EE3">
        <w:rPr>
          <w:rFonts w:ascii="Cambria" w:hAnsi="Cambria"/>
          <w:color w:val="000000"/>
          <w:lang w:val="en-GB" w:eastAsia="en-GB"/>
        </w:rPr>
        <w:t xml:space="preserve"> </w:t>
      </w:r>
      <w:r w:rsidRPr="000A0594">
        <w:rPr>
          <w:rFonts w:ascii="Cambria" w:hAnsi="Cambria"/>
          <w:color w:val="000000"/>
          <w:lang w:val="en-GB" w:eastAsia="en-GB"/>
        </w:rPr>
        <w:t>man</w:t>
      </w:r>
      <w:r w:rsidRPr="00171EE3">
        <w:rPr>
          <w:rFonts w:ascii="Cambria" w:hAnsi="Cambria"/>
          <w:color w:val="000000"/>
          <w:lang w:val="en-GB" w:eastAsia="en-GB"/>
        </w:rPr>
        <w:t xml:space="preserve">y </w:t>
      </w:r>
      <w:r w:rsidRPr="000A0594">
        <w:rPr>
          <w:rFonts w:ascii="Cambria" w:hAnsi="Cambria"/>
          <w:color w:val="000000"/>
          <w:lang w:val="en-GB" w:eastAsia="en-GB"/>
        </w:rPr>
        <w:t>mechanisms  of  services  that contribute  to  make</w:t>
      </w:r>
      <w:r w:rsidRPr="00171EE3">
        <w:rPr>
          <w:rFonts w:ascii="Cambria" w:hAnsi="Cambria"/>
          <w:color w:val="000000"/>
          <w:lang w:val="en-GB" w:eastAsia="en-GB"/>
        </w:rPr>
        <w:t xml:space="preserve"> </w:t>
      </w:r>
      <w:r w:rsidRPr="000A0594">
        <w:rPr>
          <w:rFonts w:ascii="Cambria" w:hAnsi="Cambria"/>
          <w:color w:val="000000"/>
          <w:lang w:val="en-GB" w:eastAsia="en-GB"/>
        </w:rPr>
        <w:t xml:space="preserve">life  easier  for  the </w:t>
      </w:r>
      <w:r w:rsidRPr="00171EE3">
        <w:rPr>
          <w:rFonts w:ascii="Cambria" w:hAnsi="Cambria"/>
          <w:color w:val="000000"/>
          <w:lang w:val="en-GB" w:eastAsia="en-GB"/>
        </w:rPr>
        <w:t xml:space="preserve"> </w:t>
      </w:r>
      <w:r w:rsidRPr="000A0594">
        <w:rPr>
          <w:rFonts w:ascii="Cambria" w:hAnsi="Cambria"/>
          <w:color w:val="000000"/>
          <w:lang w:val="en-GB" w:eastAsia="en-GB"/>
        </w:rPr>
        <w:t xml:space="preserve">blind,  where </w:t>
      </w:r>
      <w:r w:rsidRPr="00171EE3">
        <w:rPr>
          <w:rFonts w:ascii="Cambria" w:hAnsi="Cambria"/>
          <w:color w:val="000000"/>
          <w:lang w:val="en-GB" w:eastAsia="en-GB"/>
        </w:rPr>
        <w:t xml:space="preserve"> </w:t>
      </w:r>
      <w:r w:rsidRPr="000A0594">
        <w:rPr>
          <w:rFonts w:ascii="Cambria" w:hAnsi="Cambria"/>
          <w:color w:val="000000"/>
          <w:lang w:val="en-GB" w:eastAsia="en-GB"/>
        </w:rPr>
        <w:t>they  developed</w:t>
      </w:r>
      <w:r w:rsidRPr="00171EE3">
        <w:rPr>
          <w:rFonts w:ascii="Cambria" w:hAnsi="Cambria"/>
          <w:color w:val="000000"/>
          <w:lang w:val="en-GB" w:eastAsia="en-GB"/>
        </w:rPr>
        <w:t xml:space="preserve"> </w:t>
      </w:r>
      <w:r w:rsidRPr="000A0594">
        <w:rPr>
          <w:rFonts w:ascii="Cambria" w:hAnsi="Cambria"/>
          <w:color w:val="000000"/>
          <w:lang w:val="en-GB" w:eastAsia="en-GB"/>
        </w:rPr>
        <w:t>some rules and laws in the art of dealing with the</w:t>
      </w:r>
      <w:r w:rsidRPr="00171EE3">
        <w:rPr>
          <w:rFonts w:ascii="Cambria" w:hAnsi="Cambria"/>
          <w:color w:val="000000"/>
          <w:lang w:val="en-GB" w:eastAsia="en-GB"/>
        </w:rPr>
        <w:t xml:space="preserve"> </w:t>
      </w:r>
      <w:r w:rsidRPr="000A0594">
        <w:rPr>
          <w:rFonts w:ascii="Cambria" w:hAnsi="Cambria"/>
          <w:color w:val="000000"/>
          <w:lang w:val="en-GB" w:eastAsia="en-GB"/>
        </w:rPr>
        <w:t xml:space="preserve">blind </w:t>
      </w:r>
      <w:r w:rsidRPr="00171EE3">
        <w:rPr>
          <w:rFonts w:ascii="Cambria" w:hAnsi="Cambria"/>
          <w:color w:val="000000"/>
          <w:lang w:val="en-GB" w:eastAsia="en-GB"/>
        </w:rPr>
        <w:t xml:space="preserve"> </w:t>
      </w:r>
      <w:r w:rsidRPr="000A0594">
        <w:rPr>
          <w:rFonts w:ascii="Cambria" w:hAnsi="Cambria"/>
          <w:color w:val="000000"/>
          <w:lang w:val="en-GB" w:eastAsia="en-GB"/>
        </w:rPr>
        <w:t xml:space="preserve">without </w:t>
      </w:r>
      <w:r w:rsidRPr="00171EE3">
        <w:rPr>
          <w:rFonts w:ascii="Cambria" w:hAnsi="Cambria"/>
          <w:color w:val="000000"/>
          <w:lang w:val="en-GB" w:eastAsia="en-GB"/>
        </w:rPr>
        <w:t xml:space="preserve"> </w:t>
      </w:r>
      <w:r w:rsidRPr="000A0594">
        <w:rPr>
          <w:rFonts w:ascii="Cambria" w:hAnsi="Cambria"/>
          <w:color w:val="000000"/>
          <w:lang w:val="en-GB" w:eastAsia="en-GB"/>
        </w:rPr>
        <w:t xml:space="preserve">notifying </w:t>
      </w:r>
      <w:r w:rsidRPr="00171EE3">
        <w:rPr>
          <w:rFonts w:ascii="Cambria" w:hAnsi="Cambria"/>
          <w:color w:val="000000"/>
          <w:lang w:val="en-GB" w:eastAsia="en-GB"/>
        </w:rPr>
        <w:t xml:space="preserve"> </w:t>
      </w:r>
      <w:r w:rsidRPr="000A0594">
        <w:rPr>
          <w:rFonts w:ascii="Cambria" w:hAnsi="Cambria"/>
          <w:color w:val="000000"/>
          <w:lang w:val="en-GB" w:eastAsia="en-GB"/>
        </w:rPr>
        <w:t xml:space="preserve">disability </w:t>
      </w:r>
      <w:r w:rsidRPr="00171EE3">
        <w:rPr>
          <w:rFonts w:ascii="Cambria" w:hAnsi="Cambria"/>
          <w:color w:val="000000"/>
          <w:lang w:val="en-GB" w:eastAsia="en-GB"/>
        </w:rPr>
        <w:t xml:space="preserve"> </w:t>
      </w:r>
      <w:r w:rsidRPr="000A0594">
        <w:rPr>
          <w:rFonts w:ascii="Cambria" w:hAnsi="Cambria"/>
          <w:color w:val="000000"/>
          <w:lang w:val="en-GB" w:eastAsia="en-GB"/>
        </w:rPr>
        <w:t xml:space="preserve">and </w:t>
      </w:r>
      <w:r w:rsidRPr="00171EE3">
        <w:rPr>
          <w:rFonts w:ascii="Cambria" w:hAnsi="Cambria"/>
          <w:color w:val="000000"/>
          <w:lang w:val="en-GB" w:eastAsia="en-GB"/>
        </w:rPr>
        <w:t xml:space="preserve"> </w:t>
      </w:r>
      <w:r w:rsidRPr="000A0594">
        <w:rPr>
          <w:rFonts w:ascii="Cambria" w:hAnsi="Cambria"/>
          <w:color w:val="000000"/>
          <w:lang w:val="en-GB" w:eastAsia="en-GB"/>
        </w:rPr>
        <w:t>some</w:t>
      </w:r>
      <w:r w:rsidRPr="00171EE3">
        <w:rPr>
          <w:rFonts w:ascii="Cambria" w:hAnsi="Cambria"/>
          <w:color w:val="000000"/>
          <w:lang w:val="en-GB" w:eastAsia="en-GB"/>
        </w:rPr>
        <w:t xml:space="preserve"> </w:t>
      </w:r>
      <w:r w:rsidRPr="000A0594">
        <w:rPr>
          <w:rFonts w:ascii="Cambria" w:hAnsi="Cambria"/>
          <w:color w:val="000000"/>
          <w:lang w:val="en-GB" w:eastAsia="en-GB"/>
        </w:rPr>
        <w:t xml:space="preserve">companies </w:t>
      </w:r>
      <w:r w:rsidRPr="00171EE3">
        <w:rPr>
          <w:rFonts w:ascii="Cambria" w:hAnsi="Cambria"/>
          <w:color w:val="000000"/>
          <w:lang w:val="en-GB" w:eastAsia="en-GB"/>
        </w:rPr>
        <w:t xml:space="preserve"> </w:t>
      </w:r>
      <w:r w:rsidRPr="000A0594">
        <w:rPr>
          <w:rFonts w:ascii="Cambria" w:hAnsi="Cambria"/>
          <w:color w:val="000000"/>
          <w:lang w:val="en-GB" w:eastAsia="en-GB"/>
        </w:rPr>
        <w:t xml:space="preserve">and </w:t>
      </w:r>
      <w:r w:rsidRPr="00171EE3">
        <w:rPr>
          <w:rFonts w:ascii="Cambria" w:hAnsi="Cambria"/>
          <w:color w:val="000000"/>
          <w:lang w:val="en-GB" w:eastAsia="en-GB"/>
        </w:rPr>
        <w:t xml:space="preserve"> </w:t>
      </w:r>
      <w:r w:rsidRPr="000A0594">
        <w:rPr>
          <w:rFonts w:ascii="Cambria" w:hAnsi="Cambria"/>
          <w:color w:val="000000"/>
          <w:lang w:val="en-GB" w:eastAsia="en-GB"/>
        </w:rPr>
        <w:t xml:space="preserve">organizations </w:t>
      </w:r>
      <w:r w:rsidRPr="00171EE3">
        <w:rPr>
          <w:rFonts w:ascii="Cambria" w:hAnsi="Cambria"/>
          <w:color w:val="000000"/>
          <w:lang w:val="en-GB" w:eastAsia="en-GB"/>
        </w:rPr>
        <w:t xml:space="preserve"> </w:t>
      </w:r>
      <w:r w:rsidRPr="000A0594">
        <w:rPr>
          <w:rFonts w:ascii="Cambria" w:hAnsi="Cambria"/>
          <w:color w:val="000000"/>
          <w:lang w:val="en-GB" w:eastAsia="en-GB"/>
        </w:rPr>
        <w:t xml:space="preserve">are </w:t>
      </w:r>
      <w:r w:rsidRPr="00171EE3">
        <w:rPr>
          <w:rFonts w:ascii="Cambria" w:hAnsi="Cambria"/>
          <w:color w:val="000000"/>
          <w:lang w:val="en-GB" w:eastAsia="en-GB"/>
        </w:rPr>
        <w:t xml:space="preserve"> </w:t>
      </w:r>
      <w:r w:rsidRPr="000A0594">
        <w:rPr>
          <w:rFonts w:ascii="Cambria" w:hAnsi="Cambria"/>
          <w:color w:val="000000"/>
          <w:lang w:val="en-GB" w:eastAsia="en-GB"/>
        </w:rPr>
        <w:t xml:space="preserve">training </w:t>
      </w:r>
      <w:r w:rsidRPr="00171EE3">
        <w:rPr>
          <w:rFonts w:ascii="Cambria" w:hAnsi="Cambria"/>
          <w:color w:val="000000"/>
          <w:lang w:val="en-GB" w:eastAsia="en-GB"/>
        </w:rPr>
        <w:t xml:space="preserve"> </w:t>
      </w:r>
      <w:r w:rsidRPr="000A0594">
        <w:rPr>
          <w:rFonts w:ascii="Cambria" w:hAnsi="Cambria"/>
          <w:color w:val="000000"/>
          <w:lang w:val="en-GB" w:eastAsia="en-GB"/>
        </w:rPr>
        <w:t>and</w:t>
      </w:r>
      <w:r w:rsidRPr="00171EE3">
        <w:rPr>
          <w:rFonts w:ascii="Cambria" w:hAnsi="Cambria"/>
          <w:color w:val="000000"/>
          <w:lang w:val="en-GB" w:eastAsia="en-GB"/>
        </w:rPr>
        <w:t xml:space="preserve"> </w:t>
      </w:r>
      <w:r w:rsidRPr="000A0594">
        <w:rPr>
          <w:rFonts w:ascii="Cambria" w:hAnsi="Cambria"/>
          <w:color w:val="000000"/>
          <w:lang w:val="en-GB" w:eastAsia="en-GB"/>
        </w:rPr>
        <w:t xml:space="preserve">recruiting </w:t>
      </w:r>
      <w:r w:rsidRPr="00171EE3">
        <w:rPr>
          <w:rFonts w:ascii="Cambria" w:hAnsi="Cambria"/>
          <w:color w:val="000000"/>
          <w:lang w:val="en-GB" w:eastAsia="en-GB"/>
        </w:rPr>
        <w:t xml:space="preserve"> </w:t>
      </w:r>
      <w:r w:rsidRPr="000A0594">
        <w:rPr>
          <w:rFonts w:ascii="Cambria" w:hAnsi="Cambria"/>
          <w:color w:val="000000"/>
          <w:lang w:val="en-GB" w:eastAsia="en-GB"/>
        </w:rPr>
        <w:t xml:space="preserve">people </w:t>
      </w:r>
      <w:r w:rsidRPr="00171EE3">
        <w:rPr>
          <w:rFonts w:ascii="Cambria" w:hAnsi="Cambria"/>
          <w:color w:val="000000"/>
          <w:lang w:val="en-GB" w:eastAsia="en-GB"/>
        </w:rPr>
        <w:t xml:space="preserve"> </w:t>
      </w:r>
      <w:r w:rsidRPr="000A0594">
        <w:rPr>
          <w:rFonts w:ascii="Cambria" w:hAnsi="Cambria"/>
          <w:color w:val="000000"/>
          <w:lang w:val="en-GB" w:eastAsia="en-GB"/>
        </w:rPr>
        <w:t xml:space="preserve">with </w:t>
      </w:r>
      <w:r w:rsidRPr="00171EE3">
        <w:rPr>
          <w:rFonts w:ascii="Cambria" w:hAnsi="Cambria"/>
          <w:color w:val="000000"/>
          <w:lang w:val="en-GB" w:eastAsia="en-GB"/>
        </w:rPr>
        <w:t xml:space="preserve"> </w:t>
      </w:r>
      <w:r w:rsidRPr="000A0594">
        <w:rPr>
          <w:rFonts w:ascii="Cambria" w:hAnsi="Cambria"/>
          <w:color w:val="000000"/>
          <w:lang w:val="en-GB" w:eastAsia="en-GB"/>
        </w:rPr>
        <w:t xml:space="preserve">the </w:t>
      </w:r>
      <w:r w:rsidRPr="00171EE3">
        <w:rPr>
          <w:rFonts w:ascii="Cambria" w:hAnsi="Cambria"/>
          <w:color w:val="000000"/>
          <w:lang w:val="en-GB" w:eastAsia="en-GB"/>
        </w:rPr>
        <w:t xml:space="preserve"> </w:t>
      </w:r>
      <w:r w:rsidRPr="000A0594">
        <w:rPr>
          <w:rFonts w:ascii="Cambria" w:hAnsi="Cambria"/>
          <w:color w:val="000000"/>
          <w:lang w:val="en-GB" w:eastAsia="en-GB"/>
        </w:rPr>
        <w:t xml:space="preserve">ability </w:t>
      </w:r>
      <w:r w:rsidRPr="00171EE3">
        <w:rPr>
          <w:rFonts w:ascii="Cambria" w:hAnsi="Cambria"/>
          <w:color w:val="000000"/>
          <w:lang w:val="en-GB" w:eastAsia="en-GB"/>
        </w:rPr>
        <w:t xml:space="preserve"> </w:t>
      </w:r>
      <w:r w:rsidRPr="000A0594">
        <w:rPr>
          <w:rFonts w:ascii="Cambria" w:hAnsi="Cambria"/>
          <w:color w:val="000000"/>
          <w:lang w:val="en-GB" w:eastAsia="en-GB"/>
        </w:rPr>
        <w:t xml:space="preserve">to </w:t>
      </w:r>
      <w:r w:rsidRPr="00171EE3">
        <w:rPr>
          <w:rFonts w:ascii="Cambria" w:hAnsi="Cambria"/>
          <w:color w:val="000000"/>
          <w:lang w:val="en-GB" w:eastAsia="en-GB"/>
        </w:rPr>
        <w:t xml:space="preserve"> </w:t>
      </w:r>
      <w:r w:rsidRPr="000A0594">
        <w:rPr>
          <w:rFonts w:ascii="Cambria" w:hAnsi="Cambria"/>
          <w:color w:val="000000"/>
          <w:lang w:val="en-GB" w:eastAsia="en-GB"/>
        </w:rPr>
        <w:t xml:space="preserve">deal </w:t>
      </w:r>
      <w:r w:rsidRPr="00171EE3">
        <w:rPr>
          <w:rFonts w:ascii="Cambria" w:hAnsi="Cambria"/>
          <w:color w:val="000000"/>
          <w:lang w:val="en-GB" w:eastAsia="en-GB"/>
        </w:rPr>
        <w:t xml:space="preserve"> </w:t>
      </w:r>
      <w:r w:rsidRPr="000A0594">
        <w:rPr>
          <w:rFonts w:ascii="Cambria" w:hAnsi="Cambria"/>
          <w:color w:val="000000"/>
          <w:lang w:val="en-GB" w:eastAsia="en-GB"/>
        </w:rPr>
        <w:t>with</w:t>
      </w:r>
      <w:r w:rsidRPr="00171EE3">
        <w:rPr>
          <w:rFonts w:ascii="Cambria" w:hAnsi="Cambria"/>
          <w:color w:val="000000"/>
          <w:lang w:val="en-GB" w:eastAsia="en-GB"/>
        </w:rPr>
        <w:t xml:space="preserve"> </w:t>
      </w:r>
      <w:r w:rsidRPr="000A0594">
        <w:rPr>
          <w:rFonts w:ascii="Cambria" w:hAnsi="Cambria"/>
          <w:color w:val="000000"/>
          <w:lang w:val="en-GB" w:eastAsia="en-GB"/>
        </w:rPr>
        <w:t xml:space="preserve">blind.  In  addition,  </w:t>
      </w:r>
      <w:r w:rsidRPr="00171EE3">
        <w:rPr>
          <w:rFonts w:ascii="Cambria" w:hAnsi="Cambria"/>
          <w:color w:val="000000"/>
          <w:lang w:val="en-GB" w:eastAsia="en-GB"/>
        </w:rPr>
        <w:t xml:space="preserve">there  are a  lot  of  companies </w:t>
      </w:r>
      <w:r w:rsidRPr="000A0594">
        <w:rPr>
          <w:rFonts w:ascii="Cambria" w:hAnsi="Cambria"/>
          <w:color w:val="000000"/>
          <w:lang w:val="en-GB" w:eastAsia="en-GB"/>
        </w:rPr>
        <w:t xml:space="preserve">have  developed </w:t>
      </w:r>
      <w:r w:rsidRPr="00171EE3">
        <w:rPr>
          <w:rFonts w:ascii="Cambria" w:hAnsi="Cambria"/>
          <w:color w:val="000000"/>
          <w:lang w:val="en-GB" w:eastAsia="en-GB"/>
        </w:rPr>
        <w:t xml:space="preserve"> </w:t>
      </w:r>
      <w:r w:rsidRPr="000A0594">
        <w:rPr>
          <w:rFonts w:ascii="Cambria" w:hAnsi="Cambria"/>
          <w:color w:val="000000"/>
          <w:lang w:val="en-GB" w:eastAsia="en-GB"/>
        </w:rPr>
        <w:t xml:space="preserve">special </w:t>
      </w:r>
      <w:r w:rsidRPr="00171EE3">
        <w:rPr>
          <w:rFonts w:ascii="Cambria" w:hAnsi="Cambria"/>
          <w:color w:val="000000"/>
          <w:lang w:val="en-GB" w:eastAsia="en-GB"/>
        </w:rPr>
        <w:t xml:space="preserve"> </w:t>
      </w:r>
      <w:r w:rsidRPr="000A0594">
        <w:rPr>
          <w:rFonts w:ascii="Cambria" w:hAnsi="Cambria"/>
          <w:color w:val="000000"/>
          <w:lang w:val="en-GB" w:eastAsia="en-GB"/>
        </w:rPr>
        <w:t xml:space="preserve">equipment </w:t>
      </w:r>
      <w:r w:rsidRPr="00171EE3">
        <w:rPr>
          <w:rFonts w:ascii="Cambria" w:hAnsi="Cambria"/>
          <w:color w:val="000000"/>
          <w:lang w:val="en-GB" w:eastAsia="en-GB"/>
        </w:rPr>
        <w:t xml:space="preserve"> </w:t>
      </w:r>
      <w:r w:rsidRPr="000A0594">
        <w:rPr>
          <w:rFonts w:ascii="Cambria" w:hAnsi="Cambria"/>
          <w:color w:val="000000"/>
          <w:lang w:val="en-GB" w:eastAsia="en-GB"/>
        </w:rPr>
        <w:t xml:space="preserve">used </w:t>
      </w:r>
      <w:r w:rsidRPr="00171EE3">
        <w:rPr>
          <w:rFonts w:ascii="Cambria" w:hAnsi="Cambria"/>
          <w:color w:val="000000"/>
          <w:lang w:val="en-GB" w:eastAsia="en-GB"/>
        </w:rPr>
        <w:t xml:space="preserve"> </w:t>
      </w:r>
      <w:r w:rsidRPr="000A0594">
        <w:rPr>
          <w:rFonts w:ascii="Cambria" w:hAnsi="Cambria"/>
          <w:color w:val="000000"/>
          <w:lang w:val="en-GB" w:eastAsia="en-GB"/>
        </w:rPr>
        <w:t xml:space="preserve">by </w:t>
      </w:r>
      <w:r w:rsidRPr="00171EE3">
        <w:rPr>
          <w:rFonts w:ascii="Cambria" w:hAnsi="Cambria"/>
          <w:color w:val="000000"/>
          <w:lang w:val="en-GB" w:eastAsia="en-GB"/>
        </w:rPr>
        <w:t xml:space="preserve"> </w:t>
      </w:r>
      <w:r w:rsidRPr="000A0594">
        <w:rPr>
          <w:rFonts w:ascii="Cambria" w:hAnsi="Cambria"/>
          <w:color w:val="000000"/>
          <w:lang w:val="en-GB" w:eastAsia="en-GB"/>
        </w:rPr>
        <w:t>the</w:t>
      </w:r>
      <w:r w:rsidRPr="00171EE3">
        <w:rPr>
          <w:rFonts w:ascii="Cambria" w:hAnsi="Cambria"/>
          <w:color w:val="000000"/>
          <w:lang w:val="en-GB" w:eastAsia="en-GB"/>
        </w:rPr>
        <w:t xml:space="preserve"> </w:t>
      </w:r>
      <w:r w:rsidRPr="000A0594">
        <w:rPr>
          <w:rFonts w:ascii="Cambria" w:hAnsi="Cambria"/>
          <w:color w:val="000000"/>
          <w:lang w:val="en-GB" w:eastAsia="en-GB"/>
        </w:rPr>
        <w:t xml:space="preserve">blind to help them [2].There are  a lot </w:t>
      </w:r>
      <w:r w:rsidRPr="00171EE3">
        <w:rPr>
          <w:rFonts w:ascii="Cambria" w:hAnsi="Cambria"/>
          <w:color w:val="000000"/>
          <w:lang w:val="en-GB" w:eastAsia="en-GB"/>
        </w:rPr>
        <w:t xml:space="preserve"> </w:t>
      </w:r>
      <w:r w:rsidRPr="000A0594">
        <w:rPr>
          <w:rFonts w:ascii="Cambria" w:hAnsi="Cambria"/>
          <w:color w:val="000000"/>
          <w:lang w:val="en-GB" w:eastAsia="en-GB"/>
        </w:rPr>
        <w:t>of  emotions a  blind person</w:t>
      </w:r>
      <w:r w:rsidRPr="00171EE3">
        <w:rPr>
          <w:rFonts w:ascii="Cambria" w:hAnsi="Cambria"/>
          <w:color w:val="000000"/>
          <w:lang w:val="en-GB" w:eastAsia="en-GB"/>
        </w:rPr>
        <w:t xml:space="preserve"> </w:t>
      </w:r>
      <w:r w:rsidRPr="000A0594">
        <w:rPr>
          <w:rFonts w:ascii="Cambria" w:hAnsi="Cambria"/>
          <w:color w:val="000000"/>
          <w:lang w:val="en-GB" w:eastAsia="en-GB"/>
        </w:rPr>
        <w:t>hides behind his eyelids that we cannot see them.</w:t>
      </w:r>
      <w:r w:rsidRPr="00171EE3">
        <w:rPr>
          <w:rFonts w:ascii="Cambria" w:hAnsi="Cambria"/>
          <w:color w:val="000000"/>
          <w:lang w:val="en-GB" w:eastAsia="en-GB"/>
        </w:rPr>
        <w:t xml:space="preserve"> </w:t>
      </w:r>
      <w:r w:rsidRPr="000A0594">
        <w:rPr>
          <w:rFonts w:ascii="Cambria" w:hAnsi="Cambria"/>
          <w:color w:val="000000"/>
          <w:lang w:val="en-GB" w:eastAsia="en-GB"/>
        </w:rPr>
        <w:t>Many of them feel embarrassed to talk about their</w:t>
      </w:r>
      <w:r w:rsidRPr="00171EE3">
        <w:rPr>
          <w:rFonts w:ascii="Cambria" w:hAnsi="Cambria"/>
          <w:color w:val="000000"/>
          <w:lang w:val="en-GB" w:eastAsia="en-GB"/>
        </w:rPr>
        <w:t xml:space="preserve"> </w:t>
      </w:r>
      <w:r w:rsidRPr="000A0594">
        <w:rPr>
          <w:rFonts w:ascii="Cambria" w:hAnsi="Cambria"/>
          <w:color w:val="000000"/>
          <w:lang w:val="en-GB" w:eastAsia="en-GB"/>
        </w:rPr>
        <w:t xml:space="preserve">suffering </w:t>
      </w:r>
      <w:proofErr w:type="gramStart"/>
      <w:r w:rsidRPr="000A0594">
        <w:rPr>
          <w:rFonts w:ascii="Cambria" w:hAnsi="Cambria"/>
          <w:color w:val="000000"/>
          <w:lang w:val="en-GB" w:eastAsia="en-GB"/>
        </w:rPr>
        <w:t>in  front</w:t>
      </w:r>
      <w:proofErr w:type="gramEnd"/>
      <w:r w:rsidRPr="000A0594">
        <w:rPr>
          <w:rFonts w:ascii="Cambria" w:hAnsi="Cambria"/>
          <w:color w:val="000000"/>
          <w:lang w:val="en-GB" w:eastAsia="en-GB"/>
        </w:rPr>
        <w:t xml:space="preserve"> of  others or  feel upset  at their</w:t>
      </w:r>
      <w:r w:rsidRPr="00171EE3">
        <w:rPr>
          <w:rFonts w:ascii="Cambria" w:hAnsi="Cambria"/>
          <w:color w:val="000000"/>
          <w:lang w:val="en-GB" w:eastAsia="en-GB"/>
        </w:rPr>
        <w:t xml:space="preserve"> </w:t>
      </w:r>
      <w:r w:rsidRPr="000A0594">
        <w:rPr>
          <w:rFonts w:ascii="Cambria" w:hAnsi="Cambria"/>
          <w:color w:val="000000"/>
          <w:lang w:val="en-GB" w:eastAsia="en-GB"/>
        </w:rPr>
        <w:t>inability to see because of their illness or old age</w:t>
      </w:r>
      <w:r w:rsidRPr="00171EE3">
        <w:rPr>
          <w:rFonts w:ascii="Cambria" w:hAnsi="Cambria"/>
          <w:color w:val="000000"/>
          <w:lang w:val="en-GB" w:eastAsia="en-GB"/>
        </w:rPr>
        <w:t xml:space="preserve"> </w:t>
      </w:r>
      <w:r w:rsidRPr="000A0594">
        <w:rPr>
          <w:rFonts w:ascii="Cambria" w:hAnsi="Cambria"/>
          <w:color w:val="000000"/>
          <w:lang w:val="en-GB" w:eastAsia="en-GB"/>
        </w:rPr>
        <w:t>or the events that  he suffered and caused  him to</w:t>
      </w:r>
      <w:r w:rsidRPr="00171EE3">
        <w:rPr>
          <w:rFonts w:ascii="Cambria" w:hAnsi="Cambria"/>
          <w:color w:val="000000"/>
          <w:lang w:val="en-GB" w:eastAsia="en-GB"/>
        </w:rPr>
        <w:t xml:space="preserve"> </w:t>
      </w:r>
      <w:r w:rsidRPr="000A0594">
        <w:rPr>
          <w:rFonts w:ascii="Cambria" w:hAnsi="Cambria"/>
          <w:color w:val="000000"/>
          <w:lang w:val="en-GB" w:eastAsia="en-GB"/>
        </w:rPr>
        <w:t>lose sight. Some diseases that cause weakness in</w:t>
      </w:r>
      <w:r w:rsidRPr="00171EE3">
        <w:rPr>
          <w:rFonts w:ascii="Cambria" w:hAnsi="Cambria"/>
          <w:color w:val="000000"/>
          <w:lang w:val="en-GB" w:eastAsia="en-GB"/>
        </w:rPr>
        <w:t xml:space="preserve"> </w:t>
      </w:r>
      <w:proofErr w:type="gramStart"/>
      <w:r w:rsidRPr="000A0594">
        <w:rPr>
          <w:rFonts w:ascii="Cambria" w:hAnsi="Cambria"/>
          <w:color w:val="000000"/>
          <w:lang w:val="en-GB" w:eastAsia="en-GB"/>
        </w:rPr>
        <w:t>sight  are</w:t>
      </w:r>
      <w:proofErr w:type="gramEnd"/>
      <w:r w:rsidRPr="000A0594">
        <w:rPr>
          <w:rFonts w:ascii="Cambria" w:hAnsi="Cambria"/>
          <w:color w:val="000000"/>
          <w:lang w:val="en-GB" w:eastAsia="en-GB"/>
        </w:rPr>
        <w:t xml:space="preserve">  listed  (Fig.1),  according  to  the  World</w:t>
      </w:r>
      <w:r w:rsidRPr="00171EE3">
        <w:rPr>
          <w:rFonts w:ascii="Cambria" w:hAnsi="Cambria"/>
          <w:color w:val="000000"/>
          <w:lang w:val="en-GB" w:eastAsia="en-GB"/>
        </w:rPr>
        <w:t xml:space="preserve"> Health Organization in 2018</w:t>
      </w:r>
      <w:r w:rsidRPr="000A0594">
        <w:rPr>
          <w:rFonts w:ascii="Cambria" w:hAnsi="Cambria"/>
          <w:color w:val="000000"/>
          <w:lang w:val="en-GB" w:eastAsia="en-GB"/>
        </w:rPr>
        <w:t xml:space="preserve"> for the most common</w:t>
      </w:r>
    </w:p>
    <w:p w:rsidR="000A0594" w:rsidRPr="000A0594" w:rsidRDefault="000A0594" w:rsidP="000A0594">
      <w:pPr>
        <w:shd w:val="clear" w:color="auto" w:fill="FFFFFF"/>
        <w:jc w:val="both"/>
        <w:rPr>
          <w:rFonts w:ascii="Cambria" w:hAnsi="Cambria"/>
          <w:color w:val="000000"/>
          <w:lang w:val="en-GB" w:eastAsia="en-GB"/>
        </w:rPr>
      </w:pPr>
      <w:proofErr w:type="gramStart"/>
      <w:r w:rsidRPr="000A0594">
        <w:rPr>
          <w:rFonts w:ascii="Cambria" w:hAnsi="Cambria"/>
          <w:color w:val="000000"/>
          <w:lang w:val="en-GB" w:eastAsia="en-GB"/>
        </w:rPr>
        <w:lastRenderedPageBreak/>
        <w:t>reasons</w:t>
      </w:r>
      <w:proofErr w:type="gramEnd"/>
      <w:r w:rsidRPr="000A0594">
        <w:rPr>
          <w:rFonts w:ascii="Cambria" w:hAnsi="Cambria"/>
          <w:color w:val="000000"/>
          <w:lang w:val="en-GB" w:eastAsia="en-GB"/>
        </w:rPr>
        <w:t xml:space="preserve"> of blindness (except for refractive errors):</w:t>
      </w:r>
    </w:p>
    <w:p w:rsidR="000A0594" w:rsidRPr="000A0594" w:rsidRDefault="000A0594" w:rsidP="000A0594">
      <w:pPr>
        <w:shd w:val="clear" w:color="auto" w:fill="FFFFFF"/>
        <w:jc w:val="both"/>
        <w:rPr>
          <w:rFonts w:ascii="Cambria" w:hAnsi="Cambria"/>
          <w:color w:val="000000"/>
          <w:lang w:val="en-GB" w:eastAsia="en-GB"/>
        </w:rPr>
      </w:pPr>
    </w:p>
    <w:p w:rsidR="000A0594" w:rsidRPr="000A0594" w:rsidRDefault="000A0594" w:rsidP="000A0594">
      <w:pPr>
        <w:shd w:val="clear" w:color="auto" w:fill="FFFFFF"/>
        <w:jc w:val="both"/>
        <w:rPr>
          <w:rFonts w:ascii="Cambria" w:hAnsi="Cambria"/>
          <w:color w:val="000000"/>
          <w:lang w:val="en-GB" w:eastAsia="en-GB"/>
        </w:rPr>
      </w:pPr>
      <w:r w:rsidRPr="000A0594">
        <w:rPr>
          <w:rFonts w:ascii="Cambria" w:hAnsi="Cambria"/>
          <w:color w:val="000000"/>
          <w:lang w:val="en-GB" w:eastAsia="en-GB"/>
        </w:rPr>
        <w:t>Blindness can be divided into several types [4]:</w:t>
      </w:r>
    </w:p>
    <w:p w:rsidR="000A0594" w:rsidRPr="000A0594" w:rsidRDefault="000A0594" w:rsidP="000A0594">
      <w:pPr>
        <w:shd w:val="clear" w:color="auto" w:fill="FFFFFF"/>
        <w:jc w:val="both"/>
        <w:rPr>
          <w:rFonts w:ascii="Cambria" w:hAnsi="Cambria"/>
          <w:color w:val="000000"/>
          <w:lang w:val="en-GB" w:eastAsia="en-GB"/>
        </w:rPr>
      </w:pPr>
      <w:r w:rsidRPr="000A0594">
        <w:rPr>
          <w:rFonts w:ascii="Cambria" w:hAnsi="Cambria"/>
          <w:color w:val="000000"/>
          <w:lang w:val="en-GB" w:eastAsia="en-GB"/>
        </w:rPr>
        <w:t>1.</w:t>
      </w:r>
      <w:r w:rsidRPr="00171EE3">
        <w:rPr>
          <w:rFonts w:ascii="Cambria" w:hAnsi="Cambria"/>
          <w:color w:val="000000"/>
          <w:spacing w:val="340"/>
          <w:lang w:val="en-GB" w:eastAsia="en-GB"/>
        </w:rPr>
        <w:t xml:space="preserve"> </w:t>
      </w:r>
      <w:r w:rsidRPr="00171EE3">
        <w:rPr>
          <w:rFonts w:ascii="Cambria" w:hAnsi="Cambria"/>
          <w:color w:val="000000"/>
          <w:lang w:val="en-GB" w:eastAsia="en-GB"/>
        </w:rPr>
        <w:t>Partial blindness.</w:t>
      </w:r>
    </w:p>
    <w:p w:rsidR="000A0594" w:rsidRPr="000A0594" w:rsidRDefault="000A0594" w:rsidP="000A0594">
      <w:pPr>
        <w:shd w:val="clear" w:color="auto" w:fill="FFFFFF"/>
        <w:jc w:val="both"/>
        <w:rPr>
          <w:rFonts w:ascii="Cambria" w:hAnsi="Cambria"/>
          <w:color w:val="000000"/>
          <w:lang w:val="en-GB" w:eastAsia="en-GB"/>
        </w:rPr>
      </w:pPr>
      <w:r w:rsidRPr="000A0594">
        <w:rPr>
          <w:rFonts w:ascii="Cambria" w:hAnsi="Cambria"/>
          <w:color w:val="000000"/>
          <w:lang w:val="en-GB" w:eastAsia="en-GB"/>
        </w:rPr>
        <w:t>2.</w:t>
      </w:r>
      <w:r w:rsidRPr="00171EE3">
        <w:rPr>
          <w:rFonts w:ascii="Cambria" w:hAnsi="Cambria"/>
          <w:color w:val="000000"/>
          <w:spacing w:val="340"/>
          <w:lang w:val="en-GB" w:eastAsia="en-GB"/>
        </w:rPr>
        <w:t xml:space="preserve"> </w:t>
      </w:r>
      <w:r w:rsidRPr="00171EE3">
        <w:rPr>
          <w:rFonts w:ascii="Cambria" w:hAnsi="Cambria"/>
          <w:color w:val="000000"/>
          <w:lang w:val="en-GB" w:eastAsia="en-GB"/>
        </w:rPr>
        <w:t>Blindness as a result of the incident.</w:t>
      </w:r>
    </w:p>
    <w:p w:rsidR="000A0594" w:rsidRPr="000A0594" w:rsidRDefault="000A0594" w:rsidP="000A0594">
      <w:pPr>
        <w:shd w:val="clear" w:color="auto" w:fill="FFFFFF"/>
        <w:jc w:val="both"/>
        <w:rPr>
          <w:rFonts w:ascii="Cambria" w:hAnsi="Cambria"/>
          <w:color w:val="000000"/>
          <w:lang w:val="en-GB" w:eastAsia="en-GB"/>
        </w:rPr>
      </w:pPr>
      <w:r w:rsidRPr="000A0594">
        <w:rPr>
          <w:rFonts w:ascii="Cambria" w:hAnsi="Cambria"/>
          <w:color w:val="000000"/>
          <w:lang w:val="en-GB" w:eastAsia="en-GB"/>
        </w:rPr>
        <w:t>3.</w:t>
      </w:r>
      <w:r w:rsidRPr="00171EE3">
        <w:rPr>
          <w:rFonts w:ascii="Cambria" w:hAnsi="Cambria"/>
          <w:color w:val="000000"/>
          <w:spacing w:val="340"/>
          <w:lang w:val="en-GB" w:eastAsia="en-GB"/>
        </w:rPr>
        <w:t xml:space="preserve"> </w:t>
      </w:r>
      <w:proofErr w:type="spellStart"/>
      <w:r w:rsidRPr="00171EE3">
        <w:rPr>
          <w:rFonts w:ascii="Cambria" w:hAnsi="Cambria"/>
          <w:color w:val="000000"/>
          <w:lang w:val="en-GB" w:eastAsia="en-GB"/>
        </w:rPr>
        <w:t>Color</w:t>
      </w:r>
      <w:proofErr w:type="spellEnd"/>
      <w:r w:rsidRPr="00171EE3">
        <w:rPr>
          <w:rFonts w:ascii="Cambria" w:hAnsi="Cambria"/>
          <w:color w:val="000000"/>
          <w:lang w:val="en-GB" w:eastAsia="en-GB"/>
        </w:rPr>
        <w:t xml:space="preserve"> blindness.</w:t>
      </w:r>
    </w:p>
    <w:p w:rsidR="000A0594" w:rsidRDefault="000A0594" w:rsidP="000A0594">
      <w:pPr>
        <w:shd w:val="clear" w:color="auto" w:fill="FFFFFF"/>
        <w:jc w:val="both"/>
        <w:rPr>
          <w:rFonts w:ascii="Cambria" w:hAnsi="Cambria"/>
          <w:color w:val="000000"/>
          <w:lang w:val="en-GB" w:eastAsia="en-GB"/>
        </w:rPr>
      </w:pPr>
      <w:r w:rsidRPr="000A0594">
        <w:rPr>
          <w:rFonts w:ascii="Cambria" w:hAnsi="Cambria"/>
          <w:color w:val="000000"/>
          <w:lang w:val="en-GB" w:eastAsia="en-GB"/>
        </w:rPr>
        <w:t>4.</w:t>
      </w:r>
      <w:r w:rsidRPr="00171EE3">
        <w:rPr>
          <w:rFonts w:ascii="Cambria" w:hAnsi="Cambria"/>
          <w:color w:val="000000"/>
          <w:spacing w:val="340"/>
          <w:lang w:val="en-GB" w:eastAsia="en-GB"/>
        </w:rPr>
        <w:t xml:space="preserve"> </w:t>
      </w:r>
      <w:r w:rsidRPr="00171EE3">
        <w:rPr>
          <w:rFonts w:ascii="Cambria" w:hAnsi="Cambria"/>
          <w:color w:val="000000"/>
          <w:lang w:val="en-GB" w:eastAsia="en-GB"/>
        </w:rPr>
        <w:t>Psychological blindness.</w:t>
      </w:r>
    </w:p>
    <w:p w:rsidR="00666EDB" w:rsidRPr="000A0594" w:rsidRDefault="00666EDB" w:rsidP="000A0594">
      <w:pPr>
        <w:shd w:val="clear" w:color="auto" w:fill="FFFFFF"/>
        <w:jc w:val="both"/>
        <w:rPr>
          <w:rFonts w:ascii="Cambria" w:hAnsi="Cambria"/>
          <w:color w:val="000000"/>
          <w:lang w:val="en-GB" w:eastAsia="en-GB"/>
        </w:rPr>
      </w:pPr>
    </w:p>
    <w:p w:rsidR="000A0594" w:rsidRPr="00577FEF" w:rsidRDefault="000A0594" w:rsidP="00577FEF">
      <w:pPr>
        <w:shd w:val="clear" w:color="auto" w:fill="FFFFFF"/>
        <w:jc w:val="both"/>
        <w:rPr>
          <w:rFonts w:ascii="Cambria" w:hAnsi="Cambria"/>
          <w:color w:val="000000"/>
          <w:lang w:val="en-GB" w:eastAsia="en-GB"/>
        </w:rPr>
      </w:pPr>
      <w:r w:rsidRPr="000A0594">
        <w:rPr>
          <w:rFonts w:ascii="Cambria" w:hAnsi="Cambria"/>
          <w:color w:val="000000"/>
          <w:lang w:val="en-GB" w:eastAsia="en-GB"/>
        </w:rPr>
        <w:t xml:space="preserve">Therefore,  the </w:t>
      </w:r>
      <w:r w:rsidRPr="00171EE3">
        <w:rPr>
          <w:rFonts w:ascii="Cambria" w:hAnsi="Cambria"/>
          <w:color w:val="000000"/>
          <w:lang w:val="en-GB" w:eastAsia="en-GB"/>
        </w:rPr>
        <w:t xml:space="preserve"> </w:t>
      </w:r>
      <w:r w:rsidRPr="000A0594">
        <w:rPr>
          <w:rFonts w:ascii="Cambria" w:hAnsi="Cambria"/>
          <w:color w:val="000000"/>
          <w:lang w:val="en-GB" w:eastAsia="en-GB"/>
        </w:rPr>
        <w:t xml:space="preserve">prevalence </w:t>
      </w:r>
      <w:r w:rsidRPr="00171EE3">
        <w:rPr>
          <w:rFonts w:ascii="Cambria" w:hAnsi="Cambria"/>
          <w:color w:val="000000"/>
          <w:lang w:val="en-GB" w:eastAsia="en-GB"/>
        </w:rPr>
        <w:t xml:space="preserve"> </w:t>
      </w:r>
      <w:r w:rsidRPr="000A0594">
        <w:rPr>
          <w:rFonts w:ascii="Cambria" w:hAnsi="Cambria"/>
          <w:color w:val="000000"/>
          <w:lang w:val="en-GB" w:eastAsia="en-GB"/>
        </w:rPr>
        <w:t xml:space="preserve">of </w:t>
      </w:r>
      <w:r w:rsidRPr="00171EE3">
        <w:rPr>
          <w:rFonts w:ascii="Cambria" w:hAnsi="Cambria"/>
          <w:color w:val="000000"/>
          <w:lang w:val="en-GB" w:eastAsia="en-GB"/>
        </w:rPr>
        <w:t xml:space="preserve"> </w:t>
      </w:r>
      <w:r w:rsidRPr="000A0594">
        <w:rPr>
          <w:rFonts w:ascii="Cambria" w:hAnsi="Cambria"/>
          <w:color w:val="000000"/>
          <w:lang w:val="en-GB" w:eastAsia="en-GB"/>
        </w:rPr>
        <w:t xml:space="preserve">different </w:t>
      </w:r>
      <w:r w:rsidRPr="00171EE3">
        <w:rPr>
          <w:rFonts w:ascii="Cambria" w:hAnsi="Cambria"/>
          <w:color w:val="000000"/>
          <w:lang w:val="en-GB" w:eastAsia="en-GB"/>
        </w:rPr>
        <w:t xml:space="preserve"> </w:t>
      </w:r>
      <w:r w:rsidRPr="000A0594">
        <w:rPr>
          <w:rFonts w:ascii="Cambria" w:hAnsi="Cambria"/>
          <w:color w:val="000000"/>
          <w:lang w:val="en-GB" w:eastAsia="en-GB"/>
        </w:rPr>
        <w:t xml:space="preserve">types </w:t>
      </w:r>
      <w:r w:rsidRPr="00171EE3">
        <w:rPr>
          <w:rFonts w:ascii="Cambria" w:hAnsi="Cambria"/>
          <w:color w:val="000000"/>
          <w:lang w:val="en-GB" w:eastAsia="en-GB"/>
        </w:rPr>
        <w:t xml:space="preserve"> </w:t>
      </w:r>
      <w:r w:rsidRPr="000A0594">
        <w:rPr>
          <w:rFonts w:ascii="Cambria" w:hAnsi="Cambria"/>
          <w:color w:val="000000"/>
          <w:lang w:val="en-GB" w:eastAsia="en-GB"/>
        </w:rPr>
        <w:t>of</w:t>
      </w:r>
      <w:r w:rsidRPr="00171EE3">
        <w:rPr>
          <w:rFonts w:ascii="Cambria" w:hAnsi="Cambria"/>
          <w:color w:val="000000"/>
          <w:lang w:val="en-GB" w:eastAsia="en-GB"/>
        </w:rPr>
        <w:t xml:space="preserve"> </w:t>
      </w:r>
      <w:r w:rsidRPr="000A0594">
        <w:rPr>
          <w:rFonts w:ascii="Cambria" w:hAnsi="Cambria"/>
          <w:color w:val="000000"/>
          <w:lang w:val="en-GB" w:eastAsia="en-GB"/>
        </w:rPr>
        <w:t xml:space="preserve">blindness </w:t>
      </w:r>
      <w:r w:rsidRPr="00171EE3">
        <w:rPr>
          <w:rFonts w:ascii="Cambria" w:hAnsi="Cambria"/>
          <w:color w:val="000000"/>
          <w:lang w:val="en-GB" w:eastAsia="en-GB"/>
        </w:rPr>
        <w:t xml:space="preserve"> </w:t>
      </w:r>
      <w:r w:rsidRPr="000A0594">
        <w:rPr>
          <w:rFonts w:ascii="Cambria" w:hAnsi="Cambria"/>
          <w:color w:val="000000"/>
          <w:lang w:val="en-GB" w:eastAsia="en-GB"/>
        </w:rPr>
        <w:t xml:space="preserve">is </w:t>
      </w:r>
      <w:r w:rsidRPr="00171EE3">
        <w:rPr>
          <w:rFonts w:ascii="Cambria" w:hAnsi="Cambria"/>
          <w:color w:val="000000"/>
          <w:lang w:val="en-GB" w:eastAsia="en-GB"/>
        </w:rPr>
        <w:t xml:space="preserve"> </w:t>
      </w:r>
      <w:r w:rsidRPr="000A0594">
        <w:rPr>
          <w:rFonts w:ascii="Cambria" w:hAnsi="Cambria"/>
          <w:color w:val="000000"/>
          <w:lang w:val="en-GB" w:eastAsia="en-GB"/>
        </w:rPr>
        <w:t xml:space="preserve">difficult </w:t>
      </w:r>
      <w:r w:rsidRPr="00171EE3">
        <w:rPr>
          <w:rFonts w:ascii="Cambria" w:hAnsi="Cambria"/>
          <w:color w:val="000000"/>
          <w:lang w:val="en-GB" w:eastAsia="en-GB"/>
        </w:rPr>
        <w:t xml:space="preserve"> </w:t>
      </w:r>
      <w:r w:rsidRPr="000A0594">
        <w:rPr>
          <w:rFonts w:ascii="Cambria" w:hAnsi="Cambria"/>
          <w:color w:val="000000"/>
          <w:lang w:val="en-GB" w:eastAsia="en-GB"/>
        </w:rPr>
        <w:t xml:space="preserve">to </w:t>
      </w:r>
      <w:r w:rsidRPr="00171EE3">
        <w:rPr>
          <w:rFonts w:ascii="Cambria" w:hAnsi="Cambria"/>
          <w:color w:val="000000"/>
          <w:lang w:val="en-GB" w:eastAsia="en-GB"/>
        </w:rPr>
        <w:t xml:space="preserve"> </w:t>
      </w:r>
      <w:r w:rsidRPr="000A0594">
        <w:rPr>
          <w:rFonts w:ascii="Cambria" w:hAnsi="Cambria"/>
          <w:color w:val="000000"/>
          <w:lang w:val="en-GB" w:eastAsia="en-GB"/>
        </w:rPr>
        <w:t xml:space="preserve">assess </w:t>
      </w:r>
      <w:r w:rsidRPr="00171EE3">
        <w:rPr>
          <w:rFonts w:ascii="Cambria" w:hAnsi="Cambria"/>
          <w:color w:val="000000"/>
          <w:lang w:val="en-GB" w:eastAsia="en-GB"/>
        </w:rPr>
        <w:t xml:space="preserve"> </w:t>
      </w:r>
      <w:r w:rsidRPr="000A0594">
        <w:rPr>
          <w:rFonts w:ascii="Cambria" w:hAnsi="Cambria"/>
          <w:color w:val="000000"/>
          <w:lang w:val="en-GB" w:eastAsia="en-GB"/>
        </w:rPr>
        <w:t xml:space="preserve">because </w:t>
      </w:r>
      <w:r w:rsidRPr="00171EE3">
        <w:rPr>
          <w:rFonts w:ascii="Cambria" w:hAnsi="Cambria"/>
          <w:color w:val="000000"/>
          <w:lang w:val="en-GB" w:eastAsia="en-GB"/>
        </w:rPr>
        <w:t xml:space="preserve"> </w:t>
      </w:r>
      <w:r w:rsidRPr="000A0594">
        <w:rPr>
          <w:rFonts w:ascii="Cambria" w:hAnsi="Cambria"/>
          <w:color w:val="000000"/>
          <w:lang w:val="en-GB" w:eastAsia="en-GB"/>
        </w:rPr>
        <w:t xml:space="preserve">of </w:t>
      </w:r>
      <w:r w:rsidRPr="00171EE3">
        <w:rPr>
          <w:rFonts w:ascii="Cambria" w:hAnsi="Cambria"/>
          <w:color w:val="000000"/>
          <w:lang w:val="en-GB" w:eastAsia="en-GB"/>
        </w:rPr>
        <w:t xml:space="preserve"> </w:t>
      </w:r>
      <w:r w:rsidRPr="000A0594">
        <w:rPr>
          <w:rFonts w:ascii="Cambria" w:hAnsi="Cambria"/>
          <w:color w:val="000000"/>
          <w:lang w:val="en-GB" w:eastAsia="en-GB"/>
        </w:rPr>
        <w:t>the</w:t>
      </w:r>
      <w:r w:rsidRPr="00171EE3">
        <w:rPr>
          <w:rFonts w:ascii="Cambria" w:hAnsi="Cambria"/>
          <w:color w:val="000000"/>
          <w:lang w:val="en-GB" w:eastAsia="en-GB"/>
        </w:rPr>
        <w:t xml:space="preserve"> </w:t>
      </w:r>
      <w:r w:rsidRPr="000A0594">
        <w:rPr>
          <w:rFonts w:ascii="Cambria" w:hAnsi="Cambria"/>
          <w:color w:val="000000"/>
          <w:lang w:val="en-GB" w:eastAsia="en-GB"/>
        </w:rPr>
        <w:t>retinal differences between people this led to a lot</w:t>
      </w:r>
      <w:r w:rsidRPr="00171EE3">
        <w:rPr>
          <w:rFonts w:ascii="Cambria" w:hAnsi="Cambria"/>
          <w:color w:val="000000"/>
          <w:lang w:val="en-GB" w:eastAsia="en-GB"/>
        </w:rPr>
        <w:t xml:space="preserve"> </w:t>
      </w:r>
      <w:r w:rsidRPr="000A0594">
        <w:rPr>
          <w:rFonts w:ascii="Cambria" w:hAnsi="Cambria"/>
          <w:color w:val="000000"/>
          <w:lang w:val="en-GB" w:eastAsia="en-GB"/>
        </w:rPr>
        <w:t>of scientists to try to find different ways to solve</w:t>
      </w:r>
      <w:r w:rsidRPr="00171EE3">
        <w:rPr>
          <w:rFonts w:ascii="Cambria" w:hAnsi="Cambria"/>
          <w:color w:val="000000"/>
          <w:lang w:val="en-GB" w:eastAsia="en-GB"/>
        </w:rPr>
        <w:t xml:space="preserve"> </w:t>
      </w:r>
      <w:r w:rsidRPr="000A0594">
        <w:rPr>
          <w:rFonts w:ascii="Cambria" w:hAnsi="Cambria"/>
          <w:color w:val="000000"/>
          <w:lang w:val="en-GB" w:eastAsia="en-GB"/>
        </w:rPr>
        <w:t>this crisis. And  this suffering as blindness  varies</w:t>
      </w:r>
      <w:r w:rsidRPr="00171EE3">
        <w:rPr>
          <w:rFonts w:ascii="Cambria" w:hAnsi="Cambria"/>
          <w:color w:val="000000"/>
          <w:lang w:val="en-GB" w:eastAsia="en-GB"/>
        </w:rPr>
        <w:t xml:space="preserve"> </w:t>
      </w:r>
      <w:r w:rsidRPr="000A0594">
        <w:rPr>
          <w:rFonts w:ascii="Cambria" w:hAnsi="Cambria"/>
          <w:color w:val="000000"/>
          <w:lang w:val="en-GB" w:eastAsia="en-GB"/>
        </w:rPr>
        <w:t xml:space="preserve">by </w:t>
      </w:r>
      <w:r w:rsidRPr="00171EE3">
        <w:rPr>
          <w:rFonts w:ascii="Cambria" w:hAnsi="Cambria"/>
          <w:color w:val="000000"/>
          <w:lang w:val="en-GB" w:eastAsia="en-GB"/>
        </w:rPr>
        <w:t xml:space="preserve"> </w:t>
      </w:r>
      <w:r w:rsidRPr="000A0594">
        <w:rPr>
          <w:rFonts w:ascii="Cambria" w:hAnsi="Cambria"/>
          <w:color w:val="000000"/>
          <w:lang w:val="en-GB" w:eastAsia="en-GB"/>
        </w:rPr>
        <w:t xml:space="preserve">categories </w:t>
      </w:r>
      <w:r w:rsidRPr="00171EE3">
        <w:rPr>
          <w:rFonts w:ascii="Cambria" w:hAnsi="Cambria"/>
          <w:color w:val="000000"/>
          <w:lang w:val="en-GB" w:eastAsia="en-GB"/>
        </w:rPr>
        <w:t xml:space="preserve"> </w:t>
      </w:r>
      <w:r w:rsidRPr="000A0594">
        <w:rPr>
          <w:rFonts w:ascii="Cambria" w:hAnsi="Cambria"/>
          <w:color w:val="000000"/>
          <w:lang w:val="en-GB" w:eastAsia="en-GB"/>
        </w:rPr>
        <w:t xml:space="preserve">as </w:t>
      </w:r>
      <w:r w:rsidRPr="00171EE3">
        <w:rPr>
          <w:rFonts w:ascii="Cambria" w:hAnsi="Cambria"/>
          <w:color w:val="000000"/>
          <w:lang w:val="en-GB" w:eastAsia="en-GB"/>
        </w:rPr>
        <w:t xml:space="preserve"> </w:t>
      </w:r>
      <w:r w:rsidRPr="000A0594">
        <w:rPr>
          <w:rFonts w:ascii="Cambria" w:hAnsi="Cambria"/>
          <w:color w:val="000000"/>
          <w:lang w:val="en-GB" w:eastAsia="en-GB"/>
        </w:rPr>
        <w:t xml:space="preserve">mentioned </w:t>
      </w:r>
      <w:r w:rsidRPr="00171EE3">
        <w:rPr>
          <w:rFonts w:ascii="Cambria" w:hAnsi="Cambria"/>
          <w:color w:val="000000"/>
          <w:lang w:val="en-GB" w:eastAsia="en-GB"/>
        </w:rPr>
        <w:t xml:space="preserve"> </w:t>
      </w:r>
      <w:r w:rsidRPr="000A0594">
        <w:rPr>
          <w:rFonts w:ascii="Cambria" w:hAnsi="Cambria"/>
          <w:color w:val="000000"/>
          <w:lang w:val="en-GB" w:eastAsia="en-GB"/>
        </w:rPr>
        <w:t xml:space="preserve">some </w:t>
      </w:r>
      <w:r w:rsidRPr="00171EE3">
        <w:rPr>
          <w:rFonts w:ascii="Cambria" w:hAnsi="Cambria"/>
          <w:color w:val="000000"/>
          <w:lang w:val="en-GB" w:eastAsia="en-GB"/>
        </w:rPr>
        <w:t xml:space="preserve"> </w:t>
      </w:r>
      <w:r w:rsidRPr="000A0594">
        <w:rPr>
          <w:rFonts w:ascii="Cambria" w:hAnsi="Cambria"/>
          <w:color w:val="000000"/>
          <w:lang w:val="en-GB" w:eastAsia="en-GB"/>
        </w:rPr>
        <w:t xml:space="preserve">of </w:t>
      </w:r>
      <w:r w:rsidRPr="00171EE3">
        <w:rPr>
          <w:rFonts w:ascii="Cambria" w:hAnsi="Cambria"/>
          <w:color w:val="000000"/>
          <w:lang w:val="en-GB" w:eastAsia="en-GB"/>
        </w:rPr>
        <w:t xml:space="preserve"> </w:t>
      </w:r>
      <w:r w:rsidRPr="000A0594">
        <w:rPr>
          <w:rFonts w:ascii="Cambria" w:hAnsi="Cambria"/>
          <w:color w:val="000000"/>
          <w:lang w:val="en-GB" w:eastAsia="en-GB"/>
        </w:rPr>
        <w:t xml:space="preserve">them </w:t>
      </w:r>
      <w:r w:rsidRPr="00171EE3">
        <w:rPr>
          <w:rFonts w:ascii="Cambria" w:hAnsi="Cambria"/>
          <w:color w:val="000000"/>
          <w:lang w:val="en-GB" w:eastAsia="en-GB"/>
        </w:rPr>
        <w:t xml:space="preserve"> </w:t>
      </w:r>
      <w:r w:rsidRPr="000A0594">
        <w:rPr>
          <w:rFonts w:ascii="Cambria" w:hAnsi="Cambria"/>
          <w:color w:val="000000"/>
          <w:lang w:val="en-GB" w:eastAsia="en-GB"/>
        </w:rPr>
        <w:t>is</w:t>
      </w:r>
      <w:r w:rsidRPr="00171EE3">
        <w:rPr>
          <w:rFonts w:ascii="Cambria" w:hAnsi="Cambria"/>
          <w:color w:val="000000"/>
          <w:lang w:val="en-GB" w:eastAsia="en-GB"/>
        </w:rPr>
        <w:t xml:space="preserve"> </w:t>
      </w:r>
      <w:r w:rsidRPr="000A0594">
        <w:rPr>
          <w:rFonts w:ascii="Cambria" w:hAnsi="Cambria"/>
          <w:color w:val="000000"/>
          <w:lang w:val="en-GB" w:eastAsia="en-GB"/>
        </w:rPr>
        <w:t>suffering from blindness only in old age. Some of</w:t>
      </w:r>
      <w:r w:rsidRPr="00171EE3">
        <w:rPr>
          <w:rFonts w:ascii="Cambria" w:hAnsi="Cambria"/>
          <w:color w:val="000000"/>
          <w:lang w:val="en-GB" w:eastAsia="en-GB"/>
        </w:rPr>
        <w:t xml:space="preserve"> </w:t>
      </w:r>
      <w:r w:rsidRPr="000A0594">
        <w:rPr>
          <w:rFonts w:ascii="Cambria" w:hAnsi="Cambria"/>
          <w:color w:val="000000"/>
          <w:lang w:val="en-GB" w:eastAsia="en-GB"/>
        </w:rPr>
        <w:t xml:space="preserve">them  is  infected </w:t>
      </w:r>
      <w:r w:rsidRPr="00171EE3">
        <w:rPr>
          <w:rFonts w:ascii="Cambria" w:hAnsi="Cambria"/>
          <w:color w:val="000000"/>
          <w:lang w:val="en-GB" w:eastAsia="en-GB"/>
        </w:rPr>
        <w:t xml:space="preserve"> </w:t>
      </w:r>
      <w:r w:rsidRPr="000A0594">
        <w:rPr>
          <w:rFonts w:ascii="Cambria" w:hAnsi="Cambria"/>
          <w:color w:val="000000"/>
          <w:lang w:val="en-GB" w:eastAsia="en-GB"/>
        </w:rPr>
        <w:t xml:space="preserve">since  the </w:t>
      </w:r>
      <w:r w:rsidRPr="00171EE3">
        <w:rPr>
          <w:rFonts w:ascii="Cambria" w:hAnsi="Cambria"/>
          <w:color w:val="000000"/>
          <w:lang w:val="en-GB" w:eastAsia="en-GB"/>
        </w:rPr>
        <w:t xml:space="preserve"> </w:t>
      </w:r>
      <w:r w:rsidRPr="000A0594">
        <w:rPr>
          <w:rFonts w:ascii="Cambria" w:hAnsi="Cambria"/>
          <w:color w:val="000000"/>
          <w:lang w:val="en-GB" w:eastAsia="en-GB"/>
        </w:rPr>
        <w:t xml:space="preserve">births  and </w:t>
      </w:r>
      <w:r w:rsidRPr="00171EE3">
        <w:rPr>
          <w:rFonts w:ascii="Cambria" w:hAnsi="Cambria"/>
          <w:color w:val="000000"/>
          <w:lang w:val="en-GB" w:eastAsia="en-GB"/>
        </w:rPr>
        <w:t xml:space="preserve"> </w:t>
      </w:r>
      <w:r w:rsidRPr="000A0594">
        <w:rPr>
          <w:rFonts w:ascii="Cambria" w:hAnsi="Cambria"/>
          <w:color w:val="000000"/>
          <w:lang w:val="en-GB" w:eastAsia="en-GB"/>
        </w:rPr>
        <w:t>other  are</w:t>
      </w:r>
      <w:r w:rsidRPr="00171EE3">
        <w:rPr>
          <w:rFonts w:ascii="Cambria" w:hAnsi="Cambria"/>
          <w:color w:val="000000"/>
          <w:lang w:val="en-GB" w:eastAsia="en-GB"/>
        </w:rPr>
        <w:t xml:space="preserve"> </w:t>
      </w:r>
      <w:r w:rsidRPr="000A0594">
        <w:rPr>
          <w:rFonts w:ascii="Cambria" w:hAnsi="Cambria"/>
          <w:color w:val="000000"/>
          <w:lang w:val="en-GB" w:eastAsia="en-GB"/>
        </w:rPr>
        <w:t>blind in addition to deafness and inability to listen</w:t>
      </w:r>
      <w:r w:rsidRPr="00171EE3">
        <w:rPr>
          <w:rFonts w:ascii="Cambria" w:hAnsi="Cambria"/>
          <w:color w:val="000000"/>
          <w:lang w:val="en-GB" w:eastAsia="en-GB"/>
        </w:rPr>
        <w:t xml:space="preserve"> </w:t>
      </w:r>
      <w:r w:rsidRPr="000A0594">
        <w:rPr>
          <w:rFonts w:ascii="Cambria" w:hAnsi="Cambria"/>
          <w:color w:val="000000"/>
          <w:lang w:val="en-GB" w:eastAsia="en-GB"/>
        </w:rPr>
        <w:t xml:space="preserve">even </w:t>
      </w:r>
      <w:r w:rsidRPr="00171EE3">
        <w:rPr>
          <w:rFonts w:ascii="Cambria" w:hAnsi="Cambria"/>
          <w:color w:val="000000"/>
          <w:lang w:val="en-GB" w:eastAsia="en-GB"/>
        </w:rPr>
        <w:t xml:space="preserve"> </w:t>
      </w:r>
      <w:r w:rsidRPr="000A0594">
        <w:rPr>
          <w:rFonts w:ascii="Cambria" w:hAnsi="Cambria"/>
          <w:color w:val="000000"/>
          <w:lang w:val="en-GB" w:eastAsia="en-GB"/>
        </w:rPr>
        <w:t xml:space="preserve">for </w:t>
      </w:r>
      <w:r w:rsidRPr="00171EE3">
        <w:rPr>
          <w:rFonts w:ascii="Cambria" w:hAnsi="Cambria"/>
          <w:color w:val="000000"/>
          <w:lang w:val="en-GB" w:eastAsia="en-GB"/>
        </w:rPr>
        <w:t xml:space="preserve"> </w:t>
      </w:r>
      <w:r w:rsidRPr="000A0594">
        <w:rPr>
          <w:rFonts w:ascii="Cambria" w:hAnsi="Cambria"/>
          <w:color w:val="000000"/>
          <w:lang w:val="en-GB" w:eastAsia="en-GB"/>
        </w:rPr>
        <w:t xml:space="preserve">high </w:t>
      </w:r>
      <w:r w:rsidRPr="00171EE3">
        <w:rPr>
          <w:rFonts w:ascii="Cambria" w:hAnsi="Cambria"/>
          <w:color w:val="000000"/>
          <w:lang w:val="en-GB" w:eastAsia="en-GB"/>
        </w:rPr>
        <w:t xml:space="preserve"> </w:t>
      </w:r>
      <w:r w:rsidRPr="000A0594">
        <w:rPr>
          <w:rFonts w:ascii="Cambria" w:hAnsi="Cambria"/>
          <w:color w:val="000000"/>
          <w:lang w:val="en-GB" w:eastAsia="en-GB"/>
        </w:rPr>
        <w:t xml:space="preserve">voices. </w:t>
      </w:r>
      <w:r w:rsidRPr="00171EE3">
        <w:rPr>
          <w:rFonts w:ascii="Cambria" w:hAnsi="Cambria"/>
          <w:color w:val="000000"/>
          <w:lang w:val="en-GB" w:eastAsia="en-GB"/>
        </w:rPr>
        <w:t xml:space="preserve"> </w:t>
      </w:r>
    </w:p>
    <w:p w:rsidR="000A0594" w:rsidRPr="008815DD" w:rsidRDefault="000A0594">
      <w:pPr>
        <w:spacing w:line="200" w:lineRule="exact"/>
        <w:rPr>
          <w:rFonts w:ascii="Cambria" w:hAnsi="Cambria"/>
          <w:sz w:val="16"/>
        </w:rPr>
      </w:pPr>
    </w:p>
    <w:p w:rsidR="00975BFF" w:rsidRPr="008815DD" w:rsidRDefault="00577FEF" w:rsidP="008815DD">
      <w:pPr>
        <w:pStyle w:val="NoSpacing"/>
        <w:rPr>
          <w:rFonts w:ascii="Cambria" w:eastAsia="Cambria" w:hAnsi="Cambria"/>
          <w:b/>
          <w:color w:val="548DD4" w:themeColor="text2" w:themeTint="99"/>
          <w:sz w:val="22"/>
        </w:rPr>
      </w:pPr>
      <w:r>
        <w:rPr>
          <w:rFonts w:ascii="Cambria" w:eastAsia="Cambria" w:hAnsi="Cambria"/>
          <w:b/>
          <w:color w:val="548DD4" w:themeColor="text2" w:themeTint="99"/>
          <w:w w:val="99"/>
          <w:sz w:val="22"/>
        </w:rPr>
        <w:t>6</w:t>
      </w:r>
      <w:r w:rsidR="00C07DD4" w:rsidRPr="008815DD">
        <w:rPr>
          <w:rFonts w:ascii="Cambria" w:eastAsia="Cambria" w:hAnsi="Cambria"/>
          <w:b/>
          <w:color w:val="548DD4" w:themeColor="text2" w:themeTint="99"/>
          <w:w w:val="99"/>
          <w:sz w:val="22"/>
        </w:rPr>
        <w:t>.</w:t>
      </w:r>
      <w:r w:rsidR="000979C6" w:rsidRPr="008815DD">
        <w:rPr>
          <w:rFonts w:ascii="Cambria" w:eastAsia="Cambria" w:hAnsi="Cambria"/>
          <w:b/>
          <w:color w:val="548DD4" w:themeColor="text2" w:themeTint="99"/>
          <w:sz w:val="22"/>
        </w:rPr>
        <w:t xml:space="preserve"> </w:t>
      </w:r>
      <w:r w:rsidR="000A0594" w:rsidRPr="008815DD">
        <w:rPr>
          <w:rFonts w:ascii="Cambria" w:eastAsia="Cambria" w:hAnsi="Cambria"/>
          <w:b/>
          <w:color w:val="548DD4" w:themeColor="text2" w:themeTint="99"/>
          <w:w w:val="99"/>
          <w:sz w:val="22"/>
        </w:rPr>
        <w:t>USER STUDY</w:t>
      </w:r>
    </w:p>
    <w:p w:rsidR="00975BFF" w:rsidRPr="008815DD" w:rsidRDefault="00975BFF" w:rsidP="008815DD">
      <w:pPr>
        <w:pStyle w:val="NoSpacing"/>
        <w:rPr>
          <w:rFonts w:ascii="Cambria" w:hAnsi="Cambria"/>
          <w:sz w:val="18"/>
          <w:szCs w:val="19"/>
        </w:rPr>
      </w:pPr>
    </w:p>
    <w:p w:rsidR="003B5C23" w:rsidRPr="00577FEF" w:rsidRDefault="00F3223B" w:rsidP="008815DD">
      <w:pPr>
        <w:pStyle w:val="NoSpacing"/>
        <w:jc w:val="both"/>
        <w:rPr>
          <w:rFonts w:ascii="Cambria" w:eastAsia="Cambria" w:hAnsi="Cambria"/>
          <w:w w:val="99"/>
          <w:sz w:val="22"/>
        </w:rPr>
      </w:pPr>
      <w:r w:rsidRPr="00577FEF">
        <w:rPr>
          <w:rFonts w:ascii="Cambria" w:hAnsi="Cambria"/>
          <w:szCs w:val="19"/>
        </w:rPr>
        <w:t>There will sonars in six</w:t>
      </w:r>
      <w:r w:rsidR="003B5C23" w:rsidRPr="00577FEF">
        <w:rPr>
          <w:rFonts w:ascii="Cambria" w:hAnsi="Cambria"/>
          <w:szCs w:val="19"/>
        </w:rPr>
        <w:t xml:space="preserve"> direction which will cover 360˚. The sensors will be in such angle so that there will be created a circle of ultrasonic waves around the user which will cover from his neck to toe. To sense the location of the object there will b</w:t>
      </w:r>
      <w:r w:rsidRPr="00577FEF">
        <w:rPr>
          <w:rFonts w:ascii="Cambria" w:hAnsi="Cambria"/>
          <w:szCs w:val="19"/>
        </w:rPr>
        <w:t>e small vibration motor in six</w:t>
      </w:r>
      <w:r w:rsidR="003B5C23" w:rsidRPr="00577FEF">
        <w:rPr>
          <w:rFonts w:ascii="Cambria" w:hAnsi="Cambria"/>
          <w:szCs w:val="19"/>
        </w:rPr>
        <w:t xml:space="preserve"> direction also. So that the user can get clear sense about the object’s location. If the object is moving vibration motor will vibrate according to the direction. There will be extra 1 sonar at vertical direction to cover user’s head at straight direction. There will be extra 2 vibration motor one could be placed in user belt which will only vibrate when there will be any object at middle direction. Thinking of railway gate/parking gate. Only for those type of object, this motor will vibrate. The other vibration is for any hole ahead of user or think about stairs. The user will be notified if there is hollow ahead of him. Could be placed in hand. There will be a mobile app along with the hardware which will start by voice command of the user, it will be able to set destination, provide voice assistant for walking etc. Two bone conduction speaker will be provided behind the ear of the user (similar to </w:t>
      </w:r>
      <w:proofErr w:type="spellStart"/>
      <w:r w:rsidR="003B5C23" w:rsidRPr="00577FEF">
        <w:rPr>
          <w:rFonts w:ascii="Cambria" w:hAnsi="Cambria"/>
          <w:szCs w:val="19"/>
        </w:rPr>
        <w:t>Zungle</w:t>
      </w:r>
      <w:proofErr w:type="spellEnd"/>
      <w:r w:rsidR="003B5C23" w:rsidRPr="00577FEF">
        <w:rPr>
          <w:rFonts w:ascii="Cambria" w:hAnsi="Cambria"/>
          <w:szCs w:val="19"/>
        </w:rPr>
        <w:t xml:space="preserve"> Smart sunglass). These speakers will be attached with the main device. Most importantly as our sensors will be placed in an angle so that the app will be able to take base range for the sonar automatically. May be 30 sec of standing still after giving voice command for example: “Set my base range”. There could be one question “What will happen if the user sits after activating the project as there is a vibration function for middle range?”</w:t>
      </w:r>
      <w:r w:rsidRPr="00577FEF">
        <w:rPr>
          <w:rFonts w:ascii="Cambria" w:hAnsi="Cambria"/>
          <w:szCs w:val="19"/>
        </w:rPr>
        <w:t xml:space="preserve"> </w:t>
      </w:r>
      <w:r w:rsidR="003B5C23" w:rsidRPr="00577FEF">
        <w:rPr>
          <w:rFonts w:ascii="Cambria" w:hAnsi="Cambria"/>
          <w:szCs w:val="19"/>
        </w:rPr>
        <w:t>Yeah there will be a command for that, like if the user say “I am sitting right now” the vibration will be turned off.</w:t>
      </w:r>
      <w:r w:rsidR="008F33FB" w:rsidRPr="00577FEF">
        <w:rPr>
          <w:rFonts w:ascii="Cambria" w:hAnsi="Cambria"/>
          <w:noProof/>
          <w:szCs w:val="19"/>
          <w:lang w:val="en-GB" w:eastAsia="en-GB"/>
        </w:rPr>
        <w:t xml:space="preserve"> </w:t>
      </w:r>
    </w:p>
    <w:p w:rsidR="008F33FB" w:rsidRPr="008815DD" w:rsidRDefault="008F33FB" w:rsidP="008815DD">
      <w:pPr>
        <w:spacing w:before="10" w:line="180" w:lineRule="exact"/>
        <w:jc w:val="both"/>
        <w:rPr>
          <w:rFonts w:ascii="Cambria" w:hAnsi="Cambria"/>
          <w:noProof/>
          <w:sz w:val="16"/>
          <w:szCs w:val="19"/>
          <w:lang w:val="en-GB" w:eastAsia="en-GB"/>
        </w:rPr>
      </w:pPr>
    </w:p>
    <w:p w:rsidR="001E15CE" w:rsidRPr="009E4FAA" w:rsidRDefault="008F33FB" w:rsidP="007F72DF">
      <w:pPr>
        <w:ind w:right="1849"/>
        <w:jc w:val="center"/>
        <w:rPr>
          <w:rFonts w:ascii="Cambria" w:eastAsia="Cambria" w:hAnsi="Cambria"/>
        </w:rPr>
        <w:sectPr w:rsidR="001E15CE" w:rsidRPr="009E4FAA" w:rsidSect="007F72DF">
          <w:type w:val="continuous"/>
          <w:pgSz w:w="11920" w:h="16860"/>
          <w:pgMar w:top="1200" w:right="600" w:bottom="280" w:left="560" w:header="720" w:footer="720" w:gutter="0"/>
          <w:cols w:num="2" w:space="720" w:equalWidth="0">
            <w:col w:w="5179" w:space="420"/>
            <w:col w:w="5161"/>
          </w:cols>
          <w:docGrid w:linePitch="272"/>
        </w:sectPr>
      </w:pPr>
      <w:r w:rsidRPr="009E4FAA">
        <w:rPr>
          <w:rFonts w:ascii="Cambria" w:hAnsi="Cambria"/>
          <w:noProof/>
          <w:sz w:val="18"/>
          <w:szCs w:val="19"/>
        </w:rPr>
        <w:drawing>
          <wp:inline distT="0" distB="0" distL="0" distR="0" wp14:anchorId="282D92A1" wp14:editId="775EFDF5">
            <wp:extent cx="3288665" cy="158115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7155610_588270138354045_299544247722311680_n.jpg"/>
                    <pic:cNvPicPr/>
                  </pic:nvPicPr>
                  <pic:blipFill rotWithShape="1">
                    <a:blip r:embed="rId12" cstate="print">
                      <a:extLst>
                        <a:ext uri="{28A0092B-C50C-407E-A947-70E740481C1C}">
                          <a14:useLocalDpi xmlns:a14="http://schemas.microsoft.com/office/drawing/2010/main" val="0"/>
                        </a:ext>
                      </a:extLst>
                    </a:blip>
                    <a:srcRect t="15489" b="26135"/>
                    <a:stretch/>
                  </pic:blipFill>
                  <pic:spPr bwMode="auto">
                    <a:xfrm>
                      <a:off x="0" y="0"/>
                      <a:ext cx="3315757" cy="1594176"/>
                    </a:xfrm>
                    <a:prstGeom prst="rect">
                      <a:avLst/>
                    </a:prstGeom>
                    <a:ln>
                      <a:noFill/>
                    </a:ln>
                    <a:extLst>
                      <a:ext uri="{53640926-AAD7-44D8-BBD7-CCE9431645EC}">
                        <a14:shadowObscured xmlns:a14="http://schemas.microsoft.com/office/drawing/2010/main"/>
                      </a:ext>
                    </a:extLst>
                  </pic:spPr>
                </pic:pic>
              </a:graphicData>
            </a:graphic>
          </wp:inline>
        </w:drawing>
      </w:r>
    </w:p>
    <w:p w:rsidR="00975BFF" w:rsidRPr="009E4FAA" w:rsidRDefault="00975BFF">
      <w:pPr>
        <w:spacing w:before="3" w:line="200" w:lineRule="exact"/>
        <w:rPr>
          <w:rFonts w:ascii="Cambria" w:hAnsi="Cambria"/>
        </w:rPr>
        <w:sectPr w:rsidR="00975BFF" w:rsidRPr="009E4FAA" w:rsidSect="007F72DF">
          <w:footerReference w:type="default" r:id="rId13"/>
          <w:pgSz w:w="11920" w:h="16860"/>
          <w:pgMar w:top="1200" w:right="600" w:bottom="280" w:left="560" w:header="686" w:footer="842" w:gutter="0"/>
          <w:pgNumType w:start="5"/>
          <w:cols w:space="720"/>
        </w:sectPr>
      </w:pPr>
    </w:p>
    <w:p w:rsidR="004A6667" w:rsidRPr="009E4FAA" w:rsidRDefault="00C07DD4" w:rsidP="007F72DF">
      <w:pPr>
        <w:spacing w:before="27"/>
        <w:rPr>
          <w:rFonts w:ascii="Cambria" w:hAnsi="Cambria"/>
          <w:b/>
          <w:color w:val="548DD4" w:themeColor="text2" w:themeTint="99"/>
          <w:sz w:val="22"/>
        </w:rPr>
      </w:pPr>
      <w:r w:rsidRPr="009E4FAA">
        <w:rPr>
          <w:rFonts w:ascii="Cambria" w:hAnsi="Cambria"/>
          <w:color w:val="548DD4" w:themeColor="text2" w:themeTint="99"/>
          <w:sz w:val="22"/>
        </w:rPr>
        <w:lastRenderedPageBreak/>
        <w:t xml:space="preserve"> </w:t>
      </w:r>
      <w:r w:rsidR="004832F8" w:rsidRPr="009E4FAA">
        <w:rPr>
          <w:rFonts w:ascii="Cambria" w:hAnsi="Cambria"/>
          <w:b/>
          <w:color w:val="548DD4" w:themeColor="text2" w:themeTint="99"/>
          <w:sz w:val="22"/>
        </w:rPr>
        <w:t>6</w:t>
      </w:r>
      <w:r w:rsidR="004A6667" w:rsidRPr="009E4FAA">
        <w:rPr>
          <w:rFonts w:ascii="Cambria" w:hAnsi="Cambria"/>
          <w:b/>
          <w:color w:val="548DD4" w:themeColor="text2" w:themeTint="99"/>
          <w:sz w:val="22"/>
        </w:rPr>
        <w:t>.    HARDWARE IMPLEMENTATION</w:t>
      </w:r>
    </w:p>
    <w:p w:rsidR="004A6667" w:rsidRPr="009E4FAA" w:rsidRDefault="004A6667" w:rsidP="002C250D">
      <w:pPr>
        <w:spacing w:before="27"/>
        <w:rPr>
          <w:rFonts w:ascii="Cambria" w:hAnsi="Cambria"/>
          <w:color w:val="212121"/>
        </w:rPr>
      </w:pPr>
    </w:p>
    <w:p w:rsidR="004A6667" w:rsidRPr="009E4FAA" w:rsidRDefault="004A6667" w:rsidP="004A6667">
      <w:pPr>
        <w:pStyle w:val="ListParagraph"/>
        <w:numPr>
          <w:ilvl w:val="0"/>
          <w:numId w:val="6"/>
        </w:numPr>
        <w:spacing w:before="27"/>
        <w:rPr>
          <w:rFonts w:ascii="Cambria" w:hAnsi="Cambria"/>
          <w:color w:val="212121"/>
        </w:rPr>
      </w:pPr>
      <w:r w:rsidRPr="009E4FAA">
        <w:rPr>
          <w:rFonts w:ascii="Cambria" w:hAnsi="Cambria"/>
          <w:color w:val="212121"/>
        </w:rPr>
        <w:t></w:t>
      </w:r>
      <w:r w:rsidRPr="009E4FAA">
        <w:rPr>
          <w:rFonts w:ascii="Cambria" w:hAnsi="Cambria"/>
          <w:color w:val="212121"/>
        </w:rPr>
        <w:tab/>
        <w:t>SONAR SENSORS</w:t>
      </w:r>
    </w:p>
    <w:p w:rsidR="004A6667" w:rsidRPr="009E4FAA" w:rsidRDefault="004A6667" w:rsidP="004A6667">
      <w:pPr>
        <w:pStyle w:val="ListParagraph"/>
        <w:numPr>
          <w:ilvl w:val="0"/>
          <w:numId w:val="6"/>
        </w:numPr>
        <w:spacing w:before="27"/>
        <w:rPr>
          <w:rFonts w:ascii="Cambria" w:hAnsi="Cambria"/>
          <w:color w:val="212121"/>
        </w:rPr>
      </w:pPr>
      <w:r w:rsidRPr="009E4FAA">
        <w:rPr>
          <w:rFonts w:ascii="Cambria" w:hAnsi="Cambria"/>
          <w:color w:val="212121"/>
        </w:rPr>
        <w:t></w:t>
      </w:r>
      <w:r w:rsidRPr="009E4FAA">
        <w:rPr>
          <w:rFonts w:ascii="Cambria" w:hAnsi="Cambria"/>
          <w:color w:val="212121"/>
        </w:rPr>
        <w:tab/>
        <w:t>VIBRATION MOTORS</w:t>
      </w:r>
    </w:p>
    <w:p w:rsidR="004A6667" w:rsidRPr="009E4FAA" w:rsidRDefault="004A6667" w:rsidP="004A6667">
      <w:pPr>
        <w:pStyle w:val="ListParagraph"/>
        <w:numPr>
          <w:ilvl w:val="0"/>
          <w:numId w:val="6"/>
        </w:numPr>
        <w:spacing w:before="27"/>
        <w:rPr>
          <w:rFonts w:ascii="Cambria" w:hAnsi="Cambria"/>
          <w:color w:val="212121"/>
        </w:rPr>
      </w:pPr>
      <w:r w:rsidRPr="009E4FAA">
        <w:rPr>
          <w:rFonts w:ascii="Cambria" w:hAnsi="Cambria"/>
          <w:color w:val="212121"/>
        </w:rPr>
        <w:t></w:t>
      </w:r>
      <w:r w:rsidRPr="009E4FAA">
        <w:rPr>
          <w:rFonts w:ascii="Cambria" w:hAnsi="Cambria"/>
          <w:color w:val="212121"/>
        </w:rPr>
        <w:tab/>
        <w:t>ARDUINO</w:t>
      </w:r>
    </w:p>
    <w:p w:rsidR="004A6667" w:rsidRPr="009E4FAA" w:rsidRDefault="004A6667" w:rsidP="004A6667">
      <w:pPr>
        <w:pStyle w:val="ListParagraph"/>
        <w:numPr>
          <w:ilvl w:val="0"/>
          <w:numId w:val="6"/>
        </w:numPr>
        <w:spacing w:before="27"/>
        <w:rPr>
          <w:rFonts w:ascii="Cambria" w:hAnsi="Cambria"/>
          <w:color w:val="212121"/>
        </w:rPr>
      </w:pPr>
      <w:r w:rsidRPr="009E4FAA">
        <w:rPr>
          <w:rFonts w:ascii="Cambria" w:hAnsi="Cambria"/>
          <w:color w:val="212121"/>
        </w:rPr>
        <w:t></w:t>
      </w:r>
      <w:r w:rsidRPr="009E4FAA">
        <w:rPr>
          <w:rFonts w:ascii="Cambria" w:hAnsi="Cambria"/>
          <w:color w:val="212121"/>
        </w:rPr>
        <w:tab/>
        <w:t>8266 WIFI MODULE</w:t>
      </w:r>
    </w:p>
    <w:p w:rsidR="004A6667" w:rsidRPr="009E4FAA" w:rsidRDefault="004A6667" w:rsidP="004A6667">
      <w:pPr>
        <w:pStyle w:val="ListParagraph"/>
        <w:numPr>
          <w:ilvl w:val="0"/>
          <w:numId w:val="6"/>
        </w:numPr>
        <w:spacing w:before="27"/>
        <w:rPr>
          <w:rFonts w:ascii="Cambria" w:hAnsi="Cambria"/>
          <w:color w:val="212121"/>
        </w:rPr>
      </w:pPr>
      <w:r w:rsidRPr="009E4FAA">
        <w:rPr>
          <w:rFonts w:ascii="Cambria" w:hAnsi="Cambria"/>
          <w:color w:val="212121"/>
        </w:rPr>
        <w:t></w:t>
      </w:r>
      <w:r w:rsidRPr="009E4FAA">
        <w:rPr>
          <w:rFonts w:ascii="Cambria" w:hAnsi="Cambria"/>
          <w:color w:val="212121"/>
        </w:rPr>
        <w:tab/>
        <w:t>POWER SUPPLY</w:t>
      </w:r>
    </w:p>
    <w:p w:rsidR="004A6667" w:rsidRPr="009E4FAA" w:rsidRDefault="004A6667" w:rsidP="004A6667">
      <w:pPr>
        <w:pStyle w:val="ListParagraph"/>
        <w:numPr>
          <w:ilvl w:val="0"/>
          <w:numId w:val="6"/>
        </w:numPr>
        <w:spacing w:before="27"/>
        <w:rPr>
          <w:rFonts w:ascii="Cambria" w:hAnsi="Cambria"/>
          <w:color w:val="212121"/>
        </w:rPr>
      </w:pPr>
      <w:r w:rsidRPr="009E4FAA">
        <w:rPr>
          <w:rFonts w:ascii="Cambria" w:hAnsi="Cambria"/>
          <w:color w:val="212121"/>
        </w:rPr>
        <w:t></w:t>
      </w:r>
      <w:r w:rsidRPr="009E4FAA">
        <w:rPr>
          <w:rFonts w:ascii="Cambria" w:hAnsi="Cambria"/>
          <w:color w:val="212121"/>
        </w:rPr>
        <w:tab/>
        <w:t>WIRES</w:t>
      </w:r>
    </w:p>
    <w:p w:rsidR="004A6667" w:rsidRPr="009E4FAA" w:rsidRDefault="004A6667" w:rsidP="004A6667">
      <w:pPr>
        <w:pStyle w:val="ListParagraph"/>
        <w:numPr>
          <w:ilvl w:val="0"/>
          <w:numId w:val="6"/>
        </w:numPr>
        <w:spacing w:before="27"/>
        <w:rPr>
          <w:rFonts w:ascii="Cambria" w:hAnsi="Cambria"/>
          <w:color w:val="212121"/>
        </w:rPr>
      </w:pPr>
      <w:r w:rsidRPr="009E4FAA">
        <w:rPr>
          <w:rFonts w:ascii="Cambria" w:hAnsi="Cambria"/>
          <w:color w:val="212121"/>
        </w:rPr>
        <w:t></w:t>
      </w:r>
      <w:r w:rsidRPr="009E4FAA">
        <w:rPr>
          <w:rFonts w:ascii="Cambria" w:hAnsi="Cambria"/>
          <w:color w:val="212121"/>
        </w:rPr>
        <w:tab/>
        <w:t>BREAD BOARD</w:t>
      </w:r>
    </w:p>
    <w:p w:rsidR="004A6667" w:rsidRPr="009E4FAA" w:rsidRDefault="004A6667" w:rsidP="004A6667">
      <w:pPr>
        <w:spacing w:before="27"/>
        <w:ind w:left="520"/>
        <w:rPr>
          <w:rFonts w:ascii="Cambria" w:eastAsia="Cambria" w:hAnsi="Cambria"/>
        </w:rPr>
      </w:pPr>
    </w:p>
    <w:p w:rsidR="00975BFF" w:rsidRPr="009E4FAA" w:rsidRDefault="003D14AC" w:rsidP="003D14AC">
      <w:pPr>
        <w:jc w:val="center"/>
        <w:rPr>
          <w:rFonts w:ascii="Cambria" w:hAnsi="Cambria"/>
        </w:rPr>
      </w:pPr>
      <w:r w:rsidRPr="009E4FAA">
        <w:rPr>
          <w:rFonts w:ascii="Cambria" w:hAnsi="Cambria"/>
          <w:noProof/>
        </w:rPr>
        <w:drawing>
          <wp:inline distT="0" distB="0" distL="0" distR="0">
            <wp:extent cx="2928258" cy="219502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7355533_383151045604495_3636886943708479488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0589" cy="2196774"/>
                    </a:xfrm>
                    <a:prstGeom prst="rect">
                      <a:avLst/>
                    </a:prstGeom>
                  </pic:spPr>
                </pic:pic>
              </a:graphicData>
            </a:graphic>
          </wp:inline>
        </w:drawing>
      </w:r>
    </w:p>
    <w:p w:rsidR="00975BFF" w:rsidRPr="009E4FAA" w:rsidRDefault="00975BFF">
      <w:pPr>
        <w:spacing w:before="6" w:line="140" w:lineRule="exact"/>
        <w:rPr>
          <w:rFonts w:ascii="Cambria" w:hAnsi="Cambria"/>
          <w:sz w:val="14"/>
          <w:szCs w:val="15"/>
        </w:rPr>
      </w:pPr>
    </w:p>
    <w:p w:rsidR="00975BFF" w:rsidRPr="009E4FAA" w:rsidRDefault="00C07DD4" w:rsidP="004A6667">
      <w:pPr>
        <w:ind w:left="228" w:right="301"/>
        <w:jc w:val="center"/>
        <w:rPr>
          <w:rFonts w:ascii="Cambria" w:eastAsia="Cambria" w:hAnsi="Cambria"/>
          <w:b/>
        </w:rPr>
      </w:pPr>
      <w:r w:rsidRPr="009E4FAA">
        <w:rPr>
          <w:rFonts w:ascii="Cambria" w:eastAsia="Cambria" w:hAnsi="Cambria"/>
          <w:b/>
          <w:w w:val="99"/>
        </w:rPr>
        <w:t>Fig-2</w:t>
      </w:r>
      <w:r w:rsidR="003D14AC" w:rsidRPr="009E4FAA">
        <w:rPr>
          <w:rFonts w:ascii="Cambria" w:eastAsia="Cambria" w:hAnsi="Cambria"/>
          <w:b/>
          <w:w w:val="99"/>
        </w:rPr>
        <w:t>: Equipment</w:t>
      </w:r>
      <w:r w:rsidR="004A6667" w:rsidRPr="009E4FAA">
        <w:rPr>
          <w:rFonts w:ascii="Cambria" w:eastAsia="Cambria" w:hAnsi="Cambria"/>
          <w:b/>
          <w:w w:val="99"/>
        </w:rPr>
        <w:t xml:space="preserve"> for</w:t>
      </w:r>
      <w:r w:rsidRPr="009E4FAA">
        <w:rPr>
          <w:rFonts w:ascii="Cambria" w:eastAsia="Cambria" w:hAnsi="Cambria"/>
          <w:b/>
        </w:rPr>
        <w:t xml:space="preserve"> </w:t>
      </w:r>
      <w:r w:rsidR="004A6667" w:rsidRPr="009E4FAA">
        <w:rPr>
          <w:rFonts w:ascii="Cambria" w:eastAsia="Cambria" w:hAnsi="Cambria"/>
          <w:b/>
        </w:rPr>
        <w:t>Movement Assistant for Vision Impaired using Echo Location</w:t>
      </w:r>
    </w:p>
    <w:p w:rsidR="002C250D" w:rsidRPr="009E4FAA" w:rsidRDefault="002C250D" w:rsidP="004A6667">
      <w:pPr>
        <w:ind w:left="228" w:right="301"/>
        <w:jc w:val="center"/>
        <w:rPr>
          <w:rFonts w:ascii="Cambria" w:hAnsi="Cambria"/>
          <w:sz w:val="18"/>
          <w:szCs w:val="19"/>
        </w:rPr>
      </w:pPr>
    </w:p>
    <w:p w:rsidR="00975BFF" w:rsidRPr="009E4FAA" w:rsidRDefault="00975BFF">
      <w:pPr>
        <w:spacing w:before="7" w:line="180" w:lineRule="exact"/>
        <w:rPr>
          <w:rFonts w:ascii="Cambria" w:hAnsi="Cambria"/>
          <w:sz w:val="18"/>
          <w:szCs w:val="19"/>
        </w:rPr>
      </w:pPr>
    </w:p>
    <w:p w:rsidR="00DE34AF" w:rsidRPr="009E4FAA" w:rsidRDefault="00DE34AF" w:rsidP="00DE34AF">
      <w:pPr>
        <w:spacing w:before="27"/>
        <w:jc w:val="both"/>
        <w:rPr>
          <w:rFonts w:ascii="Cambria" w:hAnsi="Cambria"/>
          <w:color w:val="212121"/>
        </w:rPr>
      </w:pPr>
      <w:r w:rsidRPr="009E4FAA">
        <w:rPr>
          <w:rFonts w:ascii="Cambria" w:hAnsi="Cambria"/>
          <w:b/>
          <w:color w:val="212121"/>
        </w:rPr>
        <w:t xml:space="preserve">SONAR SENSORS: </w:t>
      </w:r>
      <w:r w:rsidRPr="009E4FAA">
        <w:rPr>
          <w:rFonts w:ascii="Cambria" w:hAnsi="Cambria"/>
          <w:color w:val="212121"/>
        </w:rPr>
        <w:t>Work on the principle of reflected sound waves and are used to measure distance.  One sensor can detect others operating nearby.  Sound waves are emitted by the ultrasonic sensor and they’re reflected back if there is an object in front of it.  The sensor detects these waves and measures the time it takes between transmitting and receiving those sound waves.  Distance is then estimated by the time interval between sensor and object.</w:t>
      </w:r>
    </w:p>
    <w:p w:rsidR="00DE34AF" w:rsidRPr="009E4FAA" w:rsidRDefault="00DE34AF" w:rsidP="00DE34AF">
      <w:pPr>
        <w:spacing w:before="27"/>
        <w:jc w:val="center"/>
        <w:rPr>
          <w:rFonts w:ascii="Cambria" w:hAnsi="Cambria"/>
          <w:color w:val="212121"/>
        </w:rPr>
      </w:pPr>
      <w:r w:rsidRPr="009E4FAA">
        <w:rPr>
          <w:rFonts w:ascii="Cambria" w:hAnsi="Cambria"/>
          <w:noProof/>
          <w:color w:val="212121"/>
        </w:rPr>
        <w:drawing>
          <wp:inline distT="0" distB="0" distL="0" distR="0">
            <wp:extent cx="3187700" cy="12409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sic-Sonar-Illustration-1-1024x44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348" cy="1243948"/>
                    </a:xfrm>
                    <a:prstGeom prst="rect">
                      <a:avLst/>
                    </a:prstGeom>
                  </pic:spPr>
                </pic:pic>
              </a:graphicData>
            </a:graphic>
          </wp:inline>
        </w:drawing>
      </w:r>
    </w:p>
    <w:p w:rsidR="002C250D" w:rsidRPr="009E4FAA" w:rsidRDefault="002C250D" w:rsidP="00DE34AF">
      <w:pPr>
        <w:spacing w:before="27"/>
        <w:jc w:val="both"/>
        <w:rPr>
          <w:rFonts w:ascii="Cambria" w:hAnsi="Cambria"/>
          <w:b/>
          <w:color w:val="212121"/>
        </w:rPr>
      </w:pPr>
    </w:p>
    <w:p w:rsidR="00DE34AF" w:rsidRPr="009E4FAA" w:rsidRDefault="00DE34AF" w:rsidP="00DE34AF">
      <w:pPr>
        <w:spacing w:before="27"/>
        <w:jc w:val="both"/>
        <w:rPr>
          <w:rFonts w:ascii="Cambria" w:hAnsi="Cambria"/>
          <w:color w:val="212121"/>
        </w:rPr>
      </w:pPr>
      <w:r w:rsidRPr="009E4FAA">
        <w:rPr>
          <w:rFonts w:ascii="Cambria" w:hAnsi="Cambria"/>
          <w:b/>
          <w:color w:val="212121"/>
        </w:rPr>
        <w:t xml:space="preserve">VIBRATION MOTORS: </w:t>
      </w:r>
      <w:r w:rsidRPr="009E4FAA">
        <w:rPr>
          <w:rFonts w:ascii="Cambria" w:hAnsi="Cambria"/>
          <w:color w:val="212121"/>
        </w:rPr>
        <w:t>An eccentric rotating mass vibration motor (ERM) uses a small unbalanced mass on a DC motor when it rotates it creates a force that translates to vibrations. A linear resonant actuator (LRA) contains a small internal mass attached to a spring, which creates a force when driven.</w:t>
      </w:r>
    </w:p>
    <w:p w:rsidR="008F33FB" w:rsidRPr="009E4FAA" w:rsidRDefault="00DE34AF" w:rsidP="002C250D">
      <w:pPr>
        <w:spacing w:before="27"/>
        <w:jc w:val="center"/>
        <w:rPr>
          <w:rFonts w:ascii="Cambria" w:hAnsi="Cambria"/>
          <w:color w:val="222222"/>
          <w:shd w:val="clear" w:color="auto" w:fill="FFFFFF"/>
        </w:rPr>
      </w:pPr>
      <w:r w:rsidRPr="009E4FAA">
        <w:rPr>
          <w:rFonts w:ascii="Cambria" w:hAnsi="Cambria"/>
          <w:noProof/>
          <w:color w:val="222222"/>
          <w:shd w:val="clear" w:color="auto" w:fill="FFFFFF"/>
        </w:rPr>
        <w:drawing>
          <wp:inline distT="0" distB="0" distL="0" distR="0">
            <wp:extent cx="1271954" cy="1062918"/>
            <wp:effectExtent l="0" t="0"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mm-mini-vibrating-disk-moto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4486" cy="1065034"/>
                    </a:xfrm>
                    <a:prstGeom prst="rect">
                      <a:avLst/>
                    </a:prstGeom>
                  </pic:spPr>
                </pic:pic>
              </a:graphicData>
            </a:graphic>
          </wp:inline>
        </w:drawing>
      </w:r>
      <w:r w:rsidR="00211F30" w:rsidRPr="009E4FAA">
        <w:rPr>
          <w:rFonts w:ascii="Cambria" w:hAnsi="Cambria"/>
          <w:noProof/>
        </w:rPr>
        <mc:AlternateContent>
          <mc:Choice Requires="wpg">
            <w:drawing>
              <wp:anchor distT="0" distB="0" distL="114300" distR="114300" simplePos="0" relativeHeight="251664384" behindDoc="1" locked="0" layoutInCell="1" allowOverlap="1">
                <wp:simplePos x="0" y="0"/>
                <wp:positionH relativeFrom="page">
                  <wp:posOffset>587375</wp:posOffset>
                </wp:positionH>
                <wp:positionV relativeFrom="paragraph">
                  <wp:posOffset>10123170</wp:posOffset>
                </wp:positionV>
                <wp:extent cx="6723380" cy="57785"/>
                <wp:effectExtent l="6350" t="7620" r="4445" b="127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3380" cy="57785"/>
                          <a:chOff x="660" y="919"/>
                          <a:chExt cx="10588" cy="91"/>
                        </a:xfrm>
                      </wpg:grpSpPr>
                      <wps:wsp>
                        <wps:cNvPr id="26" name="Freeform 43"/>
                        <wps:cNvSpPr>
                          <a:spLocks/>
                        </wps:cNvSpPr>
                        <wps:spPr bwMode="auto">
                          <a:xfrm>
                            <a:off x="691" y="950"/>
                            <a:ext cx="10526" cy="0"/>
                          </a:xfrm>
                          <a:custGeom>
                            <a:avLst/>
                            <a:gdLst>
                              <a:gd name="T0" fmla="+- 0 691 691"/>
                              <a:gd name="T1" fmla="*/ T0 w 10526"/>
                              <a:gd name="T2" fmla="+- 0 11217 691"/>
                              <a:gd name="T3" fmla="*/ T2 w 10526"/>
                            </a:gdLst>
                            <a:ahLst/>
                            <a:cxnLst>
                              <a:cxn ang="0">
                                <a:pos x="T1" y="0"/>
                              </a:cxn>
                              <a:cxn ang="0">
                                <a:pos x="T3" y="0"/>
                              </a:cxn>
                            </a:cxnLst>
                            <a:rect l="0" t="0" r="r" b="b"/>
                            <a:pathLst>
                              <a:path w="10526">
                                <a:moveTo>
                                  <a:pt x="0" y="0"/>
                                </a:moveTo>
                                <a:lnTo>
                                  <a:pt x="10526" y="0"/>
                                </a:lnTo>
                              </a:path>
                            </a:pathLst>
                          </a:custGeom>
                          <a:noFill/>
                          <a:ln w="39370">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4"/>
                        <wps:cNvSpPr>
                          <a:spLocks/>
                        </wps:cNvSpPr>
                        <wps:spPr bwMode="auto">
                          <a:xfrm>
                            <a:off x="691" y="1001"/>
                            <a:ext cx="10526" cy="0"/>
                          </a:xfrm>
                          <a:custGeom>
                            <a:avLst/>
                            <a:gdLst>
                              <a:gd name="T0" fmla="+- 0 691 691"/>
                              <a:gd name="T1" fmla="*/ T0 w 10526"/>
                              <a:gd name="T2" fmla="+- 0 11217 691"/>
                              <a:gd name="T3" fmla="*/ T2 w 10526"/>
                            </a:gdLst>
                            <a:ahLst/>
                            <a:cxnLst>
                              <a:cxn ang="0">
                                <a:pos x="T1" y="0"/>
                              </a:cxn>
                              <a:cxn ang="0">
                                <a:pos x="T3" y="0"/>
                              </a:cxn>
                            </a:cxnLst>
                            <a:rect l="0" t="0" r="r" b="b"/>
                            <a:pathLst>
                              <a:path w="10526">
                                <a:moveTo>
                                  <a:pt x="0" y="0"/>
                                </a:moveTo>
                                <a:lnTo>
                                  <a:pt x="10526" y="0"/>
                                </a:lnTo>
                              </a:path>
                            </a:pathLst>
                          </a:custGeom>
                          <a:noFill/>
                          <a:ln w="1041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6F772" id="Group 25" o:spid="_x0000_s1026" style="position:absolute;margin-left:46.25pt;margin-top:797.1pt;width:529.4pt;height:4.55pt;z-index:-251652096;mso-position-horizontal-relative:page" coordorigin="660,919" coordsize="105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">
                <v:shape id="Freeform 43" o:spid="_x0000_s1027" style="position:absolute;left:691;top:950;width:10526;height:0;visibility:visible;mso-wrap-style:square;v-text-anchor:top" coordsize="10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n7sQA&#10;AADbAAAADwAAAGRycy9kb3ducmV2LnhtbESPQWvCQBSE7wX/w/IEL0U3zUFKdJUgiB68VKult0f2&#10;mQ1m34bs1iT/visIHoeZ+YZZrntbizu1vnKs4GOWgCAunK64VPB92k4/QfiArLF2TAoG8rBejd6W&#10;mGnX8Rfdj6EUEcI+QwUmhCaT0heGLPqZa4ijd3WtxRBlW0rdYhfhtpZpksylxYrjgsGGNoaK2/HP&#10;Ksj3ufU/l0NqroP/PXfvfL4MO6Um4z5fgAjUh1f42d5rBekcHl/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Cp+7EAAAA2wAAAA8AAAAAAAAAAAAAAAAAmAIAAGRycy9k&#10;b3ducmV2LnhtbFBLBQYAAAAABAAEAPUAAACJAwAAAAA=&#10;" path="m,l10526,e" filled="f" strokecolor="#612322" strokeweight="3.1pt">
                  <v:path arrowok="t" o:connecttype="custom" o:connectlocs="0,0;10526,0" o:connectangles="0,0"/>
                </v:shape>
                <v:shape id="Freeform 44" o:spid="_x0000_s1028" style="position:absolute;left:691;top:1001;width:10526;height:0;visibility:visible;mso-wrap-style:square;v-text-anchor:top" coordsize="10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pO/MMA&#10;AADbAAAADwAAAGRycy9kb3ducmV2LnhtbESPQWvCQBSE7wX/w/IKvdVNLVgbXUVKCwUPpZp6fmaf&#10;STD7Nuw+Nf77riB4HGbmG2a26F2rThRi49nAyzADRVx623BloNh8PU9ARUG22HomAxeKsJgPHmaY&#10;W3/mXzqtpVIJwjFHA7VIl2sdy5ocxqHviJO398GhJBkqbQOeE9y1epRlY+2w4bRQY0cfNZWH9dEZ&#10;WPG+EHxtjsX2b+xb//O++wxizNNjv5yCEurlHr61v62B0Rtcv6Qfo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pO/MMAAADbAAAADwAAAAAAAAAAAAAAAACYAgAAZHJzL2Rv&#10;d25yZXYueG1sUEsFBgAAAAAEAAQA9QAAAIgDAAAAAA==&#10;" path="m,l10526,e" filled="f" strokecolor="#612322" strokeweight=".82pt">
                  <v:path arrowok="t" o:connecttype="custom" o:connectlocs="0,0;10526,0" o:connectangles="0,0"/>
                </v:shape>
                <w10:wrap anchorx="page"/>
              </v:group>
            </w:pict>
          </mc:Fallback>
        </mc:AlternateContent>
      </w:r>
    </w:p>
    <w:p w:rsidR="00DE34AF" w:rsidRPr="009E4FAA" w:rsidRDefault="00DE34AF" w:rsidP="00DE34AF">
      <w:pPr>
        <w:spacing w:before="27"/>
        <w:jc w:val="both"/>
        <w:rPr>
          <w:rFonts w:ascii="Cambria" w:hAnsi="Cambria"/>
          <w:color w:val="212121"/>
        </w:rPr>
      </w:pPr>
      <w:r w:rsidRPr="009E4FAA">
        <w:rPr>
          <w:rFonts w:ascii="Cambria" w:hAnsi="Cambria"/>
          <w:b/>
          <w:color w:val="212121"/>
        </w:rPr>
        <w:lastRenderedPageBreak/>
        <w:t>ARDUINO</w:t>
      </w:r>
      <w:r w:rsidR="008F33FB" w:rsidRPr="009E4FAA">
        <w:rPr>
          <w:rFonts w:ascii="Cambria" w:hAnsi="Cambria"/>
          <w:b/>
          <w:color w:val="212121"/>
        </w:rPr>
        <w:t>:</w:t>
      </w:r>
      <w:r w:rsidR="008F33FB" w:rsidRPr="009E4FAA">
        <w:rPr>
          <w:rFonts w:ascii="Cambria" w:hAnsi="Cambria"/>
        </w:rPr>
        <w:t xml:space="preserve"> </w:t>
      </w:r>
      <w:r w:rsidR="008F33FB" w:rsidRPr="009E4FAA">
        <w:rPr>
          <w:rFonts w:ascii="Cambria" w:hAnsi="Cambria"/>
          <w:color w:val="212121"/>
        </w:rPr>
        <w:t>Arduino is an open-source hardware and software company, project and user community that designs and manufactures single-board microcontrollers and microcontroller kits for building digital devices and interactive objects that can sense and control both physically and digitally.</w:t>
      </w:r>
    </w:p>
    <w:p w:rsidR="008F33FB" w:rsidRPr="009E4FAA" w:rsidRDefault="008F33FB" w:rsidP="008F33FB">
      <w:pPr>
        <w:spacing w:before="27"/>
        <w:jc w:val="center"/>
        <w:rPr>
          <w:rFonts w:ascii="Cambria" w:hAnsi="Cambria"/>
          <w:color w:val="212121"/>
        </w:rPr>
      </w:pPr>
      <w:r w:rsidRPr="009E4FAA">
        <w:rPr>
          <w:rFonts w:ascii="Cambria" w:hAnsi="Cambria"/>
          <w:noProof/>
          <w:color w:val="212121"/>
        </w:rPr>
        <w:drawing>
          <wp:inline distT="0" distB="0" distL="0" distR="0">
            <wp:extent cx="1471246" cy="14712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duinouno-tri-org_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4366" cy="1474366"/>
                    </a:xfrm>
                    <a:prstGeom prst="rect">
                      <a:avLst/>
                    </a:prstGeom>
                  </pic:spPr>
                </pic:pic>
              </a:graphicData>
            </a:graphic>
          </wp:inline>
        </w:drawing>
      </w:r>
    </w:p>
    <w:p w:rsidR="008F33FB" w:rsidRPr="009E4FAA" w:rsidRDefault="008F33FB" w:rsidP="00DE34AF">
      <w:pPr>
        <w:spacing w:before="27"/>
        <w:jc w:val="both"/>
        <w:rPr>
          <w:rFonts w:ascii="Cambria" w:hAnsi="Cambria"/>
          <w:b/>
          <w:color w:val="212121"/>
        </w:rPr>
      </w:pPr>
    </w:p>
    <w:p w:rsidR="00DE34AF" w:rsidRPr="009E4FAA" w:rsidRDefault="00DE34AF" w:rsidP="00DE34AF">
      <w:pPr>
        <w:spacing w:before="27"/>
        <w:jc w:val="both"/>
        <w:rPr>
          <w:rFonts w:ascii="Cambria" w:hAnsi="Cambria"/>
          <w:color w:val="212121"/>
        </w:rPr>
      </w:pPr>
      <w:r w:rsidRPr="009E4FAA">
        <w:rPr>
          <w:rFonts w:ascii="Cambria" w:hAnsi="Cambria"/>
          <w:b/>
          <w:color w:val="212121"/>
        </w:rPr>
        <w:t>8266 WIFI MODULE</w:t>
      </w:r>
      <w:r w:rsidR="00211F30" w:rsidRPr="009E4FAA">
        <w:rPr>
          <w:rFonts w:ascii="Cambria" w:hAnsi="Cambria"/>
          <w:b/>
          <w:color w:val="212121"/>
        </w:rPr>
        <w:t xml:space="preserve">: </w:t>
      </w:r>
      <w:r w:rsidR="00211F30" w:rsidRPr="009E4FAA">
        <w:rPr>
          <w:rFonts w:ascii="Cambria" w:hAnsi="Cambria"/>
          <w:color w:val="212121"/>
        </w:rPr>
        <w:t xml:space="preserve">The ESP8266 is a low-cost Wi-Fi microchip with full TCP/IP stack and microcontroller capability produced by manufacturer </w:t>
      </w:r>
      <w:proofErr w:type="spellStart"/>
      <w:r w:rsidR="00211F30" w:rsidRPr="009E4FAA">
        <w:rPr>
          <w:rFonts w:ascii="Cambria" w:hAnsi="Cambria"/>
          <w:color w:val="212121"/>
        </w:rPr>
        <w:t>Espressif</w:t>
      </w:r>
      <w:proofErr w:type="spellEnd"/>
      <w:r w:rsidR="00211F30" w:rsidRPr="009E4FAA">
        <w:rPr>
          <w:rFonts w:ascii="Cambria" w:hAnsi="Cambria"/>
          <w:color w:val="212121"/>
        </w:rPr>
        <w:t xml:space="preserve"> Systems in Shanghai, China.</w:t>
      </w:r>
    </w:p>
    <w:p w:rsidR="00211F30" w:rsidRPr="009E4FAA" w:rsidRDefault="00211F30" w:rsidP="00DE34AF">
      <w:pPr>
        <w:spacing w:before="27"/>
        <w:jc w:val="both"/>
        <w:rPr>
          <w:rFonts w:ascii="Cambria" w:hAnsi="Cambria"/>
          <w:color w:val="212121"/>
        </w:rPr>
      </w:pPr>
    </w:p>
    <w:p w:rsidR="00211F30" w:rsidRPr="009E4FAA" w:rsidRDefault="00211F30" w:rsidP="00211F30">
      <w:pPr>
        <w:spacing w:before="27"/>
        <w:jc w:val="center"/>
        <w:rPr>
          <w:rFonts w:ascii="Cambria" w:hAnsi="Cambria"/>
          <w:color w:val="212121"/>
        </w:rPr>
      </w:pPr>
      <w:r w:rsidRPr="009E4FAA">
        <w:rPr>
          <w:rFonts w:ascii="Cambria" w:hAnsi="Cambria"/>
          <w:noProof/>
          <w:color w:val="212121"/>
        </w:rPr>
        <w:drawing>
          <wp:inline distT="0" distB="0" distL="0" distR="0">
            <wp:extent cx="2022230" cy="2022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P-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3578" cy="2023578"/>
                    </a:xfrm>
                    <a:prstGeom prst="rect">
                      <a:avLst/>
                    </a:prstGeom>
                  </pic:spPr>
                </pic:pic>
              </a:graphicData>
            </a:graphic>
          </wp:inline>
        </w:drawing>
      </w:r>
    </w:p>
    <w:p w:rsidR="00211F30" w:rsidRPr="009E4FAA" w:rsidRDefault="00211F30" w:rsidP="00DE34AF">
      <w:pPr>
        <w:spacing w:before="27"/>
        <w:jc w:val="both"/>
        <w:rPr>
          <w:rFonts w:ascii="Cambria" w:hAnsi="Cambria"/>
          <w:b/>
          <w:color w:val="212121"/>
        </w:rPr>
      </w:pPr>
    </w:p>
    <w:p w:rsidR="00DE34AF" w:rsidRPr="009E4FAA" w:rsidRDefault="00DE34AF" w:rsidP="00DE34AF">
      <w:pPr>
        <w:spacing w:before="27"/>
        <w:jc w:val="both"/>
        <w:rPr>
          <w:rFonts w:ascii="Cambria" w:hAnsi="Cambria"/>
          <w:color w:val="212121"/>
        </w:rPr>
      </w:pPr>
      <w:r w:rsidRPr="009E4FAA">
        <w:rPr>
          <w:rFonts w:ascii="Cambria" w:hAnsi="Cambria"/>
          <w:b/>
          <w:color w:val="212121"/>
        </w:rPr>
        <w:t>POWER SUPPLY</w:t>
      </w:r>
      <w:r w:rsidR="00211F30" w:rsidRPr="009E4FAA">
        <w:rPr>
          <w:rFonts w:ascii="Cambria" w:hAnsi="Cambria"/>
          <w:b/>
          <w:color w:val="212121"/>
        </w:rPr>
        <w:t xml:space="preserve">: </w:t>
      </w:r>
      <w:r w:rsidR="00211F30" w:rsidRPr="009E4FAA">
        <w:rPr>
          <w:rFonts w:ascii="Cambria" w:hAnsi="Cambria"/>
          <w:color w:val="212121"/>
        </w:rPr>
        <w:t>Can be defined as portable batteries that use circuitry to control any power in and power out. They can charged up using a USB charger when power is available, and then used to charge battery powered items like mobile phones and a host of other devices that would normally use a USB charger.</w:t>
      </w:r>
    </w:p>
    <w:p w:rsidR="00211F30" w:rsidRPr="009E4FAA" w:rsidRDefault="00211F30" w:rsidP="00DE34AF">
      <w:pPr>
        <w:spacing w:before="27"/>
        <w:jc w:val="both"/>
        <w:rPr>
          <w:rFonts w:ascii="Cambria" w:hAnsi="Cambria"/>
          <w:color w:val="212121"/>
        </w:rPr>
      </w:pPr>
    </w:p>
    <w:p w:rsidR="00211F30" w:rsidRPr="009E4FAA" w:rsidRDefault="00211F30" w:rsidP="00211F30">
      <w:pPr>
        <w:spacing w:before="27"/>
        <w:jc w:val="center"/>
        <w:rPr>
          <w:rFonts w:ascii="Cambria" w:hAnsi="Cambria"/>
          <w:color w:val="212121"/>
        </w:rPr>
      </w:pPr>
      <w:r w:rsidRPr="009E4FAA">
        <w:rPr>
          <w:rFonts w:ascii="Cambria" w:hAnsi="Cambria"/>
          <w:noProof/>
          <w:color w:val="212121"/>
        </w:rPr>
        <w:drawing>
          <wp:inline distT="0" distB="0" distL="0" distR="0">
            <wp:extent cx="1828800" cy="2190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1+M57c2aXL._AC_SL230_.jpg"/>
                    <pic:cNvPicPr/>
                  </pic:nvPicPr>
                  <pic:blipFill>
                    <a:blip r:embed="rId19">
                      <a:extLst>
                        <a:ext uri="{28A0092B-C50C-407E-A947-70E740481C1C}">
                          <a14:useLocalDpi xmlns:a14="http://schemas.microsoft.com/office/drawing/2010/main" val="0"/>
                        </a:ext>
                      </a:extLst>
                    </a:blip>
                    <a:stretch>
                      <a:fillRect/>
                    </a:stretch>
                  </pic:blipFill>
                  <pic:spPr>
                    <a:xfrm>
                      <a:off x="0" y="0"/>
                      <a:ext cx="1828800" cy="2190750"/>
                    </a:xfrm>
                    <a:prstGeom prst="rect">
                      <a:avLst/>
                    </a:prstGeom>
                  </pic:spPr>
                </pic:pic>
              </a:graphicData>
            </a:graphic>
          </wp:inline>
        </w:drawing>
      </w:r>
    </w:p>
    <w:p w:rsidR="00975BFF" w:rsidRPr="009E4FAA" w:rsidRDefault="00975BFF" w:rsidP="00DE34AF">
      <w:pPr>
        <w:spacing w:line="243" w:lineRule="auto"/>
        <w:ind w:left="160" w:right="192"/>
        <w:jc w:val="both"/>
        <w:rPr>
          <w:rFonts w:ascii="Cambria" w:eastAsia="Cambria" w:hAnsi="Cambria"/>
        </w:rPr>
      </w:pPr>
    </w:p>
    <w:p w:rsidR="00975BFF" w:rsidRPr="009E4FAA" w:rsidRDefault="00C07DD4">
      <w:pPr>
        <w:spacing w:before="31" w:line="444" w:lineRule="auto"/>
        <w:ind w:right="1913"/>
        <w:rPr>
          <w:rFonts w:ascii="Cambria" w:eastAsia="Cambria" w:hAnsi="Cambria"/>
          <w:w w:val="99"/>
        </w:rPr>
      </w:pPr>
      <w:r w:rsidRPr="009E4FAA">
        <w:rPr>
          <w:rFonts w:ascii="Cambria" w:hAnsi="Cambria"/>
        </w:rPr>
        <w:br w:type="column"/>
      </w:r>
      <w:r w:rsidR="004832F8" w:rsidRPr="009E4FAA">
        <w:rPr>
          <w:rFonts w:ascii="Cambria" w:eastAsia="Cambria" w:hAnsi="Cambria"/>
          <w:b/>
          <w:color w:val="548DD4" w:themeColor="text2" w:themeTint="99"/>
          <w:w w:val="99"/>
          <w:sz w:val="22"/>
        </w:rPr>
        <w:lastRenderedPageBreak/>
        <w:t>7</w:t>
      </w:r>
      <w:r w:rsidRPr="009E4FAA">
        <w:rPr>
          <w:rFonts w:ascii="Cambria" w:eastAsia="Cambria" w:hAnsi="Cambria"/>
          <w:b/>
          <w:color w:val="548DD4" w:themeColor="text2" w:themeTint="99"/>
          <w:w w:val="99"/>
          <w:sz w:val="22"/>
        </w:rPr>
        <w:t>.</w:t>
      </w:r>
      <w:r w:rsidRPr="009E4FAA">
        <w:rPr>
          <w:rFonts w:ascii="Cambria" w:eastAsia="Cambria" w:hAnsi="Cambria"/>
          <w:b/>
          <w:color w:val="548DD4" w:themeColor="text2" w:themeTint="99"/>
          <w:sz w:val="22"/>
        </w:rPr>
        <w:t xml:space="preserve"> </w:t>
      </w:r>
      <w:r w:rsidRPr="009E4FAA">
        <w:rPr>
          <w:rFonts w:ascii="Cambria" w:eastAsia="Cambria" w:hAnsi="Cambria"/>
          <w:b/>
          <w:color w:val="548DD4" w:themeColor="text2" w:themeTint="99"/>
          <w:w w:val="99"/>
          <w:sz w:val="22"/>
        </w:rPr>
        <w:t>SOFTWARE</w:t>
      </w:r>
      <w:r w:rsidR="000979C6" w:rsidRPr="009E4FAA">
        <w:rPr>
          <w:rFonts w:ascii="Cambria" w:eastAsia="Cambria" w:hAnsi="Cambria"/>
          <w:b/>
          <w:color w:val="548DD4" w:themeColor="text2" w:themeTint="99"/>
          <w:sz w:val="22"/>
        </w:rPr>
        <w:t xml:space="preserve"> </w:t>
      </w:r>
      <w:r w:rsidRPr="009E4FAA">
        <w:rPr>
          <w:rFonts w:ascii="Cambria" w:eastAsia="Cambria" w:hAnsi="Cambria"/>
          <w:b/>
          <w:color w:val="548DD4" w:themeColor="text2" w:themeTint="99"/>
          <w:w w:val="99"/>
          <w:sz w:val="22"/>
        </w:rPr>
        <w:t xml:space="preserve">IMPLEMENTATION </w:t>
      </w:r>
    </w:p>
    <w:p w:rsidR="002C250D" w:rsidRPr="009E4FAA" w:rsidRDefault="002C250D">
      <w:pPr>
        <w:spacing w:before="31" w:line="444" w:lineRule="auto"/>
        <w:ind w:right="1913"/>
        <w:rPr>
          <w:rFonts w:ascii="Cambria" w:hAnsi="Cambria"/>
          <w:b/>
          <w:u w:val="single"/>
        </w:rPr>
      </w:pPr>
      <w:r w:rsidRPr="009E4FAA">
        <w:rPr>
          <w:rFonts w:ascii="Cambria" w:eastAsia="Cambria" w:hAnsi="Cambria"/>
          <w:b/>
          <w:w w:val="99"/>
          <w:u w:val="single"/>
        </w:rPr>
        <w:t>ARDUINO IDE</w:t>
      </w:r>
    </w:p>
    <w:p w:rsidR="002C250D" w:rsidRPr="009E4FAA" w:rsidRDefault="002C250D" w:rsidP="002C250D">
      <w:pPr>
        <w:spacing w:before="10" w:line="180" w:lineRule="exact"/>
        <w:rPr>
          <w:rFonts w:ascii="Cambria" w:hAnsi="Cambria"/>
          <w:sz w:val="18"/>
          <w:szCs w:val="19"/>
        </w:rPr>
      </w:pPr>
      <w:r w:rsidRPr="009E4FAA">
        <w:rPr>
          <w:rFonts w:ascii="Cambria" w:hAnsi="Cambria"/>
          <w:sz w:val="18"/>
          <w:szCs w:val="19"/>
        </w:rPr>
        <w:t xml:space="preserve">The Arduino integrated development environment (IDE) is a cross-platform application (for Windows, </w:t>
      </w:r>
      <w:proofErr w:type="spellStart"/>
      <w:r w:rsidRPr="009E4FAA">
        <w:rPr>
          <w:rFonts w:ascii="Cambria" w:hAnsi="Cambria"/>
          <w:sz w:val="18"/>
          <w:szCs w:val="19"/>
        </w:rPr>
        <w:t>macOS</w:t>
      </w:r>
      <w:proofErr w:type="spellEnd"/>
      <w:r w:rsidRPr="009E4FAA">
        <w:rPr>
          <w:rFonts w:ascii="Cambria" w:hAnsi="Cambria"/>
          <w:sz w:val="18"/>
          <w:szCs w:val="19"/>
        </w:rPr>
        <w:t>, Linux) that is written in the programming language Java. It is used to write and upload programs to Arduino compatible boards, but also, with the help of 3rd party cores, other vendor development boards.</w:t>
      </w:r>
    </w:p>
    <w:p w:rsidR="002C250D" w:rsidRPr="009E4FAA" w:rsidRDefault="002C250D" w:rsidP="002C250D">
      <w:pPr>
        <w:spacing w:before="10" w:line="180" w:lineRule="exact"/>
        <w:rPr>
          <w:rFonts w:ascii="Cambria" w:hAnsi="Cambria"/>
          <w:sz w:val="18"/>
          <w:szCs w:val="19"/>
        </w:rPr>
      </w:pPr>
    </w:p>
    <w:p w:rsidR="00975BFF" w:rsidRPr="009E4FAA" w:rsidRDefault="002C250D" w:rsidP="002C250D">
      <w:pPr>
        <w:spacing w:before="10" w:line="180" w:lineRule="exact"/>
        <w:rPr>
          <w:rFonts w:ascii="Cambria" w:hAnsi="Cambria"/>
          <w:sz w:val="18"/>
          <w:szCs w:val="19"/>
        </w:rPr>
      </w:pPr>
      <w:r w:rsidRPr="009E4FAA">
        <w:rPr>
          <w:rFonts w:ascii="Cambria" w:hAnsi="Cambria"/>
          <w:sz w:val="18"/>
          <w:szCs w:val="19"/>
        </w:rPr>
        <w:t xml:space="preserve">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toolchain, also included with the IDE distribution. The Arduino IDE employs the program </w:t>
      </w:r>
      <w:r w:rsidR="00876303" w:rsidRPr="009E4FAA">
        <w:rPr>
          <w:rFonts w:ascii="Cambria" w:hAnsi="Cambria"/>
          <w:sz w:val="18"/>
          <w:szCs w:val="19"/>
        </w:rPr>
        <w:t>argued</w:t>
      </w:r>
      <w:r w:rsidRPr="009E4FAA">
        <w:rPr>
          <w:rFonts w:ascii="Cambria" w:hAnsi="Cambria"/>
          <w:sz w:val="18"/>
          <w:szCs w:val="19"/>
        </w:rPr>
        <w:t xml:space="preserve"> to convert the executable code into a text file in hexadecimal encoding that is loaded into the Arduino board by a loader program in the board's firmware.</w:t>
      </w:r>
    </w:p>
    <w:p w:rsidR="00876303" w:rsidRPr="009E4FAA" w:rsidRDefault="00876303" w:rsidP="002C250D">
      <w:pPr>
        <w:spacing w:before="10" w:line="180" w:lineRule="exact"/>
        <w:rPr>
          <w:rFonts w:ascii="Cambria" w:hAnsi="Cambria"/>
          <w:sz w:val="18"/>
          <w:szCs w:val="19"/>
        </w:rPr>
      </w:pPr>
    </w:p>
    <w:p w:rsidR="00876303" w:rsidRPr="009E4FAA" w:rsidRDefault="00876303" w:rsidP="002C250D">
      <w:pPr>
        <w:spacing w:before="10" w:line="180" w:lineRule="exact"/>
        <w:rPr>
          <w:rFonts w:ascii="Cambria" w:hAnsi="Cambria"/>
          <w:b/>
          <w:sz w:val="18"/>
          <w:szCs w:val="19"/>
          <w:u w:val="single"/>
        </w:rPr>
      </w:pPr>
      <w:r w:rsidRPr="009E4FAA">
        <w:rPr>
          <w:rFonts w:ascii="Cambria" w:hAnsi="Cambria"/>
          <w:b/>
          <w:sz w:val="18"/>
          <w:szCs w:val="19"/>
          <w:u w:val="single"/>
        </w:rPr>
        <w:t>IFTTT</w:t>
      </w:r>
    </w:p>
    <w:p w:rsidR="00876303" w:rsidRPr="009E4FAA" w:rsidRDefault="00876303" w:rsidP="002C250D">
      <w:pPr>
        <w:spacing w:before="10" w:line="180" w:lineRule="exact"/>
        <w:rPr>
          <w:rFonts w:ascii="Cambria" w:hAnsi="Cambria"/>
          <w:sz w:val="18"/>
          <w:szCs w:val="19"/>
        </w:rPr>
      </w:pPr>
    </w:p>
    <w:p w:rsidR="00876303" w:rsidRPr="009E4FAA" w:rsidRDefault="00876303" w:rsidP="002C250D">
      <w:pPr>
        <w:spacing w:before="10" w:line="180" w:lineRule="exact"/>
        <w:rPr>
          <w:rFonts w:ascii="Cambria" w:hAnsi="Cambria"/>
          <w:sz w:val="18"/>
          <w:szCs w:val="19"/>
        </w:rPr>
      </w:pPr>
      <w:r w:rsidRPr="009E4FAA">
        <w:rPr>
          <w:rFonts w:ascii="Cambria" w:hAnsi="Cambria"/>
          <w:sz w:val="18"/>
          <w:szCs w:val="19"/>
        </w:rPr>
        <w:t>If This Then That, also known as IFTTT, is a free web-based service to create chains of simple conditional statements, called applets. An applet is triggered by changes that occur within other web services such as Gmail, Facebook, Telegram, Instagram, or Pinterest.</w:t>
      </w:r>
    </w:p>
    <w:p w:rsidR="00876303" w:rsidRPr="009E4FAA" w:rsidRDefault="00876303" w:rsidP="002C250D">
      <w:pPr>
        <w:spacing w:before="10" w:line="180" w:lineRule="exact"/>
        <w:rPr>
          <w:rFonts w:ascii="Cambria" w:hAnsi="Cambria"/>
          <w:sz w:val="18"/>
          <w:szCs w:val="19"/>
        </w:rPr>
      </w:pPr>
    </w:p>
    <w:p w:rsidR="002C250D" w:rsidRPr="009E4FAA" w:rsidRDefault="002C250D" w:rsidP="002C250D">
      <w:pPr>
        <w:spacing w:before="10" w:line="180" w:lineRule="exact"/>
        <w:rPr>
          <w:rFonts w:ascii="Cambria" w:hAnsi="Cambria"/>
          <w:sz w:val="18"/>
          <w:szCs w:val="19"/>
        </w:rPr>
      </w:pPr>
    </w:p>
    <w:p w:rsidR="00975BFF" w:rsidRPr="009E4FAA" w:rsidRDefault="00975BFF" w:rsidP="00876303">
      <w:pPr>
        <w:ind w:left="337"/>
        <w:rPr>
          <w:rFonts w:ascii="Cambria" w:hAnsi="Cambria"/>
        </w:rPr>
      </w:pPr>
    </w:p>
    <w:p w:rsidR="00876303" w:rsidRPr="009E4FAA" w:rsidRDefault="004832F8" w:rsidP="00876303">
      <w:pPr>
        <w:ind w:right="-35"/>
        <w:jc w:val="both"/>
        <w:rPr>
          <w:rFonts w:ascii="Cambria" w:eastAsia="Cambria" w:hAnsi="Cambria"/>
          <w:b/>
          <w:color w:val="548DD4" w:themeColor="text2" w:themeTint="99"/>
          <w:w w:val="99"/>
          <w:sz w:val="24"/>
        </w:rPr>
      </w:pPr>
      <w:r w:rsidRPr="009E4FAA">
        <w:rPr>
          <w:rFonts w:ascii="Cambria" w:eastAsia="Cambria" w:hAnsi="Cambria"/>
          <w:b/>
          <w:color w:val="548DD4" w:themeColor="text2" w:themeTint="99"/>
          <w:w w:val="99"/>
          <w:sz w:val="24"/>
        </w:rPr>
        <w:t>8</w:t>
      </w:r>
      <w:r w:rsidR="00876303" w:rsidRPr="009E4FAA">
        <w:rPr>
          <w:rFonts w:ascii="Cambria" w:eastAsia="Cambria" w:hAnsi="Cambria"/>
          <w:b/>
          <w:color w:val="548DD4" w:themeColor="text2" w:themeTint="99"/>
          <w:w w:val="99"/>
          <w:sz w:val="24"/>
        </w:rPr>
        <w:t>. TOTAL CODE</w:t>
      </w:r>
    </w:p>
    <w:p w:rsidR="00975BFF" w:rsidRPr="009E4FAA" w:rsidRDefault="00975BFF">
      <w:pPr>
        <w:ind w:right="590"/>
        <w:jc w:val="both"/>
        <w:rPr>
          <w:rFonts w:ascii="Cambria" w:eastAsia="Cambria" w:hAnsi="Cambria"/>
        </w:rPr>
      </w:pPr>
    </w:p>
    <w:p w:rsidR="00876303" w:rsidRPr="009E4FAA" w:rsidRDefault="00876303">
      <w:pPr>
        <w:ind w:right="590"/>
        <w:jc w:val="both"/>
        <w:rPr>
          <w:rFonts w:ascii="Cambria" w:eastAsia="Cambria" w:hAnsi="Cambria"/>
          <w:b/>
          <w:u w:val="single"/>
        </w:rPr>
      </w:pPr>
      <w:r w:rsidRPr="009E4FAA">
        <w:rPr>
          <w:rFonts w:ascii="Cambria" w:eastAsia="Cambria" w:hAnsi="Cambria"/>
          <w:b/>
          <w:u w:val="single"/>
        </w:rPr>
        <w:t>SETTING UP BLINK APP</w:t>
      </w:r>
    </w:p>
    <w:p w:rsidR="00876303" w:rsidRPr="009E4FAA" w:rsidRDefault="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#define BLYNK_PRINT Serial</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#include &lt;ESP8266WiFi.h&gt;</w:t>
      </w:r>
    </w:p>
    <w:p w:rsidR="00876303" w:rsidRPr="009E4FAA" w:rsidRDefault="00876303" w:rsidP="00876303">
      <w:pPr>
        <w:ind w:right="590"/>
        <w:jc w:val="both"/>
        <w:rPr>
          <w:rFonts w:ascii="Cambria" w:eastAsia="Cambria" w:hAnsi="Cambria"/>
        </w:rPr>
      </w:pPr>
      <w:r w:rsidRPr="009E4FAA">
        <w:rPr>
          <w:rFonts w:ascii="Cambria" w:eastAsia="Cambria" w:hAnsi="Cambria"/>
        </w:rPr>
        <w:t>#include &lt;BlynkSimpleEsp8266.h&gt;</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You</w:t>
      </w:r>
      <w:proofErr w:type="gramEnd"/>
      <w:r w:rsidRPr="009E4FAA">
        <w:rPr>
          <w:rFonts w:ascii="Cambria" w:eastAsia="Cambria" w:hAnsi="Cambria"/>
        </w:rPr>
        <w:t xml:space="preserve"> should get </w:t>
      </w:r>
      <w:proofErr w:type="spellStart"/>
      <w:r w:rsidRPr="009E4FAA">
        <w:rPr>
          <w:rFonts w:ascii="Cambria" w:eastAsia="Cambria" w:hAnsi="Cambria"/>
        </w:rPr>
        <w:t>Auth</w:t>
      </w:r>
      <w:proofErr w:type="spellEnd"/>
      <w:r w:rsidRPr="009E4FAA">
        <w:rPr>
          <w:rFonts w:ascii="Cambria" w:eastAsia="Cambria" w:hAnsi="Cambria"/>
        </w:rPr>
        <w:t xml:space="preserve"> Token in the </w:t>
      </w:r>
      <w:proofErr w:type="spellStart"/>
      <w:r w:rsidRPr="009E4FAA">
        <w:rPr>
          <w:rFonts w:ascii="Cambria" w:eastAsia="Cambria" w:hAnsi="Cambria"/>
        </w:rPr>
        <w:t>Blynk</w:t>
      </w:r>
      <w:proofErr w:type="spellEnd"/>
      <w:r w:rsidRPr="009E4FAA">
        <w:rPr>
          <w:rFonts w:ascii="Cambria" w:eastAsia="Cambria" w:hAnsi="Cambria"/>
        </w:rPr>
        <w:t xml:space="preserve"> App.</w:t>
      </w:r>
    </w:p>
    <w:p w:rsidR="00876303" w:rsidRPr="009E4FAA" w:rsidRDefault="00876303" w:rsidP="00876303">
      <w:pPr>
        <w:ind w:right="590"/>
        <w:jc w:val="both"/>
        <w:rPr>
          <w:rFonts w:ascii="Cambria" w:eastAsia="Cambria" w:hAnsi="Cambria"/>
        </w:rPr>
      </w:pPr>
      <w:r w:rsidRPr="009E4FAA">
        <w:rPr>
          <w:rFonts w:ascii="Cambria" w:eastAsia="Cambria" w:hAnsi="Cambria"/>
        </w:rPr>
        <w:t>// Go to the Project Settings (nut icon).</w:t>
      </w:r>
    </w:p>
    <w:p w:rsidR="00876303" w:rsidRPr="009E4FAA" w:rsidRDefault="00876303" w:rsidP="00876303">
      <w:pPr>
        <w:ind w:right="590"/>
        <w:jc w:val="both"/>
        <w:rPr>
          <w:rFonts w:ascii="Cambria" w:eastAsia="Cambria" w:hAnsi="Cambria"/>
        </w:rPr>
      </w:pPr>
      <w:proofErr w:type="gramStart"/>
      <w:r w:rsidRPr="009E4FAA">
        <w:rPr>
          <w:rFonts w:ascii="Cambria" w:eastAsia="Cambria" w:hAnsi="Cambria"/>
        </w:rPr>
        <w:t>char</w:t>
      </w:r>
      <w:proofErr w:type="gramEnd"/>
      <w:r w:rsidRPr="009E4FAA">
        <w:rPr>
          <w:rFonts w:ascii="Cambria" w:eastAsia="Cambria" w:hAnsi="Cambria"/>
        </w:rPr>
        <w:t xml:space="preserve"> </w:t>
      </w:r>
      <w:proofErr w:type="spellStart"/>
      <w:r w:rsidRPr="009E4FAA">
        <w:rPr>
          <w:rFonts w:ascii="Cambria" w:eastAsia="Cambria" w:hAnsi="Cambria"/>
        </w:rPr>
        <w:t>auth</w:t>
      </w:r>
      <w:proofErr w:type="spellEnd"/>
      <w:r w:rsidRPr="009E4FAA">
        <w:rPr>
          <w:rFonts w:ascii="Cambria" w:eastAsia="Cambria" w:hAnsi="Cambria"/>
        </w:rPr>
        <w:t>[] = "adca6458a1da43fd9b462221a82c4d90";</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Your </w:t>
      </w:r>
      <w:proofErr w:type="spellStart"/>
      <w:r w:rsidRPr="009E4FAA">
        <w:rPr>
          <w:rFonts w:ascii="Cambria" w:eastAsia="Cambria" w:hAnsi="Cambria"/>
        </w:rPr>
        <w:t>WiFi</w:t>
      </w:r>
      <w:proofErr w:type="spellEnd"/>
      <w:r w:rsidRPr="009E4FAA">
        <w:rPr>
          <w:rFonts w:ascii="Cambria" w:eastAsia="Cambria" w:hAnsi="Cambria"/>
        </w:rPr>
        <w:t xml:space="preserve"> credentials.</w:t>
      </w:r>
    </w:p>
    <w:p w:rsidR="00876303" w:rsidRPr="009E4FAA" w:rsidRDefault="00876303" w:rsidP="00876303">
      <w:pPr>
        <w:ind w:right="590"/>
        <w:jc w:val="both"/>
        <w:rPr>
          <w:rFonts w:ascii="Cambria" w:eastAsia="Cambria" w:hAnsi="Cambria"/>
        </w:rPr>
      </w:pPr>
      <w:r w:rsidRPr="009E4FAA">
        <w:rPr>
          <w:rFonts w:ascii="Cambria" w:eastAsia="Cambria" w:hAnsi="Cambria"/>
        </w:rPr>
        <w:t>// Set password to "" for open networks.</w:t>
      </w:r>
    </w:p>
    <w:p w:rsidR="00876303" w:rsidRPr="009E4FAA" w:rsidRDefault="00876303" w:rsidP="00876303">
      <w:pPr>
        <w:ind w:right="590"/>
        <w:jc w:val="both"/>
        <w:rPr>
          <w:rFonts w:ascii="Cambria" w:eastAsia="Cambria" w:hAnsi="Cambria"/>
        </w:rPr>
      </w:pPr>
      <w:proofErr w:type="gramStart"/>
      <w:r w:rsidRPr="009E4FAA">
        <w:rPr>
          <w:rFonts w:ascii="Cambria" w:eastAsia="Cambria" w:hAnsi="Cambria"/>
        </w:rPr>
        <w:t>char</w:t>
      </w:r>
      <w:proofErr w:type="gramEnd"/>
      <w:r w:rsidRPr="009E4FAA">
        <w:rPr>
          <w:rFonts w:ascii="Cambria" w:eastAsia="Cambria" w:hAnsi="Cambria"/>
        </w:rPr>
        <w:t xml:space="preserve"> </w:t>
      </w:r>
      <w:proofErr w:type="spellStart"/>
      <w:r w:rsidRPr="009E4FAA">
        <w:rPr>
          <w:rFonts w:ascii="Cambria" w:eastAsia="Cambria" w:hAnsi="Cambria"/>
        </w:rPr>
        <w:t>ssid</w:t>
      </w:r>
      <w:proofErr w:type="spellEnd"/>
      <w:r w:rsidRPr="009E4FAA">
        <w:rPr>
          <w:rFonts w:ascii="Cambria" w:eastAsia="Cambria" w:hAnsi="Cambria"/>
        </w:rPr>
        <w:t>[] = "</w:t>
      </w:r>
      <w:proofErr w:type="spellStart"/>
      <w:r w:rsidRPr="009E4FAA">
        <w:rPr>
          <w:rFonts w:ascii="Cambria" w:eastAsia="Cambria" w:hAnsi="Cambria"/>
        </w:rPr>
        <w:t>Moin</w:t>
      </w:r>
      <w:proofErr w:type="spellEnd"/>
      <w:r w:rsidRPr="009E4FAA">
        <w:rPr>
          <w:rFonts w:ascii="Cambria" w:eastAsia="Cambria" w:hAnsi="Cambria"/>
        </w:rPr>
        <w:t>";</w:t>
      </w:r>
    </w:p>
    <w:p w:rsidR="00876303" w:rsidRPr="009E4FAA" w:rsidRDefault="00876303" w:rsidP="00876303">
      <w:pPr>
        <w:ind w:right="590"/>
        <w:jc w:val="both"/>
        <w:rPr>
          <w:rFonts w:ascii="Cambria" w:eastAsia="Cambria" w:hAnsi="Cambria"/>
        </w:rPr>
      </w:pPr>
      <w:proofErr w:type="gramStart"/>
      <w:r w:rsidRPr="009E4FAA">
        <w:rPr>
          <w:rFonts w:ascii="Cambria" w:eastAsia="Cambria" w:hAnsi="Cambria"/>
        </w:rPr>
        <w:t>char</w:t>
      </w:r>
      <w:proofErr w:type="gramEnd"/>
      <w:r w:rsidRPr="009E4FAA">
        <w:rPr>
          <w:rFonts w:ascii="Cambria" w:eastAsia="Cambria" w:hAnsi="Cambria"/>
        </w:rPr>
        <w:t xml:space="preserve"> pass[] = "102030406";</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//define all the pins</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w:t>
      </w:r>
      <w:proofErr w:type="spellStart"/>
      <w:r w:rsidRPr="009E4FAA">
        <w:rPr>
          <w:rFonts w:ascii="Cambria" w:eastAsia="Cambria" w:hAnsi="Cambria"/>
        </w:rPr>
        <w:t>blynkPin</w:t>
      </w:r>
      <w:proofErr w:type="spellEnd"/>
      <w:r w:rsidRPr="009E4FAA">
        <w:rPr>
          <w:rFonts w:ascii="Cambria" w:eastAsia="Cambria" w:hAnsi="Cambria"/>
        </w:rPr>
        <w:t>=16;</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roofErr w:type="gramStart"/>
      <w:r w:rsidRPr="009E4FAA">
        <w:rPr>
          <w:rFonts w:ascii="Cambria" w:eastAsia="Cambria" w:hAnsi="Cambria"/>
        </w:rPr>
        <w:t>void</w:t>
      </w:r>
      <w:proofErr w:type="gramEnd"/>
      <w:r w:rsidRPr="009E4FAA">
        <w:rPr>
          <w:rFonts w:ascii="Cambria" w:eastAsia="Cambria" w:hAnsi="Cambria"/>
        </w:rPr>
        <w:t xml:space="preserve"> setup(){</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Serial.begin</w:t>
      </w:r>
      <w:proofErr w:type="spellEnd"/>
      <w:r w:rsidRPr="009E4FAA">
        <w:rPr>
          <w:rFonts w:ascii="Cambria" w:eastAsia="Cambria" w:hAnsi="Cambria"/>
        </w:rPr>
        <w:t>(</w:t>
      </w:r>
      <w:proofErr w:type="gramEnd"/>
      <w:r w:rsidRPr="009E4FAA">
        <w:rPr>
          <w:rFonts w:ascii="Cambria" w:eastAsia="Cambria" w:hAnsi="Cambria"/>
        </w:rPr>
        <w:t>9600);</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Blynk.begin</w:t>
      </w:r>
      <w:proofErr w:type="spellEnd"/>
      <w:r w:rsidRPr="009E4FAA">
        <w:rPr>
          <w:rFonts w:ascii="Cambria" w:eastAsia="Cambria" w:hAnsi="Cambria"/>
        </w:rPr>
        <w:t>(</w:t>
      </w:r>
      <w:proofErr w:type="spellStart"/>
      <w:proofErr w:type="gramEnd"/>
      <w:r w:rsidRPr="009E4FAA">
        <w:rPr>
          <w:rFonts w:ascii="Cambria" w:eastAsia="Cambria" w:hAnsi="Cambria"/>
        </w:rPr>
        <w:t>auth</w:t>
      </w:r>
      <w:proofErr w:type="spellEnd"/>
      <w:r w:rsidRPr="009E4FAA">
        <w:rPr>
          <w:rFonts w:ascii="Cambria" w:eastAsia="Cambria" w:hAnsi="Cambria"/>
        </w:rPr>
        <w:t xml:space="preserve">, </w:t>
      </w:r>
      <w:proofErr w:type="spellStart"/>
      <w:r w:rsidRPr="009E4FAA">
        <w:rPr>
          <w:rFonts w:ascii="Cambria" w:eastAsia="Cambria" w:hAnsi="Cambria"/>
        </w:rPr>
        <w:t>ssid</w:t>
      </w:r>
      <w:proofErr w:type="spellEnd"/>
      <w:r w:rsidRPr="009E4FAA">
        <w:rPr>
          <w:rFonts w:ascii="Cambria" w:eastAsia="Cambria" w:hAnsi="Cambria"/>
        </w:rPr>
        <w:t>, pass);</w:t>
      </w:r>
    </w:p>
    <w:p w:rsidR="00876303" w:rsidRPr="009E4FAA" w:rsidRDefault="00876303" w:rsidP="00876303">
      <w:pPr>
        <w:ind w:right="590"/>
        <w:jc w:val="both"/>
        <w:rPr>
          <w:rFonts w:ascii="Cambria" w:eastAsia="Cambria" w:hAnsi="Cambria"/>
        </w:rPr>
      </w:pPr>
      <w:r w:rsidRPr="009E4FAA">
        <w:rPr>
          <w:rFonts w:ascii="Cambria" w:eastAsia="Cambria" w:hAnsi="Cambria"/>
        </w:rPr>
        <w:t>}</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roofErr w:type="gramStart"/>
      <w:r w:rsidRPr="009E4FAA">
        <w:rPr>
          <w:rFonts w:ascii="Cambria" w:eastAsia="Cambria" w:hAnsi="Cambria"/>
        </w:rPr>
        <w:t>void</w:t>
      </w:r>
      <w:proofErr w:type="gramEnd"/>
      <w:r w:rsidRPr="009E4FAA">
        <w:rPr>
          <w:rFonts w:ascii="Cambria" w:eastAsia="Cambria" w:hAnsi="Cambria"/>
        </w:rPr>
        <w:t xml:space="preserve"> loop()</w:t>
      </w:r>
    </w:p>
    <w:p w:rsidR="00876303" w:rsidRPr="009E4FAA" w:rsidRDefault="00876303" w:rsidP="00876303">
      <w:pPr>
        <w:ind w:right="590"/>
        <w:jc w:val="both"/>
        <w:rPr>
          <w:rFonts w:ascii="Cambria" w:eastAsia="Cambria" w:hAnsi="Cambria"/>
        </w:rPr>
      </w:pPr>
      <w:r w:rsidRPr="009E4FAA">
        <w:rPr>
          <w:rFonts w:ascii="Cambria" w:eastAsia="Cambria" w:hAnsi="Cambria"/>
        </w:rPr>
        <w: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Blynk.run</w:t>
      </w:r>
      <w:proofErr w:type="spellEnd"/>
      <w:r w:rsidRPr="009E4FAA">
        <w:rPr>
          <w:rFonts w:ascii="Cambria" w:eastAsia="Cambria" w:hAnsi="Cambria"/>
        </w:rPr>
        <w:t>(</w:t>
      </w:r>
      <w:proofErr w:type="gramEnd"/>
      <w:r w:rsidRPr="009E4FAA">
        <w:rPr>
          <w:rFonts w:ascii="Cambria" w:eastAsia="Cambria" w:hAnsi="Cambria"/>
        </w:rPr>
        <w:t>);</w:t>
      </w:r>
    </w:p>
    <w:p w:rsidR="00876303" w:rsidRPr="009E4FAA" w:rsidRDefault="00876303" w:rsidP="00876303">
      <w:pPr>
        <w:ind w:right="590"/>
        <w:jc w:val="both"/>
        <w:rPr>
          <w:rFonts w:ascii="Cambria" w:eastAsia="Cambria" w:hAnsi="Cambria"/>
        </w:rPr>
      </w:pPr>
      <w:r w:rsidRPr="009E4FAA">
        <w:rPr>
          <w:rFonts w:ascii="Cambria" w:eastAsia="Cambria" w:hAnsi="Cambria"/>
        </w:rPr>
        <w:t>}</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b/>
          <w:u w:val="single"/>
        </w:rPr>
      </w:pPr>
      <w:r w:rsidRPr="009E4FAA">
        <w:rPr>
          <w:rFonts w:ascii="Cambria" w:eastAsia="Cambria" w:hAnsi="Cambria"/>
          <w:b/>
          <w:u w:val="single"/>
        </w:rPr>
        <w:t>SETTING UP CODE FOR SONAR SENSORS TO PROCESS DATA IN ARDUINO</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trigPin1=4;</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echoPin1=3;</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vibration1=11;</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trigPin2=6;</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echoPin2=5;</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vibration2=12;</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trigPin3=15;</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echoPin3=16;</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vibration3=13;</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trigPin4=10;</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echoPin4=9;</w:t>
      </w:r>
    </w:p>
    <w:p w:rsidR="00876303" w:rsidRPr="009E4FAA" w:rsidRDefault="00876303" w:rsidP="00876303">
      <w:pPr>
        <w:ind w:right="590"/>
        <w:jc w:val="both"/>
        <w:rPr>
          <w:rFonts w:ascii="Cambria" w:eastAsia="Cambria" w:hAnsi="Cambria"/>
        </w:rPr>
      </w:pPr>
      <w:proofErr w:type="spellStart"/>
      <w:proofErr w:type="gramStart"/>
      <w:r w:rsidRPr="009E4FAA">
        <w:rPr>
          <w:rFonts w:ascii="Cambria" w:eastAsia="Cambria" w:hAnsi="Cambria"/>
        </w:rPr>
        <w:t>int</w:t>
      </w:r>
      <w:proofErr w:type="spellEnd"/>
      <w:proofErr w:type="gramEnd"/>
      <w:r w:rsidRPr="009E4FAA">
        <w:rPr>
          <w:rFonts w:ascii="Cambria" w:eastAsia="Cambria" w:hAnsi="Cambria"/>
        </w:rPr>
        <w:t xml:space="preserve"> vibration4=14;</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roofErr w:type="gramStart"/>
      <w:r w:rsidRPr="009E4FAA">
        <w:rPr>
          <w:rFonts w:ascii="Cambria" w:eastAsia="Cambria" w:hAnsi="Cambria"/>
        </w:rPr>
        <w:t>void</w:t>
      </w:r>
      <w:proofErr w:type="gramEnd"/>
      <w:r w:rsidRPr="009E4FAA">
        <w:rPr>
          <w:rFonts w:ascii="Cambria" w:eastAsia="Cambria" w:hAnsi="Cambria"/>
        </w:rPr>
        <w:t xml:space="preserve"> setup(){</w:t>
      </w:r>
    </w:p>
    <w:p w:rsidR="00876303" w:rsidRPr="009E4FAA" w:rsidRDefault="00876303" w:rsidP="00876303">
      <w:pPr>
        <w:ind w:right="590"/>
        <w:jc w:val="both"/>
        <w:rPr>
          <w:rFonts w:ascii="Cambria" w:eastAsia="Cambria" w:hAnsi="Cambria"/>
        </w:rPr>
      </w:pPr>
      <w:r w:rsidRPr="009E4FAA">
        <w:rPr>
          <w:rFonts w:ascii="Cambria" w:eastAsia="Cambria" w:hAnsi="Cambria"/>
        </w:rPr>
        <w:tab/>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Serial.begin</w:t>
      </w:r>
      <w:proofErr w:type="spellEnd"/>
      <w:r w:rsidRPr="009E4FAA">
        <w:rPr>
          <w:rFonts w:ascii="Cambria" w:eastAsia="Cambria" w:hAnsi="Cambria"/>
        </w:rPr>
        <w:t>(</w:t>
      </w:r>
      <w:proofErr w:type="gramEnd"/>
      <w:r w:rsidRPr="009E4FAA">
        <w:rPr>
          <w:rFonts w:ascii="Cambria" w:eastAsia="Cambria" w:hAnsi="Cambria"/>
        </w:rPr>
        <w:t>9600);</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proofErr w:type="gramEnd"/>
      <w:r w:rsidRPr="009E4FAA">
        <w:rPr>
          <w:rFonts w:ascii="Cambria" w:eastAsia="Cambria" w:hAnsi="Cambria"/>
        </w:rPr>
        <w:t xml:space="preserve"> (2,INPUT);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trigPin1, OUTPUT);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echoPin1, INPUT);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vibration1, OUTPUT);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trigPin2, OUTPUT);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echoPin2, INPUT);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vibration2, OUTPUT);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trigPin3, OUTPUT);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echoPin3, INPUT);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vibration3, OUTPUT);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trigPin4, OUTPUT);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echoPin4, INPUT);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pinMode</w:t>
      </w:r>
      <w:proofErr w:type="spellEnd"/>
      <w:r w:rsidRPr="009E4FAA">
        <w:rPr>
          <w:rFonts w:ascii="Cambria" w:eastAsia="Cambria" w:hAnsi="Cambria"/>
        </w:rPr>
        <w:t>(</w:t>
      </w:r>
      <w:proofErr w:type="gramEnd"/>
      <w:r w:rsidRPr="009E4FAA">
        <w:rPr>
          <w:rFonts w:ascii="Cambria" w:eastAsia="Cambria" w:hAnsi="Cambria"/>
        </w:rPr>
        <w:t>vibration4, OUTPUT);</w:t>
      </w:r>
    </w:p>
    <w:p w:rsidR="00876303" w:rsidRPr="009E4FAA" w:rsidRDefault="00876303" w:rsidP="00876303">
      <w:pPr>
        <w:ind w:right="590"/>
        <w:jc w:val="both"/>
        <w:rPr>
          <w:rFonts w:ascii="Cambria" w:eastAsia="Cambria" w:hAnsi="Cambria"/>
        </w:rPr>
      </w:pPr>
      <w:r w:rsidRPr="009E4FAA">
        <w:rPr>
          <w:rFonts w:ascii="Cambria" w:eastAsia="Cambria" w:hAnsi="Cambria"/>
        </w:rPr>
        <w:tab/>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roofErr w:type="gramStart"/>
      <w:r w:rsidRPr="009E4FAA">
        <w:rPr>
          <w:rFonts w:ascii="Cambria" w:eastAsia="Cambria" w:hAnsi="Cambria"/>
        </w:rPr>
        <w:t>void</w:t>
      </w:r>
      <w:proofErr w:type="gramEnd"/>
      <w:r w:rsidRPr="009E4FAA">
        <w:rPr>
          <w:rFonts w:ascii="Cambria" w:eastAsia="Cambria" w:hAnsi="Cambria"/>
        </w:rPr>
        <w:t xml:space="preserve"> loop(){</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ab/>
      </w:r>
      <w:proofErr w:type="gramStart"/>
      <w:r w:rsidRPr="009E4FAA">
        <w:rPr>
          <w:rFonts w:ascii="Cambria" w:eastAsia="Cambria" w:hAnsi="Cambria"/>
        </w:rPr>
        <w:t>if(</w:t>
      </w:r>
      <w:proofErr w:type="spellStart"/>
      <w:proofErr w:type="gramEnd"/>
      <w:r w:rsidRPr="009E4FAA">
        <w:rPr>
          <w:rFonts w:ascii="Cambria" w:eastAsia="Cambria" w:hAnsi="Cambria"/>
        </w:rPr>
        <w:t>digitalRead</w:t>
      </w:r>
      <w:proofErr w:type="spellEnd"/>
      <w:r w:rsidRPr="009E4FAA">
        <w:rPr>
          <w:rFonts w:ascii="Cambria" w:eastAsia="Cambria" w:hAnsi="Cambria"/>
        </w:rPr>
        <w:t>(2)==HIGH){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Serial.println</w:t>
      </w:r>
      <w:proofErr w:type="spellEnd"/>
      <w:r w:rsidRPr="009E4FAA">
        <w:rPr>
          <w:rFonts w:ascii="Cambria" w:eastAsia="Cambria" w:hAnsi="Cambria"/>
        </w:rPr>
        <w:t>(</w:t>
      </w:r>
      <w:proofErr w:type="gramEnd"/>
      <w:r w:rsidRPr="009E4FAA">
        <w:rPr>
          <w:rFonts w:ascii="Cambria" w:eastAsia="Cambria" w:hAnsi="Cambria"/>
        </w:rPr>
        <w:t>"</w:t>
      </w:r>
      <w:proofErr w:type="spellStart"/>
      <w:r w:rsidRPr="009E4FAA">
        <w:rPr>
          <w:rFonts w:ascii="Cambria" w:eastAsia="Cambria" w:hAnsi="Cambria"/>
        </w:rPr>
        <w:t>wala</w:t>
      </w:r>
      <w:proofErr w:type="spellEnd"/>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long</w:t>
      </w:r>
      <w:proofErr w:type="gramEnd"/>
      <w:r w:rsidRPr="009E4FAA">
        <w:rPr>
          <w:rFonts w:ascii="Cambria" w:eastAsia="Cambria" w:hAnsi="Cambria"/>
        </w:rPr>
        <w:t xml:space="preserve"> duration1, distance1;</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vibration1,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 xml:space="preserve">trigPin1, LOW);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delayMicroseconds</w:t>
      </w:r>
      <w:proofErr w:type="spellEnd"/>
      <w:r w:rsidRPr="009E4FAA">
        <w:rPr>
          <w:rFonts w:ascii="Cambria" w:eastAsia="Cambria" w:hAnsi="Cambria"/>
        </w:rPr>
        <w:t>(</w:t>
      </w:r>
      <w:proofErr w:type="gramEnd"/>
      <w:r w:rsidRPr="009E4FAA">
        <w:rPr>
          <w:rFonts w:ascii="Cambria" w:eastAsia="Cambria" w:hAnsi="Cambria"/>
        </w:rPr>
        <w:t xml:space="preserve">2);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trigPin1,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delayMicroseconds</w:t>
      </w:r>
      <w:proofErr w:type="spellEnd"/>
      <w:r w:rsidRPr="009E4FAA">
        <w:rPr>
          <w:rFonts w:ascii="Cambria" w:eastAsia="Cambria" w:hAnsi="Cambria"/>
        </w:rPr>
        <w:t>(</w:t>
      </w:r>
      <w:proofErr w:type="gramEnd"/>
      <w:r w:rsidRPr="009E4FAA">
        <w:rPr>
          <w:rFonts w:ascii="Cambria" w:eastAsia="Cambria" w:hAnsi="Cambria"/>
        </w:rPr>
        <w:t xml:space="preserve">10);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trigPin1,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duration1 = </w:t>
      </w:r>
      <w:proofErr w:type="spellStart"/>
      <w:proofErr w:type="gramStart"/>
      <w:r w:rsidRPr="009E4FAA">
        <w:rPr>
          <w:rFonts w:ascii="Cambria" w:eastAsia="Cambria" w:hAnsi="Cambria"/>
        </w:rPr>
        <w:t>pulseIn</w:t>
      </w:r>
      <w:proofErr w:type="spellEnd"/>
      <w:r w:rsidRPr="009E4FAA">
        <w:rPr>
          <w:rFonts w:ascii="Cambria" w:eastAsia="Cambria" w:hAnsi="Cambria"/>
        </w:rPr>
        <w:t>(</w:t>
      </w:r>
      <w:proofErr w:type="gramEnd"/>
      <w:r w:rsidRPr="009E4FAA">
        <w:rPr>
          <w:rFonts w:ascii="Cambria" w:eastAsia="Cambria" w:hAnsi="Cambria"/>
        </w:rPr>
        <w:t>echoPin1,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distance1 = (duration1/2) / 29.1;</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if</w:t>
      </w:r>
      <w:proofErr w:type="gramEnd"/>
      <w:r w:rsidRPr="009E4FAA">
        <w:rPr>
          <w:rFonts w:ascii="Cambria" w:eastAsia="Cambria" w:hAnsi="Cambria"/>
        </w:rPr>
        <w:t xml:space="preserve"> (distance1 &gt;= 30 || distance1 &lt;= 0){</w:t>
      </w:r>
    </w:p>
    <w:p w:rsidR="00876303" w:rsidRPr="009E4FAA" w:rsidRDefault="00876303" w:rsidP="00876303">
      <w:pPr>
        <w:ind w:right="590"/>
        <w:jc w:val="both"/>
        <w:rPr>
          <w:rFonts w:ascii="Cambria" w:eastAsia="Cambria" w:hAnsi="Cambria"/>
        </w:rPr>
      </w:pPr>
      <w:r w:rsidRPr="009E4FAA">
        <w:rPr>
          <w:rFonts w:ascii="Cambria" w:eastAsia="Cambria" w:hAnsi="Cambria"/>
        </w:rPr>
        <w:lastRenderedPageBreak/>
        <w:t xml:space="preserve">    </w:t>
      </w:r>
      <w:proofErr w:type="spellStart"/>
      <w:proofErr w:type="gramStart"/>
      <w:r w:rsidRPr="009E4FAA">
        <w:rPr>
          <w:rFonts w:ascii="Cambria" w:eastAsia="Cambria" w:hAnsi="Cambria"/>
        </w:rPr>
        <w:t>Serial.println</w:t>
      </w:r>
      <w:proofErr w:type="spellEnd"/>
      <w:r w:rsidRPr="009E4FAA">
        <w:rPr>
          <w:rFonts w:ascii="Cambria" w:eastAsia="Cambria" w:hAnsi="Cambria"/>
        </w:rPr>
        <w:t>(</w:t>
      </w:r>
      <w:proofErr w:type="gramEnd"/>
      <w:r w:rsidRPr="009E4FAA">
        <w:rPr>
          <w:rFonts w:ascii="Cambria" w:eastAsia="Cambria" w:hAnsi="Cambria"/>
        </w:rPr>
        <w:t>"Out of range");</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vibration1, LOW);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else</w:t>
      </w:r>
      <w:proofErr w:type="gramEnd"/>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r w:rsidRPr="009E4FAA">
        <w:rPr>
          <w:rFonts w:ascii="Cambria" w:eastAsia="Cambria" w:hAnsi="Cambria"/>
        </w:rPr>
        <w:t>Serial.print</w:t>
      </w:r>
      <w:proofErr w:type="spellEnd"/>
      <w:r w:rsidRPr="009E4FAA">
        <w:rPr>
          <w:rFonts w:ascii="Cambria" w:eastAsia="Cambria" w:hAnsi="Cambria"/>
        </w:rPr>
        <w:t xml:space="preserve"> </w:t>
      </w:r>
      <w:proofErr w:type="gramStart"/>
      <w:r w:rsidRPr="009E4FAA">
        <w:rPr>
          <w:rFonts w:ascii="Cambria" w:eastAsia="Cambria" w:hAnsi="Cambria"/>
        </w:rPr>
        <w:t>( "</w:t>
      </w:r>
      <w:proofErr w:type="gramEnd"/>
      <w:r w:rsidRPr="009E4FAA">
        <w:rPr>
          <w:rFonts w:ascii="Cambria" w:eastAsia="Cambria" w:hAnsi="Cambria"/>
        </w:rPr>
        <w:t>Sensor1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r w:rsidRPr="009E4FAA">
        <w:rPr>
          <w:rFonts w:ascii="Cambria" w:eastAsia="Cambria" w:hAnsi="Cambria"/>
        </w:rPr>
        <w:t>Serial.print</w:t>
      </w:r>
      <w:proofErr w:type="spellEnd"/>
      <w:r w:rsidRPr="009E4FAA">
        <w:rPr>
          <w:rFonts w:ascii="Cambria" w:eastAsia="Cambria" w:hAnsi="Cambria"/>
        </w:rPr>
        <w:t xml:space="preserve"> </w:t>
      </w:r>
      <w:proofErr w:type="gramStart"/>
      <w:r w:rsidRPr="009E4FAA">
        <w:rPr>
          <w:rFonts w:ascii="Cambria" w:eastAsia="Cambria" w:hAnsi="Cambria"/>
        </w:rPr>
        <w:t>( distance1</w:t>
      </w:r>
      <w:proofErr w:type="gramEnd"/>
      <w:r w:rsidRPr="009E4FAA">
        <w:rPr>
          <w:rFonts w:ascii="Cambria" w:eastAsia="Cambria" w:hAnsi="Cambria"/>
        </w:rPr>
        <w: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Serial.println</w:t>
      </w:r>
      <w:proofErr w:type="spellEnd"/>
      <w:r w:rsidRPr="009E4FAA">
        <w:rPr>
          <w:rFonts w:ascii="Cambria" w:eastAsia="Cambria" w:hAnsi="Cambria"/>
        </w:rPr>
        <w:t>(</w:t>
      </w:r>
      <w:proofErr w:type="gramEnd"/>
      <w:r w:rsidRPr="009E4FAA">
        <w:rPr>
          <w:rFonts w:ascii="Cambria" w:eastAsia="Cambria" w:hAnsi="Cambria"/>
        </w:rPr>
        <w:t>"cm");</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vibration1,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delay(</w:t>
      </w:r>
      <w:proofErr w:type="gramEnd"/>
      <w:r w:rsidRPr="009E4FAA">
        <w:rPr>
          <w:rFonts w:ascii="Cambria" w:eastAsia="Cambria" w:hAnsi="Cambria"/>
        </w:rPr>
        <w:t>10);</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long</w:t>
      </w:r>
      <w:proofErr w:type="gramEnd"/>
      <w:r w:rsidRPr="009E4FAA">
        <w:rPr>
          <w:rFonts w:ascii="Cambria" w:eastAsia="Cambria" w:hAnsi="Cambria"/>
        </w:rPr>
        <w:t xml:space="preserve"> duration2, distance2;</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vibration2,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 xml:space="preserve">trigPin2, LOW);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delayMicroseconds</w:t>
      </w:r>
      <w:proofErr w:type="spellEnd"/>
      <w:r w:rsidRPr="009E4FAA">
        <w:rPr>
          <w:rFonts w:ascii="Cambria" w:eastAsia="Cambria" w:hAnsi="Cambria"/>
        </w:rPr>
        <w:t>(</w:t>
      </w:r>
      <w:proofErr w:type="gramEnd"/>
      <w:r w:rsidRPr="009E4FAA">
        <w:rPr>
          <w:rFonts w:ascii="Cambria" w:eastAsia="Cambria" w:hAnsi="Cambria"/>
        </w:rPr>
        <w:t xml:space="preserve">2);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trigPin2,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delayMicroseconds</w:t>
      </w:r>
      <w:proofErr w:type="spellEnd"/>
      <w:r w:rsidRPr="009E4FAA">
        <w:rPr>
          <w:rFonts w:ascii="Cambria" w:eastAsia="Cambria" w:hAnsi="Cambria"/>
        </w:rPr>
        <w:t>(</w:t>
      </w:r>
      <w:proofErr w:type="gramEnd"/>
      <w:r w:rsidRPr="009E4FAA">
        <w:rPr>
          <w:rFonts w:ascii="Cambria" w:eastAsia="Cambria" w:hAnsi="Cambria"/>
        </w:rPr>
        <w:t xml:space="preserve">10);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trigPin2,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duration2 = </w:t>
      </w:r>
      <w:proofErr w:type="spellStart"/>
      <w:proofErr w:type="gramStart"/>
      <w:r w:rsidRPr="009E4FAA">
        <w:rPr>
          <w:rFonts w:ascii="Cambria" w:eastAsia="Cambria" w:hAnsi="Cambria"/>
        </w:rPr>
        <w:t>pulseIn</w:t>
      </w:r>
      <w:proofErr w:type="spellEnd"/>
      <w:r w:rsidRPr="009E4FAA">
        <w:rPr>
          <w:rFonts w:ascii="Cambria" w:eastAsia="Cambria" w:hAnsi="Cambria"/>
        </w:rPr>
        <w:t>(</w:t>
      </w:r>
      <w:proofErr w:type="gramEnd"/>
      <w:r w:rsidRPr="009E4FAA">
        <w:rPr>
          <w:rFonts w:ascii="Cambria" w:eastAsia="Cambria" w:hAnsi="Cambria"/>
        </w:rPr>
        <w:t>echoPin2,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distance2= (duration2/2) / 29.1;</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if</w:t>
      </w:r>
      <w:proofErr w:type="gramEnd"/>
      <w:r w:rsidRPr="009E4FAA">
        <w:rPr>
          <w:rFonts w:ascii="Cambria" w:eastAsia="Cambria" w:hAnsi="Cambria"/>
        </w:rPr>
        <w:t xml:space="preserve"> (distance2 &gt;= 30 || distance2 &lt;= 0){</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Serial.println</w:t>
      </w:r>
      <w:proofErr w:type="spellEnd"/>
      <w:r w:rsidRPr="009E4FAA">
        <w:rPr>
          <w:rFonts w:ascii="Cambria" w:eastAsia="Cambria" w:hAnsi="Cambria"/>
        </w:rPr>
        <w:t>(</w:t>
      </w:r>
      <w:proofErr w:type="gramEnd"/>
      <w:r w:rsidRPr="009E4FAA">
        <w:rPr>
          <w:rFonts w:ascii="Cambria" w:eastAsia="Cambria" w:hAnsi="Cambria"/>
        </w:rPr>
        <w:t>"Out of range");</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vibration2,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else</w:t>
      </w:r>
      <w:proofErr w:type="gramEnd"/>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w:t>
      </w:r>
      <w:proofErr w:type="spellEnd"/>
      <w:r w:rsidRPr="009E4FAA">
        <w:rPr>
          <w:rFonts w:ascii="Cambria" w:eastAsia="Cambria" w:hAnsi="Cambria"/>
        </w:rPr>
        <w:t>(</w:t>
      </w:r>
      <w:proofErr w:type="gramEnd"/>
      <w:r w:rsidRPr="009E4FAA">
        <w:rPr>
          <w:rFonts w:ascii="Cambria" w:eastAsia="Cambria" w:hAnsi="Cambria"/>
        </w:rPr>
        <w:t>"Sensor2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w:t>
      </w:r>
      <w:proofErr w:type="spellEnd"/>
      <w:r w:rsidRPr="009E4FAA">
        <w:rPr>
          <w:rFonts w:ascii="Cambria" w:eastAsia="Cambria" w:hAnsi="Cambria"/>
        </w:rPr>
        <w:t>(</w:t>
      </w:r>
      <w:proofErr w:type="gramEnd"/>
      <w:r w:rsidRPr="009E4FAA">
        <w:rPr>
          <w:rFonts w:ascii="Cambria" w:eastAsia="Cambria" w:hAnsi="Cambria"/>
        </w:rPr>
        <w:t>distance2);</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Serial.println</w:t>
      </w:r>
      <w:proofErr w:type="spellEnd"/>
      <w:r w:rsidRPr="009E4FAA">
        <w:rPr>
          <w:rFonts w:ascii="Cambria" w:eastAsia="Cambria" w:hAnsi="Cambria"/>
        </w:rPr>
        <w:t>(</w:t>
      </w:r>
      <w:proofErr w:type="gramEnd"/>
      <w:r w:rsidRPr="009E4FAA">
        <w:rPr>
          <w:rFonts w:ascii="Cambria" w:eastAsia="Cambria" w:hAnsi="Cambria"/>
        </w:rPr>
        <w:t>"cm");</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vibration2,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delay(</w:t>
      </w:r>
      <w:proofErr w:type="gramEnd"/>
      <w:r w:rsidRPr="009E4FAA">
        <w:rPr>
          <w:rFonts w:ascii="Cambria" w:eastAsia="Cambria" w:hAnsi="Cambria"/>
        </w:rPr>
        <w:t>10);</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long</w:t>
      </w:r>
      <w:proofErr w:type="gramEnd"/>
      <w:r w:rsidRPr="009E4FAA">
        <w:rPr>
          <w:rFonts w:ascii="Cambria" w:eastAsia="Cambria" w:hAnsi="Cambria"/>
        </w:rPr>
        <w:t xml:space="preserve"> duration3, distance3;</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vibration3,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 xml:space="preserve">trigPin3, LOW);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delayMicroseconds</w:t>
      </w:r>
      <w:proofErr w:type="spellEnd"/>
      <w:r w:rsidRPr="009E4FAA">
        <w:rPr>
          <w:rFonts w:ascii="Cambria" w:eastAsia="Cambria" w:hAnsi="Cambria"/>
        </w:rPr>
        <w:t>(</w:t>
      </w:r>
      <w:proofErr w:type="gramEnd"/>
      <w:r w:rsidRPr="009E4FAA">
        <w:rPr>
          <w:rFonts w:ascii="Cambria" w:eastAsia="Cambria" w:hAnsi="Cambria"/>
        </w:rPr>
        <w:t xml:space="preserve">2);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trigPin3,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delayMicroseconds</w:t>
      </w:r>
      <w:proofErr w:type="spellEnd"/>
      <w:r w:rsidRPr="009E4FAA">
        <w:rPr>
          <w:rFonts w:ascii="Cambria" w:eastAsia="Cambria" w:hAnsi="Cambria"/>
        </w:rPr>
        <w:t>(</w:t>
      </w:r>
      <w:proofErr w:type="gramEnd"/>
      <w:r w:rsidRPr="009E4FAA">
        <w:rPr>
          <w:rFonts w:ascii="Cambria" w:eastAsia="Cambria" w:hAnsi="Cambria"/>
        </w:rPr>
        <w:t xml:space="preserve">10);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trigPin3,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duration3 = </w:t>
      </w:r>
      <w:proofErr w:type="spellStart"/>
      <w:proofErr w:type="gramStart"/>
      <w:r w:rsidRPr="009E4FAA">
        <w:rPr>
          <w:rFonts w:ascii="Cambria" w:eastAsia="Cambria" w:hAnsi="Cambria"/>
        </w:rPr>
        <w:t>pulseIn</w:t>
      </w:r>
      <w:proofErr w:type="spellEnd"/>
      <w:r w:rsidRPr="009E4FAA">
        <w:rPr>
          <w:rFonts w:ascii="Cambria" w:eastAsia="Cambria" w:hAnsi="Cambria"/>
        </w:rPr>
        <w:t>(</w:t>
      </w:r>
      <w:proofErr w:type="gramEnd"/>
      <w:r w:rsidRPr="009E4FAA">
        <w:rPr>
          <w:rFonts w:ascii="Cambria" w:eastAsia="Cambria" w:hAnsi="Cambria"/>
        </w:rPr>
        <w:t>echoPin3,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distance3= (duration3/2) / 29.1;</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if</w:t>
      </w:r>
      <w:proofErr w:type="gramEnd"/>
      <w:r w:rsidRPr="009E4FAA">
        <w:rPr>
          <w:rFonts w:ascii="Cambria" w:eastAsia="Cambria" w:hAnsi="Cambria"/>
        </w:rPr>
        <w:t xml:space="preserve"> (distance3 &gt;= 30 || distance3 &lt;= 0){</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Serial.println</w:t>
      </w:r>
      <w:proofErr w:type="spellEnd"/>
      <w:r w:rsidRPr="009E4FAA">
        <w:rPr>
          <w:rFonts w:ascii="Cambria" w:eastAsia="Cambria" w:hAnsi="Cambria"/>
        </w:rPr>
        <w:t>(</w:t>
      </w:r>
      <w:proofErr w:type="gramEnd"/>
      <w:r w:rsidRPr="009E4FAA">
        <w:rPr>
          <w:rFonts w:ascii="Cambria" w:eastAsia="Cambria" w:hAnsi="Cambria"/>
        </w:rPr>
        <w:t>"Out of range");</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vibration3,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else</w:t>
      </w:r>
      <w:proofErr w:type="gramEnd"/>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w:t>
      </w:r>
      <w:proofErr w:type="spellEnd"/>
      <w:r w:rsidRPr="009E4FAA">
        <w:rPr>
          <w:rFonts w:ascii="Cambria" w:eastAsia="Cambria" w:hAnsi="Cambria"/>
        </w:rPr>
        <w:t>(</w:t>
      </w:r>
      <w:proofErr w:type="gramEnd"/>
      <w:r w:rsidRPr="009E4FAA">
        <w:rPr>
          <w:rFonts w:ascii="Cambria" w:eastAsia="Cambria" w:hAnsi="Cambria"/>
        </w:rPr>
        <w:t>"Sensor3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w:t>
      </w:r>
      <w:proofErr w:type="spellEnd"/>
      <w:r w:rsidRPr="009E4FAA">
        <w:rPr>
          <w:rFonts w:ascii="Cambria" w:eastAsia="Cambria" w:hAnsi="Cambria"/>
        </w:rPr>
        <w:t>(</w:t>
      </w:r>
      <w:proofErr w:type="gramEnd"/>
      <w:r w:rsidRPr="009E4FAA">
        <w:rPr>
          <w:rFonts w:ascii="Cambria" w:eastAsia="Cambria" w:hAnsi="Cambria"/>
        </w:rPr>
        <w:t>distance3);</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Serial.println</w:t>
      </w:r>
      <w:proofErr w:type="spellEnd"/>
      <w:r w:rsidRPr="009E4FAA">
        <w:rPr>
          <w:rFonts w:ascii="Cambria" w:eastAsia="Cambria" w:hAnsi="Cambria"/>
        </w:rPr>
        <w:t>(</w:t>
      </w:r>
      <w:proofErr w:type="gramEnd"/>
      <w:r w:rsidRPr="009E4FAA">
        <w:rPr>
          <w:rFonts w:ascii="Cambria" w:eastAsia="Cambria" w:hAnsi="Cambria"/>
        </w:rPr>
        <w:t>"cm");</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vibration3,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delay(</w:t>
      </w:r>
      <w:proofErr w:type="gramEnd"/>
      <w:r w:rsidRPr="009E4FAA">
        <w:rPr>
          <w:rFonts w:ascii="Cambria" w:eastAsia="Cambria" w:hAnsi="Cambria"/>
        </w:rPr>
        <w:t>100);</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long</w:t>
      </w:r>
      <w:proofErr w:type="gramEnd"/>
      <w:r w:rsidRPr="009E4FAA">
        <w:rPr>
          <w:rFonts w:ascii="Cambria" w:eastAsia="Cambria" w:hAnsi="Cambria"/>
        </w:rPr>
        <w:t xml:space="preserve"> duration4, distance4;</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vibration4,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 xml:space="preserve">trigPin4, LOW);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delayMicroseconds</w:t>
      </w:r>
      <w:proofErr w:type="spellEnd"/>
      <w:r w:rsidRPr="009E4FAA">
        <w:rPr>
          <w:rFonts w:ascii="Cambria" w:eastAsia="Cambria" w:hAnsi="Cambria"/>
        </w:rPr>
        <w:t>(</w:t>
      </w:r>
      <w:proofErr w:type="gramEnd"/>
      <w:r w:rsidRPr="009E4FAA">
        <w:rPr>
          <w:rFonts w:ascii="Cambria" w:eastAsia="Cambria" w:hAnsi="Cambria"/>
        </w:rPr>
        <w:t xml:space="preserve">2); </w:t>
      </w:r>
    </w:p>
    <w:p w:rsidR="00876303" w:rsidRPr="009E4FAA" w:rsidRDefault="00876303" w:rsidP="00876303">
      <w:pPr>
        <w:ind w:right="590"/>
        <w:jc w:val="both"/>
        <w:rPr>
          <w:rFonts w:ascii="Cambria" w:eastAsia="Cambria" w:hAnsi="Cambria"/>
        </w:rPr>
      </w:pPr>
      <w:r w:rsidRPr="009E4FAA">
        <w:rPr>
          <w:rFonts w:ascii="Cambria" w:eastAsia="Cambria" w:hAnsi="Cambria"/>
        </w:rPr>
        <w:lastRenderedPageBreak/>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trigPin4,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delayMicroseconds</w:t>
      </w:r>
      <w:proofErr w:type="spellEnd"/>
      <w:r w:rsidRPr="009E4FAA">
        <w:rPr>
          <w:rFonts w:ascii="Cambria" w:eastAsia="Cambria" w:hAnsi="Cambria"/>
        </w:rPr>
        <w:t>(</w:t>
      </w:r>
      <w:proofErr w:type="gramEnd"/>
      <w:r w:rsidRPr="009E4FAA">
        <w:rPr>
          <w:rFonts w:ascii="Cambria" w:eastAsia="Cambria" w:hAnsi="Cambria"/>
        </w:rPr>
        <w:t xml:space="preserve">10);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trigPin4,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duration4 = </w:t>
      </w:r>
      <w:proofErr w:type="spellStart"/>
      <w:proofErr w:type="gramStart"/>
      <w:r w:rsidRPr="009E4FAA">
        <w:rPr>
          <w:rFonts w:ascii="Cambria" w:eastAsia="Cambria" w:hAnsi="Cambria"/>
        </w:rPr>
        <w:t>pulseIn</w:t>
      </w:r>
      <w:proofErr w:type="spellEnd"/>
      <w:r w:rsidRPr="009E4FAA">
        <w:rPr>
          <w:rFonts w:ascii="Cambria" w:eastAsia="Cambria" w:hAnsi="Cambria"/>
        </w:rPr>
        <w:t>(</w:t>
      </w:r>
      <w:proofErr w:type="gramEnd"/>
      <w:r w:rsidRPr="009E4FAA">
        <w:rPr>
          <w:rFonts w:ascii="Cambria" w:eastAsia="Cambria" w:hAnsi="Cambria"/>
        </w:rPr>
        <w:t>echoPin4,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distance4= (duration4/2) / 29.1;</w:t>
      </w:r>
    </w:p>
    <w:p w:rsidR="00876303" w:rsidRPr="009E4FAA" w:rsidRDefault="00876303" w:rsidP="00876303">
      <w:pPr>
        <w:ind w:right="590"/>
        <w:jc w:val="both"/>
        <w:rPr>
          <w:rFonts w:ascii="Cambria" w:eastAsia="Cambria" w:hAnsi="Cambria"/>
        </w:rPr>
      </w:pP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if</w:t>
      </w:r>
      <w:proofErr w:type="gramEnd"/>
      <w:r w:rsidRPr="009E4FAA">
        <w:rPr>
          <w:rFonts w:ascii="Cambria" w:eastAsia="Cambria" w:hAnsi="Cambria"/>
        </w:rPr>
        <w:t xml:space="preserve"> (distance4 &gt;= 30 || distance4 &lt;= 0){</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Serial.println</w:t>
      </w:r>
      <w:proofErr w:type="spellEnd"/>
      <w:r w:rsidRPr="009E4FAA">
        <w:rPr>
          <w:rFonts w:ascii="Cambria" w:eastAsia="Cambria" w:hAnsi="Cambria"/>
        </w:rPr>
        <w:t>(</w:t>
      </w:r>
      <w:proofErr w:type="gramEnd"/>
      <w:r w:rsidRPr="009E4FAA">
        <w:rPr>
          <w:rFonts w:ascii="Cambria" w:eastAsia="Cambria" w:hAnsi="Cambria"/>
        </w:rPr>
        <w:t>"Out of range");</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vibration4,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else</w:t>
      </w:r>
      <w:proofErr w:type="gramEnd"/>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w:t>
      </w:r>
      <w:proofErr w:type="spellEnd"/>
      <w:r w:rsidRPr="009E4FAA">
        <w:rPr>
          <w:rFonts w:ascii="Cambria" w:eastAsia="Cambria" w:hAnsi="Cambria"/>
        </w:rPr>
        <w:t>(</w:t>
      </w:r>
      <w:proofErr w:type="gramEnd"/>
      <w:r w:rsidRPr="009E4FAA">
        <w:rPr>
          <w:rFonts w:ascii="Cambria" w:eastAsia="Cambria" w:hAnsi="Cambria"/>
        </w:rPr>
        <w:t>"Sensor4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w:t>
      </w:r>
      <w:proofErr w:type="spellEnd"/>
      <w:r w:rsidRPr="009E4FAA">
        <w:rPr>
          <w:rFonts w:ascii="Cambria" w:eastAsia="Cambria" w:hAnsi="Cambria"/>
        </w:rPr>
        <w:t>(</w:t>
      </w:r>
      <w:proofErr w:type="gramEnd"/>
      <w:r w:rsidRPr="009E4FAA">
        <w:rPr>
          <w:rFonts w:ascii="Cambria" w:eastAsia="Cambria" w:hAnsi="Cambria"/>
        </w:rPr>
        <w:t>distance4);</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Serial.print</w:t>
      </w:r>
      <w:proofErr w:type="spellEnd"/>
      <w:r w:rsidRPr="009E4FAA">
        <w:rPr>
          <w:rFonts w:ascii="Cambria" w:eastAsia="Cambria" w:hAnsi="Cambria"/>
        </w:rPr>
        <w:t>(</w:t>
      </w:r>
      <w:proofErr w:type="gramEnd"/>
      <w:r w:rsidRPr="009E4FAA">
        <w:rPr>
          <w:rFonts w:ascii="Cambria" w:eastAsia="Cambria" w:hAnsi="Cambria"/>
        </w:rPr>
        <w:t>"cm");</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vibration4, HIGH);</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gramStart"/>
      <w:r w:rsidRPr="009E4FAA">
        <w:rPr>
          <w:rFonts w:ascii="Cambria" w:eastAsia="Cambria" w:hAnsi="Cambria"/>
        </w:rPr>
        <w:t>delay(</w:t>
      </w:r>
      <w:proofErr w:type="gramEnd"/>
      <w:r w:rsidRPr="009E4FAA">
        <w:rPr>
          <w:rFonts w:ascii="Cambria" w:eastAsia="Cambria" w:hAnsi="Cambria"/>
        </w:rPr>
        <w:t>10);</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r w:rsidRPr="009E4FAA">
        <w:rPr>
          <w:rFonts w:ascii="Cambria" w:eastAsia="Cambria" w:hAnsi="Cambria"/>
        </w:rPr>
        <w:tab/>
      </w:r>
      <w:proofErr w:type="gramStart"/>
      <w:r w:rsidRPr="009E4FAA">
        <w:rPr>
          <w:rFonts w:ascii="Cambria" w:eastAsia="Cambria" w:hAnsi="Cambria"/>
        </w:rPr>
        <w:t>}else</w:t>
      </w:r>
      <w:proofErr w:type="gramEnd"/>
      <w:r w:rsidRPr="009E4FAA">
        <w:rPr>
          <w:rFonts w:ascii="Cambria" w:eastAsia="Cambria" w:hAnsi="Cambria"/>
        </w:rPr>
        <w: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vibration1,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vibration2,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vibration3, LOW);</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roofErr w:type="spellStart"/>
      <w:proofErr w:type="gramStart"/>
      <w:r w:rsidRPr="009E4FAA">
        <w:rPr>
          <w:rFonts w:ascii="Cambria" w:eastAsia="Cambria" w:hAnsi="Cambria"/>
        </w:rPr>
        <w:t>digitalWrite</w:t>
      </w:r>
      <w:proofErr w:type="spellEnd"/>
      <w:r w:rsidRPr="009E4FAA">
        <w:rPr>
          <w:rFonts w:ascii="Cambria" w:eastAsia="Cambria" w:hAnsi="Cambria"/>
        </w:rPr>
        <w:t>(</w:t>
      </w:r>
      <w:proofErr w:type="gramEnd"/>
      <w:r w:rsidRPr="009E4FAA">
        <w:rPr>
          <w:rFonts w:ascii="Cambria" w:eastAsia="Cambria" w:hAnsi="Cambria"/>
        </w:rPr>
        <w:t>vibration4, LOW);</w:t>
      </w:r>
    </w:p>
    <w:p w:rsidR="00876303" w:rsidRPr="009E4FAA" w:rsidRDefault="00876303" w:rsidP="00876303">
      <w:pPr>
        <w:ind w:right="590"/>
        <w:jc w:val="both"/>
        <w:rPr>
          <w:rFonts w:ascii="Cambria" w:eastAsia="Cambria" w:hAnsi="Cambria"/>
        </w:rPr>
      </w:pPr>
      <w:r w:rsidRPr="009E4FAA">
        <w:rPr>
          <w:rFonts w:ascii="Cambria" w:eastAsia="Cambria" w:hAnsi="Cambria"/>
        </w:rPr>
        <w:tab/>
        <w:t>}</w:t>
      </w:r>
    </w:p>
    <w:p w:rsidR="00876303" w:rsidRPr="009E4FAA" w:rsidRDefault="00876303" w:rsidP="00876303">
      <w:pPr>
        <w:ind w:right="590"/>
        <w:jc w:val="both"/>
        <w:rPr>
          <w:rFonts w:ascii="Cambria" w:eastAsia="Cambria" w:hAnsi="Cambria"/>
        </w:rPr>
      </w:pPr>
      <w:r w:rsidRPr="009E4FAA">
        <w:rPr>
          <w:rFonts w:ascii="Cambria" w:eastAsia="Cambria" w:hAnsi="Cambria"/>
        </w:rPr>
        <w:t xml:space="preserve">   </w:t>
      </w:r>
    </w:p>
    <w:p w:rsidR="00876303" w:rsidRPr="009E4FAA" w:rsidRDefault="00876303" w:rsidP="00876303">
      <w:pPr>
        <w:ind w:right="590"/>
        <w:jc w:val="both"/>
        <w:rPr>
          <w:rFonts w:ascii="Cambria" w:eastAsia="Cambria" w:hAnsi="Cambria"/>
        </w:rPr>
      </w:pPr>
      <w:proofErr w:type="gramStart"/>
      <w:r w:rsidRPr="009E4FAA">
        <w:rPr>
          <w:rFonts w:ascii="Cambria" w:eastAsia="Cambria" w:hAnsi="Cambria"/>
        </w:rPr>
        <w:t>delay(</w:t>
      </w:r>
      <w:proofErr w:type="gramEnd"/>
      <w:r w:rsidRPr="009E4FAA">
        <w:rPr>
          <w:rFonts w:ascii="Cambria" w:eastAsia="Cambria" w:hAnsi="Cambria"/>
        </w:rPr>
        <w:t>30);</w:t>
      </w:r>
    </w:p>
    <w:p w:rsidR="00876303" w:rsidRPr="009E4FAA" w:rsidRDefault="00876303" w:rsidP="00876303">
      <w:pPr>
        <w:ind w:right="590"/>
        <w:jc w:val="both"/>
        <w:rPr>
          <w:rFonts w:ascii="Cambria" w:eastAsia="Cambria" w:hAnsi="Cambria"/>
        </w:rPr>
      </w:pPr>
      <w:r w:rsidRPr="009E4FAA">
        <w:rPr>
          <w:rFonts w:ascii="Cambria" w:eastAsia="Cambria" w:hAnsi="Cambria"/>
        </w:rPr>
        <w:t>}</w:t>
      </w:r>
    </w:p>
    <w:p w:rsidR="004832F8" w:rsidRPr="009E4FAA" w:rsidRDefault="004832F8" w:rsidP="00876303">
      <w:pPr>
        <w:ind w:right="590"/>
        <w:jc w:val="both"/>
        <w:rPr>
          <w:rFonts w:ascii="Cambria" w:eastAsia="Cambria" w:hAnsi="Cambria"/>
        </w:rPr>
      </w:pPr>
    </w:p>
    <w:p w:rsidR="004832F8" w:rsidRPr="009E4FAA" w:rsidRDefault="004832F8" w:rsidP="004832F8">
      <w:pPr>
        <w:spacing w:before="31"/>
        <w:ind w:right="2913"/>
        <w:jc w:val="both"/>
        <w:rPr>
          <w:rFonts w:ascii="Cambria" w:eastAsia="Cambria" w:hAnsi="Cambria"/>
          <w:b/>
          <w:color w:val="548DD4" w:themeColor="text2" w:themeTint="99"/>
          <w:w w:val="99"/>
          <w:sz w:val="24"/>
        </w:rPr>
      </w:pPr>
      <w:r w:rsidRPr="009E4FAA">
        <w:rPr>
          <w:rFonts w:ascii="Cambria" w:eastAsia="Cambria" w:hAnsi="Cambria"/>
          <w:b/>
          <w:color w:val="548DD4" w:themeColor="text2" w:themeTint="99"/>
          <w:w w:val="99"/>
          <w:sz w:val="24"/>
        </w:rPr>
        <w:t>9.</w:t>
      </w:r>
      <w:r w:rsidRPr="009E4FAA">
        <w:rPr>
          <w:rFonts w:ascii="Cambria" w:eastAsia="Cambria" w:hAnsi="Cambria"/>
          <w:b/>
          <w:color w:val="548DD4" w:themeColor="text2" w:themeTint="99"/>
          <w:sz w:val="24"/>
        </w:rPr>
        <w:t xml:space="preserve">   </w:t>
      </w:r>
      <w:r w:rsidRPr="009E4FAA">
        <w:rPr>
          <w:rFonts w:ascii="Cambria" w:eastAsia="Cambria" w:hAnsi="Cambria"/>
          <w:b/>
          <w:color w:val="548DD4" w:themeColor="text2" w:themeTint="99"/>
          <w:w w:val="99"/>
          <w:sz w:val="24"/>
        </w:rPr>
        <w:t>METHODOLOGY</w:t>
      </w:r>
    </w:p>
    <w:p w:rsidR="004832F8" w:rsidRPr="009E4FAA" w:rsidRDefault="004832F8" w:rsidP="004832F8">
      <w:pPr>
        <w:spacing w:before="31"/>
        <w:ind w:right="2913"/>
        <w:jc w:val="both"/>
        <w:rPr>
          <w:rFonts w:ascii="Cambria" w:eastAsia="Cambria" w:hAnsi="Cambria"/>
          <w:b/>
          <w:color w:val="548DD4" w:themeColor="text2" w:themeTint="99"/>
          <w:w w:val="99"/>
          <w:sz w:val="24"/>
        </w:rPr>
      </w:pPr>
    </w:p>
    <w:p w:rsidR="004832F8" w:rsidRPr="009E4FAA" w:rsidRDefault="004832F8" w:rsidP="004832F8">
      <w:pPr>
        <w:pStyle w:val="NoSpacing"/>
        <w:rPr>
          <w:rFonts w:ascii="Cambria" w:eastAsia="Cambria" w:hAnsi="Cambria"/>
          <w:w w:val="99"/>
        </w:rPr>
      </w:pPr>
      <w:r w:rsidRPr="009E4FAA">
        <w:rPr>
          <w:rFonts w:ascii="Cambria" w:eastAsia="Cambria" w:hAnsi="Cambria"/>
          <w:w w:val="99"/>
        </w:rPr>
        <w:t>The work of electronic parts</w:t>
      </w:r>
      <w:r w:rsidR="00B04E74" w:rsidRPr="009E4FAA">
        <w:rPr>
          <w:rFonts w:ascii="Cambria" w:eastAsia="Cambria" w:hAnsi="Cambria"/>
          <w:w w:val="99"/>
        </w:rPr>
        <w:t xml:space="preserve"> distributed</w:t>
      </w:r>
      <w:r w:rsidRPr="009E4FAA">
        <w:rPr>
          <w:rFonts w:ascii="Cambria" w:eastAsia="Cambria" w:hAnsi="Cambria"/>
          <w:w w:val="99"/>
        </w:rPr>
        <w:t xml:space="preserve"> in figure. Ultrasonic sensor works as input device which  sends  data  of  objects  around  to  Arduino   for  processing  and sentencing  which  respond  should  give Arduino command  vibration motor,  which work as  output  device  to  respond  through,  gives vibration alarm.</w:t>
      </w:r>
    </w:p>
    <w:p w:rsidR="00B04E74" w:rsidRPr="009E4FAA" w:rsidRDefault="00B04E74" w:rsidP="004832F8">
      <w:pPr>
        <w:pStyle w:val="NoSpacing"/>
        <w:rPr>
          <w:rFonts w:ascii="Cambria" w:eastAsia="Cambria" w:hAnsi="Cambria"/>
          <w:w w:val="99"/>
        </w:rPr>
      </w:pPr>
    </w:p>
    <w:p w:rsidR="00F3223B" w:rsidRPr="00BA49E0" w:rsidRDefault="00B04E74" w:rsidP="00BA49E0">
      <w:pPr>
        <w:pStyle w:val="NoSpacing"/>
        <w:jc w:val="center"/>
        <w:rPr>
          <w:rFonts w:ascii="Cambria" w:eastAsia="Cambria" w:hAnsi="Cambria"/>
          <w:w w:val="99"/>
        </w:rPr>
        <w:sectPr w:rsidR="00F3223B" w:rsidRPr="00BA49E0" w:rsidSect="007F72DF">
          <w:type w:val="continuous"/>
          <w:pgSz w:w="11920" w:h="16860"/>
          <w:pgMar w:top="1200" w:right="600" w:bottom="280" w:left="560" w:header="720" w:footer="720" w:gutter="0"/>
          <w:cols w:num="2" w:space="720" w:equalWidth="0">
            <w:col w:w="5406" w:space="202"/>
            <w:col w:w="5152"/>
          </w:cols>
        </w:sectPr>
      </w:pPr>
      <w:r w:rsidRPr="009E4FAA">
        <w:rPr>
          <w:rFonts w:ascii="Cambria" w:hAnsi="Cambria"/>
          <w:noProof/>
        </w:rPr>
        <w:drawing>
          <wp:inline distT="0" distB="0" distL="0" distR="0" wp14:anchorId="563D2767" wp14:editId="100D8FDF">
            <wp:extent cx="1991032" cy="355014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9600" cy="3565425"/>
                    </a:xfrm>
                    <a:prstGeom prst="rect">
                      <a:avLst/>
                    </a:prstGeom>
                  </pic:spPr>
                </pic:pic>
              </a:graphicData>
            </a:graphic>
          </wp:inline>
        </w:drawing>
      </w:r>
    </w:p>
    <w:p w:rsidR="00975BFF" w:rsidRPr="009E4FAA" w:rsidRDefault="00975BFF">
      <w:pPr>
        <w:spacing w:before="3" w:line="200" w:lineRule="exact"/>
        <w:rPr>
          <w:rFonts w:ascii="Cambria" w:hAnsi="Cambria"/>
        </w:rPr>
        <w:sectPr w:rsidR="00975BFF" w:rsidRPr="009E4FAA" w:rsidSect="007F72DF">
          <w:footerReference w:type="default" r:id="rId21"/>
          <w:pgSz w:w="11920" w:h="16860"/>
          <w:pgMar w:top="1200" w:right="500" w:bottom="280" w:left="560" w:header="686" w:footer="842" w:gutter="0"/>
          <w:cols w:space="720"/>
        </w:sectPr>
      </w:pPr>
    </w:p>
    <w:p w:rsidR="00876303" w:rsidRPr="009E4FAA" w:rsidRDefault="00B8699F" w:rsidP="00F3223B">
      <w:pPr>
        <w:spacing w:before="31"/>
        <w:ind w:right="2913"/>
        <w:jc w:val="both"/>
        <w:rPr>
          <w:rFonts w:ascii="Cambria" w:eastAsia="Cambria" w:hAnsi="Cambria"/>
          <w:b/>
          <w:color w:val="548DD4" w:themeColor="text2" w:themeTint="99"/>
          <w:w w:val="99"/>
          <w:sz w:val="24"/>
        </w:rPr>
      </w:pPr>
      <w:r w:rsidRPr="009E4FAA">
        <w:rPr>
          <w:rFonts w:ascii="Cambria" w:eastAsia="Cambria" w:hAnsi="Cambria"/>
          <w:b/>
          <w:color w:val="548DD4" w:themeColor="text2" w:themeTint="99"/>
          <w:w w:val="99"/>
          <w:sz w:val="24"/>
        </w:rPr>
        <w:lastRenderedPageBreak/>
        <w:t>10</w:t>
      </w:r>
      <w:r w:rsidR="00C07DD4" w:rsidRPr="009E4FAA">
        <w:rPr>
          <w:rFonts w:ascii="Cambria" w:eastAsia="Cambria" w:hAnsi="Cambria"/>
          <w:b/>
          <w:color w:val="548DD4" w:themeColor="text2" w:themeTint="99"/>
          <w:w w:val="99"/>
          <w:sz w:val="24"/>
        </w:rPr>
        <w:t>.</w:t>
      </w:r>
      <w:r w:rsidR="00C07DD4" w:rsidRPr="009E4FAA">
        <w:rPr>
          <w:rFonts w:ascii="Cambria" w:eastAsia="Cambria" w:hAnsi="Cambria"/>
          <w:b/>
          <w:color w:val="548DD4" w:themeColor="text2" w:themeTint="99"/>
          <w:sz w:val="24"/>
        </w:rPr>
        <w:t xml:space="preserve">    </w:t>
      </w:r>
      <w:r w:rsidR="00876303" w:rsidRPr="009E4FAA">
        <w:rPr>
          <w:rFonts w:ascii="Cambria" w:eastAsia="Cambria" w:hAnsi="Cambria"/>
          <w:b/>
          <w:color w:val="548DD4" w:themeColor="text2" w:themeTint="99"/>
          <w:w w:val="99"/>
          <w:sz w:val="24"/>
        </w:rPr>
        <w:t>APPLICATIONS</w:t>
      </w:r>
    </w:p>
    <w:p w:rsidR="00C75B9C" w:rsidRPr="009E4FAA" w:rsidRDefault="00C75B9C">
      <w:pPr>
        <w:spacing w:before="10" w:line="180" w:lineRule="exact"/>
        <w:rPr>
          <w:rFonts w:ascii="Cambria" w:hAnsi="Cambria"/>
          <w:sz w:val="18"/>
          <w:szCs w:val="19"/>
        </w:rPr>
        <w:sectPr w:rsidR="00C75B9C" w:rsidRPr="009E4FAA" w:rsidSect="00222C3D">
          <w:type w:val="continuous"/>
          <w:pgSz w:w="11920" w:h="16860"/>
          <w:pgMar w:top="1200" w:right="500" w:bottom="280" w:left="560" w:header="720" w:footer="720" w:gutter="0"/>
          <w:pgNumType w:start="0"/>
          <w:cols w:num="2" w:space="720" w:equalWidth="0">
            <w:col w:w="5179" w:space="430"/>
            <w:col w:w="5251"/>
          </w:cols>
        </w:sectPr>
      </w:pPr>
    </w:p>
    <w:p w:rsidR="000437E2" w:rsidRPr="009E4FAA" w:rsidRDefault="000437E2" w:rsidP="000437E2">
      <w:pPr>
        <w:ind w:right="149"/>
        <w:jc w:val="both"/>
        <w:rPr>
          <w:rFonts w:ascii="Cambria" w:eastAsia="Cambria" w:hAnsi="Cambria"/>
        </w:rPr>
      </w:pPr>
    </w:p>
    <w:p w:rsidR="00876303" w:rsidRPr="009E4FAA" w:rsidRDefault="00876303" w:rsidP="00876303">
      <w:pPr>
        <w:pStyle w:val="ListParagraph"/>
        <w:numPr>
          <w:ilvl w:val="0"/>
          <w:numId w:val="7"/>
        </w:numPr>
        <w:ind w:right="149"/>
        <w:jc w:val="both"/>
        <w:rPr>
          <w:rFonts w:ascii="Cambria" w:eastAsia="Cambria" w:hAnsi="Cambria"/>
          <w:b/>
        </w:rPr>
      </w:pPr>
      <w:r w:rsidRPr="009E4FAA">
        <w:rPr>
          <w:rFonts w:ascii="Cambria" w:eastAsia="Cambria" w:hAnsi="Cambria"/>
          <w:b/>
        </w:rPr>
        <w:t>Determining obstacles around the user body from the ground to the head</w:t>
      </w:r>
    </w:p>
    <w:p w:rsidR="00876303" w:rsidRPr="009E4FAA" w:rsidRDefault="00876303" w:rsidP="00876303">
      <w:pPr>
        <w:pStyle w:val="ListParagraph"/>
        <w:numPr>
          <w:ilvl w:val="0"/>
          <w:numId w:val="7"/>
        </w:numPr>
        <w:ind w:right="149"/>
        <w:jc w:val="both"/>
        <w:rPr>
          <w:rFonts w:ascii="Cambria" w:eastAsia="Cambria" w:hAnsi="Cambria"/>
          <w:b/>
        </w:rPr>
      </w:pPr>
      <w:r w:rsidRPr="009E4FAA">
        <w:rPr>
          <w:rFonts w:ascii="Cambria" w:eastAsia="Cambria" w:hAnsi="Cambria"/>
          <w:b/>
        </w:rPr>
        <w:t>Providing information about the distance between the user and the obstacle with essential vibrating intensity</w:t>
      </w:r>
    </w:p>
    <w:p w:rsidR="00876303" w:rsidRPr="009E4FAA" w:rsidRDefault="00876303" w:rsidP="00876303">
      <w:pPr>
        <w:pStyle w:val="ListParagraph"/>
        <w:numPr>
          <w:ilvl w:val="0"/>
          <w:numId w:val="7"/>
        </w:numPr>
        <w:ind w:right="149"/>
        <w:jc w:val="both"/>
        <w:rPr>
          <w:rFonts w:ascii="Cambria" w:eastAsia="Cambria" w:hAnsi="Cambria"/>
          <w:b/>
        </w:rPr>
      </w:pPr>
      <w:r w:rsidRPr="009E4FAA">
        <w:rPr>
          <w:rFonts w:ascii="Cambria" w:eastAsia="Cambria" w:hAnsi="Cambria"/>
          <w:b/>
        </w:rPr>
        <w:t>Affording information to give the ability of self-orientation and mental map of the surroundings</w:t>
      </w:r>
    </w:p>
    <w:p w:rsidR="00876303" w:rsidRPr="009E4FAA" w:rsidRDefault="00876303" w:rsidP="00876303">
      <w:pPr>
        <w:pStyle w:val="ListParagraph"/>
        <w:numPr>
          <w:ilvl w:val="0"/>
          <w:numId w:val="7"/>
        </w:numPr>
        <w:ind w:right="149"/>
        <w:jc w:val="both"/>
        <w:rPr>
          <w:rFonts w:ascii="Cambria" w:eastAsia="Cambria" w:hAnsi="Cambria"/>
          <w:b/>
        </w:rPr>
      </w:pPr>
      <w:r w:rsidRPr="009E4FAA">
        <w:rPr>
          <w:rFonts w:ascii="Cambria" w:eastAsia="Cambria" w:hAnsi="Cambria"/>
          <w:b/>
        </w:rPr>
        <w:t>Providing mobility instructions and paths to guide the user and develop her/his brain about the environment.</w:t>
      </w:r>
    </w:p>
    <w:p w:rsidR="00876303" w:rsidRPr="009E4FAA" w:rsidRDefault="00876303" w:rsidP="00876303">
      <w:pPr>
        <w:pStyle w:val="ListParagraph"/>
        <w:numPr>
          <w:ilvl w:val="0"/>
          <w:numId w:val="7"/>
        </w:numPr>
        <w:ind w:right="149"/>
        <w:jc w:val="both"/>
        <w:rPr>
          <w:rFonts w:ascii="Cambria" w:eastAsia="Cambria" w:hAnsi="Cambria"/>
          <w:b/>
        </w:rPr>
      </w:pPr>
      <w:r w:rsidRPr="009E4FAA">
        <w:rPr>
          <w:rFonts w:ascii="Cambria" w:eastAsia="Cambria" w:hAnsi="Cambria"/>
          <w:b/>
        </w:rPr>
        <w:t>Google navigation to a specific address or location by using headphones</w:t>
      </w:r>
    </w:p>
    <w:p w:rsidR="00845DD4" w:rsidRPr="009E4FAA" w:rsidRDefault="00845DD4" w:rsidP="00845DD4">
      <w:pPr>
        <w:ind w:right="149"/>
        <w:jc w:val="both"/>
        <w:rPr>
          <w:rFonts w:ascii="Cambria" w:eastAsia="Cambria" w:hAnsi="Cambria"/>
          <w:b/>
        </w:rPr>
      </w:pPr>
    </w:p>
    <w:p w:rsidR="00845DD4" w:rsidRPr="009E4FAA" w:rsidRDefault="00845DD4" w:rsidP="00845DD4">
      <w:pPr>
        <w:ind w:right="149"/>
        <w:jc w:val="both"/>
        <w:rPr>
          <w:rFonts w:ascii="Cambria" w:eastAsia="Cambria" w:hAnsi="Cambria"/>
          <w:b/>
        </w:rPr>
      </w:pPr>
    </w:p>
    <w:p w:rsidR="00845DD4" w:rsidRPr="009E4FAA" w:rsidRDefault="00B8699F" w:rsidP="00845DD4">
      <w:pPr>
        <w:ind w:right="149"/>
        <w:jc w:val="both"/>
        <w:rPr>
          <w:rFonts w:ascii="Cambria" w:eastAsia="Cambria" w:hAnsi="Cambria"/>
          <w:b/>
          <w:color w:val="548DD4" w:themeColor="text2" w:themeTint="99"/>
          <w:sz w:val="24"/>
        </w:rPr>
      </w:pPr>
      <w:r w:rsidRPr="009E4FAA">
        <w:rPr>
          <w:rFonts w:ascii="Cambria" w:eastAsia="Cambria" w:hAnsi="Cambria"/>
          <w:b/>
          <w:color w:val="548DD4" w:themeColor="text2" w:themeTint="99"/>
          <w:sz w:val="24"/>
        </w:rPr>
        <w:t>11</w:t>
      </w:r>
      <w:r w:rsidR="00845DD4" w:rsidRPr="009E4FAA">
        <w:rPr>
          <w:rFonts w:ascii="Cambria" w:eastAsia="Cambria" w:hAnsi="Cambria"/>
          <w:b/>
          <w:color w:val="548DD4" w:themeColor="text2" w:themeTint="99"/>
          <w:sz w:val="24"/>
        </w:rPr>
        <w:t>.     DEMONSTRATION</w:t>
      </w:r>
    </w:p>
    <w:p w:rsidR="00845DD4" w:rsidRPr="009E4FAA" w:rsidRDefault="00845DD4" w:rsidP="00845DD4">
      <w:pPr>
        <w:ind w:right="149"/>
        <w:jc w:val="both"/>
        <w:rPr>
          <w:rFonts w:ascii="Cambria" w:eastAsia="Cambria" w:hAnsi="Cambria"/>
          <w:b/>
        </w:rPr>
      </w:pPr>
    </w:p>
    <w:p w:rsidR="00845DD4" w:rsidRPr="009E4FAA" w:rsidRDefault="00845DD4" w:rsidP="00845DD4">
      <w:pPr>
        <w:ind w:right="149"/>
        <w:jc w:val="both"/>
        <w:rPr>
          <w:rFonts w:ascii="Cambria" w:eastAsia="Cambria" w:hAnsi="Cambria"/>
        </w:rPr>
      </w:pPr>
      <w:r w:rsidRPr="009E4FAA">
        <w:rPr>
          <w:rFonts w:ascii="Cambria" w:eastAsia="Cambria" w:hAnsi="Cambria"/>
        </w:rPr>
        <w:t>6 sonar sensors will be attached to the blind user’s body as shown below:</w:t>
      </w:r>
    </w:p>
    <w:p w:rsidR="00845DD4" w:rsidRPr="009E4FAA" w:rsidRDefault="00845DD4" w:rsidP="00845DD4">
      <w:pPr>
        <w:ind w:right="149"/>
        <w:jc w:val="both"/>
        <w:rPr>
          <w:rFonts w:ascii="Cambria" w:eastAsia="Cambria" w:hAnsi="Cambria"/>
          <w:b/>
        </w:rPr>
      </w:pPr>
      <w:r w:rsidRPr="009E4FAA">
        <w:rPr>
          <w:rFonts w:ascii="Cambria" w:eastAsia="Cambria" w:hAnsi="Cambria"/>
          <w:b/>
          <w:noProof/>
        </w:rPr>
        <w:drawing>
          <wp:inline distT="0" distB="0" distL="0" distR="0">
            <wp:extent cx="3338882" cy="19327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7373121_2215999285160063_8292878792494415872_n.jpg"/>
                    <pic:cNvPicPr/>
                  </pic:nvPicPr>
                  <pic:blipFill rotWithShape="1">
                    <a:blip r:embed="rId22" cstate="print">
                      <a:extLst>
                        <a:ext uri="{28A0092B-C50C-407E-A947-70E740481C1C}">
                          <a14:useLocalDpi xmlns:a14="http://schemas.microsoft.com/office/drawing/2010/main" val="0"/>
                        </a:ext>
                      </a:extLst>
                    </a:blip>
                    <a:srcRect t="29187" b="29469"/>
                    <a:stretch/>
                  </pic:blipFill>
                  <pic:spPr bwMode="auto">
                    <a:xfrm>
                      <a:off x="0" y="0"/>
                      <a:ext cx="3339465" cy="1933046"/>
                    </a:xfrm>
                    <a:prstGeom prst="rect">
                      <a:avLst/>
                    </a:prstGeom>
                    <a:ln>
                      <a:noFill/>
                    </a:ln>
                    <a:extLst>
                      <a:ext uri="{53640926-AAD7-44D8-BBD7-CCE9431645EC}">
                        <a14:shadowObscured xmlns:a14="http://schemas.microsoft.com/office/drawing/2010/main"/>
                      </a:ext>
                    </a:extLst>
                  </pic:spPr>
                </pic:pic>
              </a:graphicData>
            </a:graphic>
          </wp:inline>
        </w:drawing>
      </w:r>
    </w:p>
    <w:p w:rsidR="00845DD4" w:rsidRPr="009E4FAA" w:rsidRDefault="00845DD4" w:rsidP="00845DD4">
      <w:pPr>
        <w:ind w:right="149"/>
        <w:jc w:val="both"/>
        <w:rPr>
          <w:rFonts w:ascii="Cambria" w:eastAsia="Cambria" w:hAnsi="Cambria"/>
        </w:rPr>
      </w:pPr>
      <w:r w:rsidRPr="009E4FAA">
        <w:rPr>
          <w:rFonts w:ascii="Cambria" w:eastAsia="Cambria" w:hAnsi="Cambria"/>
        </w:rPr>
        <w:t xml:space="preserve">We shall use google assistant to turn on/off the device by using a voice command, “Turn </w:t>
      </w:r>
      <w:proofErr w:type="gramStart"/>
      <w:r w:rsidRPr="009E4FAA">
        <w:rPr>
          <w:rFonts w:ascii="Cambria" w:eastAsia="Cambria" w:hAnsi="Cambria"/>
        </w:rPr>
        <w:t>On</w:t>
      </w:r>
      <w:proofErr w:type="gramEnd"/>
      <w:r w:rsidRPr="009E4FAA">
        <w:rPr>
          <w:rFonts w:ascii="Cambria" w:eastAsia="Cambria" w:hAnsi="Cambria"/>
        </w:rPr>
        <w:t xml:space="preserve"> Movement Assistant.”</w:t>
      </w:r>
    </w:p>
    <w:p w:rsidR="008D114D" w:rsidRPr="009E4FAA" w:rsidRDefault="008D114D" w:rsidP="00845DD4">
      <w:pPr>
        <w:ind w:right="149"/>
        <w:jc w:val="both"/>
        <w:rPr>
          <w:rFonts w:ascii="Cambria" w:eastAsia="Cambria" w:hAnsi="Cambria"/>
        </w:rPr>
      </w:pPr>
      <w:r w:rsidRPr="009E4FAA">
        <w:rPr>
          <w:rFonts w:ascii="Cambria" w:eastAsia="Cambria" w:hAnsi="Cambria"/>
        </w:rPr>
        <w:t>Google Assistant is an artificial intelligence-powered virtual assistant developed by Google that is primarily available on mobile and smart home devices. Unlike the company's previous virtual assistant, Google Now, Google Assistant can engage in two-way conversations.</w:t>
      </w:r>
    </w:p>
    <w:p w:rsidR="008D114D" w:rsidRPr="009E4FAA" w:rsidRDefault="008D114D" w:rsidP="00845DD4">
      <w:pPr>
        <w:ind w:right="149"/>
        <w:jc w:val="both"/>
        <w:rPr>
          <w:rFonts w:ascii="Cambria" w:eastAsia="Cambria" w:hAnsi="Cambria"/>
        </w:rPr>
      </w:pPr>
    </w:p>
    <w:p w:rsidR="00845DD4" w:rsidRPr="009E4FAA" w:rsidRDefault="00845DD4" w:rsidP="00845DD4">
      <w:pPr>
        <w:ind w:right="149"/>
        <w:jc w:val="both"/>
        <w:rPr>
          <w:rFonts w:ascii="Cambria" w:eastAsia="Cambria" w:hAnsi="Cambria"/>
          <w:b/>
        </w:rPr>
      </w:pPr>
      <w:r w:rsidRPr="009E4FAA">
        <w:rPr>
          <w:rFonts w:ascii="Cambria" w:eastAsia="Cambria" w:hAnsi="Cambria"/>
          <w:b/>
          <w:noProof/>
        </w:rPr>
        <w:drawing>
          <wp:inline distT="0" distB="0" distL="0" distR="0">
            <wp:extent cx="3339465" cy="16700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7284363_430483570853850_2790776359171915776_n.jpg"/>
                    <pic:cNvPicPr/>
                  </pic:nvPicPr>
                  <pic:blipFill>
                    <a:blip r:embed="rId23">
                      <a:extLst>
                        <a:ext uri="{28A0092B-C50C-407E-A947-70E740481C1C}">
                          <a14:useLocalDpi xmlns:a14="http://schemas.microsoft.com/office/drawing/2010/main" val="0"/>
                        </a:ext>
                      </a:extLst>
                    </a:blip>
                    <a:stretch>
                      <a:fillRect/>
                    </a:stretch>
                  </pic:blipFill>
                  <pic:spPr>
                    <a:xfrm>
                      <a:off x="0" y="0"/>
                      <a:ext cx="3339465" cy="1670050"/>
                    </a:xfrm>
                    <a:prstGeom prst="rect">
                      <a:avLst/>
                    </a:prstGeom>
                  </pic:spPr>
                </pic:pic>
              </a:graphicData>
            </a:graphic>
          </wp:inline>
        </w:drawing>
      </w:r>
    </w:p>
    <w:p w:rsidR="008D114D" w:rsidRPr="009E4FAA" w:rsidRDefault="008D114D" w:rsidP="00845DD4">
      <w:pPr>
        <w:ind w:right="149"/>
        <w:jc w:val="both"/>
        <w:rPr>
          <w:rFonts w:ascii="Cambria" w:eastAsia="Cambria" w:hAnsi="Cambria"/>
          <w:b/>
        </w:rPr>
      </w:pPr>
    </w:p>
    <w:p w:rsidR="00EE3E51" w:rsidRPr="009E4FAA" w:rsidRDefault="008D114D" w:rsidP="00845DD4">
      <w:pPr>
        <w:ind w:right="149"/>
        <w:jc w:val="both"/>
        <w:rPr>
          <w:rFonts w:ascii="Cambria" w:eastAsia="Cambria" w:hAnsi="Cambria"/>
        </w:rPr>
      </w:pPr>
      <w:r w:rsidRPr="009E4FAA">
        <w:rPr>
          <w:rFonts w:ascii="Cambria" w:eastAsia="Cambria" w:hAnsi="Cambria"/>
        </w:rPr>
        <w:t>The visually impaired person can navigate from one place to another by using google navigation connected to a Bluetooth headphone.</w:t>
      </w:r>
      <w:r w:rsidRPr="009E4FAA">
        <w:rPr>
          <w:rFonts w:ascii="Cambria" w:hAnsi="Cambria"/>
        </w:rPr>
        <w:t xml:space="preserve"> </w:t>
      </w:r>
      <w:r w:rsidRPr="009E4FAA">
        <w:rPr>
          <w:rFonts w:ascii="Cambria" w:eastAsia="Cambria" w:hAnsi="Cambria"/>
        </w:rPr>
        <w:t xml:space="preserve">Google Maps is a great app, but it requires a constant data connection, and that's not ideal if you're traveling outside cities, where data connections can be </w:t>
      </w:r>
      <w:r w:rsidRPr="009E4FAA">
        <w:rPr>
          <w:rFonts w:ascii="Cambria" w:eastAsia="Cambria" w:hAnsi="Cambria"/>
        </w:rPr>
        <w:lastRenderedPageBreak/>
        <w:t>sparse. The good news is that there are ways to get around that.</w:t>
      </w:r>
    </w:p>
    <w:p w:rsidR="00845DD4" w:rsidRDefault="00845DD4" w:rsidP="00845DD4">
      <w:pPr>
        <w:ind w:right="149"/>
        <w:jc w:val="both"/>
        <w:rPr>
          <w:rFonts w:ascii="Cambria" w:eastAsia="Cambria" w:hAnsi="Cambria"/>
          <w:b/>
        </w:rPr>
      </w:pPr>
      <w:r w:rsidRPr="009E4FAA">
        <w:rPr>
          <w:rFonts w:ascii="Cambria" w:eastAsia="Cambria" w:hAnsi="Cambria"/>
          <w:b/>
          <w:noProof/>
        </w:rPr>
        <w:drawing>
          <wp:inline distT="0" distB="0" distL="0" distR="0">
            <wp:extent cx="3339465" cy="18802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7511506_516754365521743_8545799671275061248_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39465" cy="1880235"/>
                    </a:xfrm>
                    <a:prstGeom prst="rect">
                      <a:avLst/>
                    </a:prstGeom>
                  </pic:spPr>
                </pic:pic>
              </a:graphicData>
            </a:graphic>
          </wp:inline>
        </w:drawing>
      </w:r>
    </w:p>
    <w:p w:rsidR="009E4FAA" w:rsidRDefault="009E4FAA" w:rsidP="00845DD4">
      <w:pPr>
        <w:ind w:right="149"/>
        <w:jc w:val="both"/>
        <w:rPr>
          <w:rFonts w:ascii="Cambria" w:eastAsia="Cambria" w:hAnsi="Cambria"/>
          <w:b/>
        </w:rPr>
      </w:pPr>
    </w:p>
    <w:p w:rsidR="009E4FAA" w:rsidRDefault="009E4FAA" w:rsidP="00845DD4">
      <w:pPr>
        <w:ind w:right="149"/>
        <w:jc w:val="both"/>
        <w:rPr>
          <w:rFonts w:ascii="Cambria" w:eastAsia="Cambria" w:hAnsi="Cambria"/>
          <w:b/>
        </w:rPr>
      </w:pPr>
      <w:r w:rsidRPr="009E4FAA">
        <w:rPr>
          <w:rFonts w:ascii="Cambria" w:eastAsia="Cambria" w:hAnsi="Cambria"/>
        </w:rPr>
        <w:t>Although a number of electronic travel aids that utilize sonar have been developed none appear to be in common use, and very few provide information other than range finding or a processed localization cue. In our project we proposed a device help detect visually impaired people from obstacle. Our system is designed keeping in mind that users are visually impaired people, the information representation is simple. By using this device they feel confident and they can easily move from one place to another by their own. This article presents the modern assistive technologies for visually impaired people in the area of computer vision, embedded system, and mobile platforms</w:t>
      </w:r>
    </w:p>
    <w:p w:rsidR="009E4FAA" w:rsidRDefault="009E4FAA" w:rsidP="00845DD4">
      <w:pPr>
        <w:ind w:right="149"/>
        <w:jc w:val="both"/>
        <w:rPr>
          <w:rFonts w:ascii="Cambria" w:eastAsia="Cambria" w:hAnsi="Cambria"/>
          <w:b/>
        </w:rPr>
      </w:pPr>
    </w:p>
    <w:p w:rsidR="008D114D" w:rsidRPr="009E4FAA" w:rsidRDefault="009E4FAA" w:rsidP="007F72DF">
      <w:pPr>
        <w:ind w:right="149"/>
        <w:jc w:val="center"/>
        <w:rPr>
          <w:rFonts w:ascii="Cambria" w:eastAsia="Cambria" w:hAnsi="Cambria"/>
          <w:b/>
        </w:rPr>
      </w:pPr>
      <w:r>
        <w:rPr>
          <w:rFonts w:ascii="Cambria" w:eastAsia="Cambria" w:hAnsi="Cambria"/>
          <w:b/>
          <w:noProof/>
        </w:rPr>
        <w:drawing>
          <wp:inline distT="0" distB="0" distL="0" distR="0">
            <wp:extent cx="3015343" cy="226021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7355533_383151045604495_3636886943708479488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379" cy="2260994"/>
                    </a:xfrm>
                    <a:prstGeom prst="rect">
                      <a:avLst/>
                    </a:prstGeom>
                  </pic:spPr>
                </pic:pic>
              </a:graphicData>
            </a:graphic>
          </wp:inline>
        </w:drawing>
      </w:r>
    </w:p>
    <w:p w:rsidR="00EE3E51" w:rsidRPr="009E4FAA" w:rsidRDefault="00EE3E51" w:rsidP="00845DD4">
      <w:pPr>
        <w:ind w:right="149"/>
        <w:jc w:val="both"/>
        <w:rPr>
          <w:rFonts w:ascii="Cambria" w:eastAsia="Cambria" w:hAnsi="Cambria"/>
          <w:b/>
        </w:rPr>
      </w:pPr>
    </w:p>
    <w:p w:rsidR="00845DD4" w:rsidRPr="009E4FAA" w:rsidRDefault="00B8699F" w:rsidP="00845DD4">
      <w:pPr>
        <w:ind w:right="149"/>
        <w:jc w:val="both"/>
        <w:rPr>
          <w:rFonts w:ascii="Cambria" w:eastAsia="Cambria" w:hAnsi="Cambria"/>
          <w:b/>
          <w:color w:val="548DD4" w:themeColor="text2" w:themeTint="99"/>
          <w:sz w:val="24"/>
        </w:rPr>
      </w:pPr>
      <w:r w:rsidRPr="009E4FAA">
        <w:rPr>
          <w:rFonts w:ascii="Cambria" w:eastAsia="Cambria" w:hAnsi="Cambria"/>
          <w:b/>
          <w:color w:val="548DD4" w:themeColor="text2" w:themeTint="99"/>
          <w:sz w:val="24"/>
        </w:rPr>
        <w:t>12</w:t>
      </w:r>
      <w:r w:rsidR="00845DD4" w:rsidRPr="009E4FAA">
        <w:rPr>
          <w:rFonts w:ascii="Cambria" w:eastAsia="Cambria" w:hAnsi="Cambria"/>
          <w:b/>
          <w:color w:val="548DD4" w:themeColor="text2" w:themeTint="99"/>
          <w:sz w:val="24"/>
        </w:rPr>
        <w:t>.     CHALLENGE</w:t>
      </w:r>
    </w:p>
    <w:p w:rsidR="00845DD4" w:rsidRPr="009E4FAA" w:rsidRDefault="00845DD4" w:rsidP="00845DD4">
      <w:pPr>
        <w:ind w:right="149"/>
        <w:jc w:val="both"/>
        <w:rPr>
          <w:rFonts w:ascii="Cambria" w:eastAsia="Cambria" w:hAnsi="Cambria"/>
          <w:b/>
        </w:rPr>
      </w:pPr>
    </w:p>
    <w:p w:rsidR="007A29A3" w:rsidRPr="009E4FAA" w:rsidRDefault="00845DD4" w:rsidP="000437E2">
      <w:pPr>
        <w:ind w:right="149"/>
        <w:jc w:val="both"/>
        <w:rPr>
          <w:rFonts w:ascii="Cambria" w:hAnsi="Cambria"/>
        </w:rPr>
      </w:pPr>
      <w:r w:rsidRPr="009E4FAA">
        <w:rPr>
          <w:rFonts w:ascii="Cambria" w:eastAsia="Cambria" w:hAnsi="Cambria"/>
        </w:rPr>
        <w:t>Our device has to be user friendly for those who is visually impaired. Firstly the system needs to provide a fast processing for the exchanged informati</w:t>
      </w:r>
      <w:r w:rsidR="00EE3E51" w:rsidRPr="009E4FAA">
        <w:rPr>
          <w:rFonts w:ascii="Cambria" w:eastAsia="Cambria" w:hAnsi="Cambria"/>
        </w:rPr>
        <w:t>on between the user and sensors. To</w:t>
      </w:r>
      <w:r w:rsidRPr="009E4FAA">
        <w:rPr>
          <w:rFonts w:ascii="Cambria" w:eastAsia="Cambria" w:hAnsi="Cambria"/>
        </w:rPr>
        <w:t xml:space="preserve"> operate the device visually impaired people need some practice to understand the distance of any obstacles thro</w:t>
      </w:r>
      <w:r w:rsidR="00EE3E51" w:rsidRPr="009E4FAA">
        <w:rPr>
          <w:rFonts w:ascii="Cambria" w:eastAsia="Cambria" w:hAnsi="Cambria"/>
        </w:rPr>
        <w:t>ugh the intensity of vibration. In</w:t>
      </w:r>
      <w:r w:rsidRPr="009E4FAA">
        <w:rPr>
          <w:rFonts w:ascii="Cambria" w:eastAsia="Cambria" w:hAnsi="Cambria"/>
        </w:rPr>
        <w:t xml:space="preserve"> our future implementation we will connect our device with the GPS so that visually impaired people can set their destination and detect current location through their voice command so that it will be very easy to operate and set automated for different users.</w:t>
      </w:r>
      <w:r w:rsidR="007A29A3" w:rsidRPr="009E4FAA">
        <w:rPr>
          <w:rFonts w:ascii="Cambria" w:hAnsi="Cambria"/>
        </w:rPr>
        <w:t xml:space="preserve"> </w:t>
      </w:r>
    </w:p>
    <w:p w:rsidR="007A29A3" w:rsidRPr="009E4FAA" w:rsidRDefault="007A29A3" w:rsidP="007A29A3">
      <w:pPr>
        <w:ind w:right="149"/>
        <w:jc w:val="both"/>
        <w:rPr>
          <w:rFonts w:ascii="Cambria" w:eastAsia="Cambria" w:hAnsi="Cambria"/>
          <w:b/>
          <w:color w:val="548DD4" w:themeColor="text2" w:themeTint="99"/>
          <w:sz w:val="24"/>
        </w:rPr>
      </w:pPr>
      <w:r w:rsidRPr="009E4FAA">
        <w:rPr>
          <w:rFonts w:ascii="Cambria" w:eastAsia="Cambria" w:hAnsi="Cambria"/>
          <w:b/>
          <w:color w:val="548DD4" w:themeColor="text2" w:themeTint="99"/>
          <w:sz w:val="24"/>
        </w:rPr>
        <w:lastRenderedPageBreak/>
        <w:t>13. RESULTS</w:t>
      </w:r>
    </w:p>
    <w:p w:rsidR="007A29A3" w:rsidRPr="009E4FAA" w:rsidRDefault="007A29A3" w:rsidP="000437E2">
      <w:pPr>
        <w:ind w:right="149"/>
        <w:jc w:val="both"/>
        <w:rPr>
          <w:rFonts w:ascii="Cambria" w:hAnsi="Cambria"/>
        </w:rPr>
      </w:pPr>
    </w:p>
    <w:p w:rsidR="007A29A3" w:rsidRPr="009E4FAA" w:rsidRDefault="007A29A3" w:rsidP="000437E2">
      <w:pPr>
        <w:ind w:right="149"/>
        <w:jc w:val="both"/>
        <w:rPr>
          <w:rFonts w:ascii="Cambria" w:eastAsia="Cambria" w:hAnsi="Cambria"/>
        </w:rPr>
      </w:pPr>
      <w:r w:rsidRPr="009E4FAA">
        <w:rPr>
          <w:rFonts w:ascii="Cambria" w:eastAsia="Cambria" w:hAnsi="Cambria"/>
        </w:rPr>
        <w:t xml:space="preserve">The overall </w:t>
      </w:r>
      <w:proofErr w:type="gramStart"/>
      <w:r w:rsidRPr="009E4FAA">
        <w:rPr>
          <w:rFonts w:ascii="Cambria" w:eastAsia="Cambria" w:hAnsi="Cambria"/>
        </w:rPr>
        <w:t>result  of</w:t>
      </w:r>
      <w:proofErr w:type="gramEnd"/>
      <w:r w:rsidRPr="009E4FAA">
        <w:rPr>
          <w:rFonts w:ascii="Cambria" w:eastAsia="Cambria" w:hAnsi="Cambria"/>
        </w:rPr>
        <w:t xml:space="preserve"> the  experiment  , came as follows:</w:t>
      </w:r>
    </w:p>
    <w:p w:rsidR="007A29A3" w:rsidRPr="009E4FAA" w:rsidRDefault="007A29A3" w:rsidP="007A29A3">
      <w:pPr>
        <w:pStyle w:val="ListParagraph"/>
        <w:numPr>
          <w:ilvl w:val="0"/>
          <w:numId w:val="9"/>
        </w:numPr>
        <w:ind w:right="149"/>
        <w:jc w:val="both"/>
        <w:rPr>
          <w:rFonts w:ascii="Cambria" w:eastAsia="Cambria" w:hAnsi="Cambria"/>
        </w:rPr>
      </w:pPr>
      <w:r w:rsidRPr="009E4FAA">
        <w:rPr>
          <w:rFonts w:ascii="Cambria" w:eastAsia="Cambria" w:hAnsi="Cambria"/>
        </w:rPr>
        <w:t xml:space="preserve">The </w:t>
      </w:r>
      <w:proofErr w:type="gramStart"/>
      <w:r w:rsidRPr="009E4FAA">
        <w:rPr>
          <w:rFonts w:ascii="Cambria" w:eastAsia="Cambria" w:hAnsi="Cambria"/>
        </w:rPr>
        <w:t>highest  response</w:t>
      </w:r>
      <w:proofErr w:type="gramEnd"/>
      <w:r w:rsidRPr="009E4FAA">
        <w:rPr>
          <w:rFonts w:ascii="Cambria" w:eastAsia="Cambria" w:hAnsi="Cambria"/>
        </w:rPr>
        <w:t xml:space="preserve"> was  whenever it is closer to the object. </w:t>
      </w:r>
    </w:p>
    <w:p w:rsidR="007A29A3" w:rsidRPr="009E4FAA" w:rsidRDefault="007A29A3" w:rsidP="007A29A3">
      <w:pPr>
        <w:pStyle w:val="ListParagraph"/>
        <w:numPr>
          <w:ilvl w:val="0"/>
          <w:numId w:val="9"/>
        </w:numPr>
        <w:ind w:right="149"/>
        <w:jc w:val="both"/>
        <w:rPr>
          <w:rFonts w:ascii="Cambria" w:eastAsia="Cambria" w:hAnsi="Cambria"/>
        </w:rPr>
      </w:pPr>
      <w:proofErr w:type="gramStart"/>
      <w:r w:rsidRPr="009E4FAA">
        <w:rPr>
          <w:rFonts w:ascii="Cambria" w:eastAsia="Cambria" w:hAnsi="Cambria"/>
        </w:rPr>
        <w:t>Middle  respond</w:t>
      </w:r>
      <w:proofErr w:type="gramEnd"/>
      <w:r w:rsidRPr="009E4FAA">
        <w:rPr>
          <w:rFonts w:ascii="Cambria" w:eastAsia="Cambria" w:hAnsi="Cambria"/>
        </w:rPr>
        <w:t xml:space="preserve">  was  found  in  middle distance from the object. </w:t>
      </w:r>
    </w:p>
    <w:p w:rsidR="001C02EA" w:rsidRDefault="007A29A3" w:rsidP="007A29A3">
      <w:pPr>
        <w:pStyle w:val="ListParagraph"/>
        <w:numPr>
          <w:ilvl w:val="0"/>
          <w:numId w:val="9"/>
        </w:numPr>
        <w:ind w:right="149"/>
        <w:jc w:val="both"/>
        <w:rPr>
          <w:rFonts w:ascii="Cambria" w:eastAsia="Cambria" w:hAnsi="Cambria"/>
        </w:rPr>
      </w:pPr>
      <w:r w:rsidRPr="009E4FAA">
        <w:rPr>
          <w:rFonts w:ascii="Cambria" w:eastAsia="Cambria" w:hAnsi="Cambria"/>
        </w:rPr>
        <w:t>No respond where found on far distance.  Table  contains  numerical  minutes  of  the experience on the gloves and it shows the results in cm unity:</w:t>
      </w:r>
    </w:p>
    <w:p w:rsidR="00533420" w:rsidRPr="00533420" w:rsidRDefault="00533420" w:rsidP="00533420">
      <w:pPr>
        <w:ind w:left="48" w:right="149"/>
        <w:jc w:val="both"/>
        <w:rPr>
          <w:rFonts w:ascii="Cambria" w:eastAsia="Cambria" w:hAnsi="Cambria"/>
        </w:rPr>
      </w:pPr>
    </w:p>
    <w:p w:rsidR="007A29A3" w:rsidRPr="009E4FAA" w:rsidRDefault="007A29A3" w:rsidP="007A29A3">
      <w:pPr>
        <w:pStyle w:val="ListParagraph"/>
        <w:ind w:left="768" w:right="149"/>
        <w:jc w:val="both"/>
        <w:rPr>
          <w:rFonts w:ascii="Cambria" w:eastAsia="Cambria" w:hAnsi="Cambria"/>
        </w:rPr>
      </w:pPr>
    </w:p>
    <w:tbl>
      <w:tblPr>
        <w:tblStyle w:val="TableGrid"/>
        <w:tblW w:w="5277" w:type="dxa"/>
        <w:tblLook w:val="04A0" w:firstRow="1" w:lastRow="0" w:firstColumn="1" w:lastColumn="0" w:noHBand="0" w:noVBand="1"/>
      </w:tblPr>
      <w:tblGrid>
        <w:gridCol w:w="2638"/>
        <w:gridCol w:w="2639"/>
      </w:tblGrid>
      <w:tr w:rsidR="00B9722C" w:rsidTr="00533420">
        <w:trPr>
          <w:trHeight w:val="366"/>
        </w:trPr>
        <w:tc>
          <w:tcPr>
            <w:tcW w:w="2638" w:type="dxa"/>
            <w:vAlign w:val="center"/>
          </w:tcPr>
          <w:p w:rsidR="00B9722C" w:rsidRPr="00533420" w:rsidRDefault="00B9722C" w:rsidP="00533420">
            <w:pPr>
              <w:ind w:right="149"/>
              <w:jc w:val="center"/>
              <w:rPr>
                <w:rFonts w:ascii="Cambria" w:eastAsia="Cambria" w:hAnsi="Cambria"/>
                <w:b/>
                <w:sz w:val="22"/>
              </w:rPr>
            </w:pPr>
            <w:r w:rsidRPr="00533420">
              <w:rPr>
                <w:rFonts w:ascii="Cambria" w:eastAsia="Cambria" w:hAnsi="Cambria"/>
                <w:b/>
                <w:sz w:val="22"/>
              </w:rPr>
              <w:t>OBSTACLES</w:t>
            </w:r>
          </w:p>
        </w:tc>
        <w:tc>
          <w:tcPr>
            <w:tcW w:w="2639" w:type="dxa"/>
            <w:vAlign w:val="center"/>
          </w:tcPr>
          <w:p w:rsidR="00B9722C" w:rsidRPr="00533420" w:rsidRDefault="00B9722C" w:rsidP="00533420">
            <w:pPr>
              <w:ind w:right="149"/>
              <w:jc w:val="center"/>
              <w:rPr>
                <w:rFonts w:ascii="Cambria" w:eastAsia="Cambria" w:hAnsi="Cambria"/>
                <w:b/>
                <w:sz w:val="22"/>
              </w:rPr>
            </w:pPr>
            <w:r w:rsidRPr="00533420">
              <w:rPr>
                <w:rFonts w:ascii="Cambria" w:eastAsia="Cambria" w:hAnsi="Cambria"/>
                <w:b/>
                <w:sz w:val="22"/>
              </w:rPr>
              <w:t>TEST</w:t>
            </w:r>
          </w:p>
        </w:tc>
      </w:tr>
      <w:tr w:rsidR="00B9722C" w:rsidTr="00533420">
        <w:trPr>
          <w:trHeight w:val="390"/>
        </w:trPr>
        <w:tc>
          <w:tcPr>
            <w:tcW w:w="2638" w:type="dxa"/>
            <w:vAlign w:val="center"/>
          </w:tcPr>
          <w:p w:rsidR="00B9722C" w:rsidRDefault="00B9722C" w:rsidP="00533420">
            <w:pPr>
              <w:ind w:right="149"/>
              <w:jc w:val="center"/>
              <w:rPr>
                <w:rFonts w:ascii="Cambria" w:eastAsia="Cambria" w:hAnsi="Cambria"/>
              </w:rPr>
            </w:pPr>
            <w:r w:rsidRPr="00B9722C">
              <w:rPr>
                <w:rFonts w:ascii="Cambria" w:eastAsia="Cambria" w:hAnsi="Cambria"/>
              </w:rPr>
              <w:t>FROM 0 cm to 10 cm</w:t>
            </w:r>
          </w:p>
        </w:tc>
        <w:tc>
          <w:tcPr>
            <w:tcW w:w="2639" w:type="dxa"/>
            <w:vAlign w:val="center"/>
          </w:tcPr>
          <w:p w:rsidR="00B9722C" w:rsidRDefault="00B9722C" w:rsidP="00533420">
            <w:pPr>
              <w:ind w:right="149"/>
              <w:jc w:val="center"/>
              <w:rPr>
                <w:rFonts w:ascii="Cambria" w:eastAsia="Cambria" w:hAnsi="Cambria"/>
              </w:rPr>
            </w:pPr>
            <w:r w:rsidRPr="00B9722C">
              <w:rPr>
                <w:rFonts w:ascii="Cambria" w:eastAsia="Cambria" w:hAnsi="Cambria"/>
              </w:rPr>
              <w:t>HARD VIBRATION</w:t>
            </w:r>
          </w:p>
        </w:tc>
      </w:tr>
      <w:tr w:rsidR="00B9722C" w:rsidTr="00533420">
        <w:trPr>
          <w:trHeight w:val="366"/>
        </w:trPr>
        <w:tc>
          <w:tcPr>
            <w:tcW w:w="2638" w:type="dxa"/>
            <w:vAlign w:val="center"/>
          </w:tcPr>
          <w:p w:rsidR="00B9722C" w:rsidRDefault="00B9722C" w:rsidP="00533420">
            <w:pPr>
              <w:ind w:right="149"/>
              <w:jc w:val="center"/>
              <w:rPr>
                <w:rFonts w:ascii="Cambria" w:eastAsia="Cambria" w:hAnsi="Cambria"/>
              </w:rPr>
            </w:pPr>
            <w:r w:rsidRPr="00B9722C">
              <w:rPr>
                <w:rFonts w:ascii="Cambria" w:eastAsia="Cambria" w:hAnsi="Cambria"/>
              </w:rPr>
              <w:t xml:space="preserve">FROM </w:t>
            </w:r>
            <w:r>
              <w:rPr>
                <w:rFonts w:ascii="Cambria" w:eastAsia="Cambria" w:hAnsi="Cambria"/>
              </w:rPr>
              <w:t>10 cm to 2</w:t>
            </w:r>
            <w:r w:rsidRPr="00B9722C">
              <w:rPr>
                <w:rFonts w:ascii="Cambria" w:eastAsia="Cambria" w:hAnsi="Cambria"/>
              </w:rPr>
              <w:t>0 cm</w:t>
            </w:r>
          </w:p>
        </w:tc>
        <w:tc>
          <w:tcPr>
            <w:tcW w:w="2639" w:type="dxa"/>
            <w:vAlign w:val="center"/>
          </w:tcPr>
          <w:p w:rsidR="00B9722C" w:rsidRDefault="00B9722C" w:rsidP="00533420">
            <w:pPr>
              <w:ind w:right="149"/>
              <w:jc w:val="center"/>
              <w:rPr>
                <w:rFonts w:ascii="Cambria" w:eastAsia="Cambria" w:hAnsi="Cambria"/>
              </w:rPr>
            </w:pPr>
            <w:r>
              <w:rPr>
                <w:rFonts w:ascii="Cambria" w:eastAsia="Cambria" w:hAnsi="Cambria"/>
              </w:rPr>
              <w:t>MEDIUM</w:t>
            </w:r>
            <w:r w:rsidRPr="00B9722C">
              <w:rPr>
                <w:rFonts w:ascii="Cambria" w:eastAsia="Cambria" w:hAnsi="Cambria"/>
              </w:rPr>
              <w:t xml:space="preserve"> VIBRATION</w:t>
            </w:r>
          </w:p>
        </w:tc>
      </w:tr>
      <w:tr w:rsidR="00B9722C" w:rsidTr="00533420">
        <w:trPr>
          <w:trHeight w:val="366"/>
        </w:trPr>
        <w:tc>
          <w:tcPr>
            <w:tcW w:w="2638" w:type="dxa"/>
            <w:vAlign w:val="center"/>
          </w:tcPr>
          <w:p w:rsidR="00B9722C" w:rsidRDefault="00B9722C" w:rsidP="00533420">
            <w:pPr>
              <w:ind w:right="149"/>
              <w:jc w:val="center"/>
              <w:rPr>
                <w:rFonts w:ascii="Cambria" w:eastAsia="Cambria" w:hAnsi="Cambria"/>
              </w:rPr>
            </w:pPr>
            <w:r>
              <w:rPr>
                <w:rFonts w:ascii="Cambria" w:eastAsia="Cambria" w:hAnsi="Cambria"/>
              </w:rPr>
              <w:t>FROM 20 cm to 3</w:t>
            </w:r>
            <w:r w:rsidRPr="00B9722C">
              <w:rPr>
                <w:rFonts w:ascii="Cambria" w:eastAsia="Cambria" w:hAnsi="Cambria"/>
              </w:rPr>
              <w:t>0 cm</w:t>
            </w:r>
          </w:p>
        </w:tc>
        <w:tc>
          <w:tcPr>
            <w:tcW w:w="2639" w:type="dxa"/>
            <w:vAlign w:val="center"/>
          </w:tcPr>
          <w:p w:rsidR="00B9722C" w:rsidRDefault="00B9722C" w:rsidP="00533420">
            <w:pPr>
              <w:ind w:right="149"/>
              <w:jc w:val="center"/>
              <w:rPr>
                <w:rFonts w:ascii="Cambria" w:eastAsia="Cambria" w:hAnsi="Cambria"/>
              </w:rPr>
            </w:pPr>
            <w:r>
              <w:rPr>
                <w:rFonts w:ascii="Cambria" w:eastAsia="Cambria" w:hAnsi="Cambria"/>
              </w:rPr>
              <w:t>LOW</w:t>
            </w:r>
            <w:r w:rsidRPr="00B9722C">
              <w:rPr>
                <w:rFonts w:ascii="Cambria" w:eastAsia="Cambria" w:hAnsi="Cambria"/>
              </w:rPr>
              <w:t xml:space="preserve"> VIBRATION</w:t>
            </w:r>
          </w:p>
        </w:tc>
      </w:tr>
      <w:tr w:rsidR="00B9722C" w:rsidTr="00533420">
        <w:trPr>
          <w:trHeight w:val="366"/>
        </w:trPr>
        <w:tc>
          <w:tcPr>
            <w:tcW w:w="2638" w:type="dxa"/>
            <w:vAlign w:val="center"/>
          </w:tcPr>
          <w:p w:rsidR="00B9722C" w:rsidRDefault="00B9722C" w:rsidP="00533420">
            <w:pPr>
              <w:ind w:right="149"/>
              <w:jc w:val="center"/>
              <w:rPr>
                <w:rFonts w:ascii="Cambria" w:eastAsia="Cambria" w:hAnsi="Cambria"/>
              </w:rPr>
            </w:pPr>
            <w:r>
              <w:rPr>
                <w:rFonts w:ascii="Cambria" w:eastAsia="Cambria" w:hAnsi="Cambria"/>
              </w:rPr>
              <w:t>ABOVE  3</w:t>
            </w:r>
            <w:r w:rsidRPr="00B9722C">
              <w:rPr>
                <w:rFonts w:ascii="Cambria" w:eastAsia="Cambria" w:hAnsi="Cambria"/>
              </w:rPr>
              <w:t>0 cm</w:t>
            </w:r>
          </w:p>
        </w:tc>
        <w:tc>
          <w:tcPr>
            <w:tcW w:w="2639" w:type="dxa"/>
            <w:vAlign w:val="center"/>
          </w:tcPr>
          <w:p w:rsidR="00B9722C" w:rsidRDefault="00B9722C" w:rsidP="00533420">
            <w:pPr>
              <w:ind w:right="149"/>
              <w:jc w:val="center"/>
              <w:rPr>
                <w:rFonts w:ascii="Cambria" w:eastAsia="Cambria" w:hAnsi="Cambria"/>
              </w:rPr>
            </w:pPr>
            <w:r>
              <w:rPr>
                <w:rFonts w:ascii="Cambria" w:eastAsia="Cambria" w:hAnsi="Cambria"/>
              </w:rPr>
              <w:t xml:space="preserve">NO </w:t>
            </w:r>
            <w:r w:rsidRPr="00B9722C">
              <w:rPr>
                <w:rFonts w:ascii="Cambria" w:eastAsia="Cambria" w:hAnsi="Cambria"/>
              </w:rPr>
              <w:t>VIBRATION</w:t>
            </w:r>
          </w:p>
        </w:tc>
      </w:tr>
    </w:tbl>
    <w:p w:rsidR="007A29A3" w:rsidRPr="009E4FAA" w:rsidRDefault="007A29A3" w:rsidP="000437E2">
      <w:pPr>
        <w:ind w:right="149"/>
        <w:jc w:val="both"/>
        <w:rPr>
          <w:rFonts w:ascii="Cambria" w:eastAsia="Cambria" w:hAnsi="Cambria"/>
          <w:b/>
          <w:color w:val="548DD4" w:themeColor="text2" w:themeTint="99"/>
          <w:sz w:val="24"/>
        </w:rPr>
      </w:pPr>
    </w:p>
    <w:p w:rsidR="007A29A3" w:rsidRPr="009E4FAA" w:rsidRDefault="007A29A3" w:rsidP="000437E2">
      <w:pPr>
        <w:ind w:right="149"/>
        <w:jc w:val="both"/>
        <w:rPr>
          <w:rFonts w:ascii="Cambria" w:eastAsia="Cambria" w:hAnsi="Cambria"/>
          <w:b/>
          <w:color w:val="548DD4" w:themeColor="text2" w:themeTint="99"/>
          <w:sz w:val="24"/>
        </w:rPr>
      </w:pPr>
    </w:p>
    <w:p w:rsidR="000437E2" w:rsidRPr="009E4FAA" w:rsidRDefault="007A29A3" w:rsidP="000437E2">
      <w:pPr>
        <w:ind w:right="149"/>
        <w:jc w:val="both"/>
        <w:rPr>
          <w:rFonts w:ascii="Cambria" w:eastAsia="Cambria" w:hAnsi="Cambria"/>
          <w:b/>
          <w:color w:val="548DD4" w:themeColor="text2" w:themeTint="99"/>
          <w:sz w:val="24"/>
        </w:rPr>
      </w:pPr>
      <w:r w:rsidRPr="009E4FAA">
        <w:rPr>
          <w:rFonts w:ascii="Cambria" w:eastAsia="Cambria" w:hAnsi="Cambria"/>
          <w:b/>
          <w:color w:val="548DD4" w:themeColor="text2" w:themeTint="99"/>
          <w:sz w:val="24"/>
        </w:rPr>
        <w:t>14</w:t>
      </w:r>
      <w:r w:rsidR="000437E2" w:rsidRPr="009E4FAA">
        <w:rPr>
          <w:rFonts w:ascii="Cambria" w:eastAsia="Cambria" w:hAnsi="Cambria"/>
          <w:b/>
          <w:color w:val="548DD4" w:themeColor="text2" w:themeTint="99"/>
          <w:sz w:val="24"/>
        </w:rPr>
        <w:t>. CONCLUSION</w:t>
      </w:r>
    </w:p>
    <w:p w:rsidR="000437E2" w:rsidRPr="009E4FAA" w:rsidRDefault="000437E2" w:rsidP="000437E2">
      <w:pPr>
        <w:ind w:right="149"/>
        <w:jc w:val="both"/>
        <w:rPr>
          <w:rFonts w:ascii="Cambria" w:eastAsia="Cambria" w:hAnsi="Cambria"/>
          <w:b/>
        </w:rPr>
      </w:pPr>
    </w:p>
    <w:p w:rsidR="000437E2" w:rsidRPr="009E4FAA" w:rsidRDefault="00845DD4" w:rsidP="000437E2">
      <w:pPr>
        <w:ind w:right="149"/>
        <w:jc w:val="both"/>
        <w:rPr>
          <w:rFonts w:ascii="Cambria" w:eastAsia="Cambria" w:hAnsi="Cambria"/>
        </w:rPr>
      </w:pPr>
      <w:r w:rsidRPr="009E4FAA">
        <w:rPr>
          <w:rFonts w:ascii="Cambria" w:eastAsia="Cambria" w:hAnsi="Cambria"/>
        </w:rPr>
        <w:t xml:space="preserve">Although a number of electronic travel aids that utilize sonar have been developed none appear to be in common use, and very few provide information other than range finding or a processed localization cue. In our project we proposed a device help detect visually impaired people from obstacle. Our system is designed keeping in mind that users are visually impaired people, the information representation is simple. By using this device they feel confident and they can easily move from one place to another by their own. This article presents the modern assistive technologies for visually impaired people in the area of computer vision, embedded system, and mobile platforms. The goals of the developed system are to generate an audio signal and/or vibration with the presence of obstacles for indoor and outdoor surroundings. Although all the studied tools are in their early stages, many of them are interpreted into everyday life with the use of recent technologies (i.e., mobile phones). On the basis of the review, sufﬁcient explanation of the major features that should be incorporated in any framework that can assist visually impaired people is provided. Evidently, the actual goal is achieved when physicians and computer scientists develop an assistive technology for visually impaired people in the future. Hopefully, this review will assist researchers who are enthusiastic in developing </w:t>
      </w:r>
      <w:r w:rsidR="008D114D" w:rsidRPr="009E4FAA">
        <w:rPr>
          <w:rFonts w:ascii="Cambria" w:eastAsia="Cambria" w:hAnsi="Cambria"/>
        </w:rPr>
        <w:t>movement</w:t>
      </w:r>
      <w:r w:rsidRPr="009E4FAA">
        <w:rPr>
          <w:rFonts w:ascii="Cambria" w:eastAsia="Cambria" w:hAnsi="Cambria"/>
        </w:rPr>
        <w:t xml:space="preserve"> assistants for visually impaired people in the future</w:t>
      </w:r>
      <w:r w:rsidR="008D114D" w:rsidRPr="009E4FAA">
        <w:rPr>
          <w:rFonts w:ascii="Cambria" w:eastAsia="Cambria" w:hAnsi="Cambria"/>
        </w:rPr>
        <w:t>.</w:t>
      </w:r>
    </w:p>
    <w:p w:rsidR="000437E2" w:rsidRPr="009E4FAA" w:rsidRDefault="000437E2" w:rsidP="000437E2">
      <w:pPr>
        <w:ind w:right="149"/>
        <w:jc w:val="both"/>
        <w:rPr>
          <w:rFonts w:ascii="Cambria" w:eastAsia="Cambria" w:hAnsi="Cambria"/>
        </w:rPr>
      </w:pPr>
    </w:p>
    <w:p w:rsidR="009E4FAA" w:rsidRDefault="009E4FAA" w:rsidP="009E4FAA">
      <w:pPr>
        <w:ind w:right="149"/>
        <w:jc w:val="both"/>
        <w:rPr>
          <w:rFonts w:ascii="Cambria" w:eastAsia="Cambria" w:hAnsi="Cambria"/>
        </w:rPr>
      </w:pPr>
    </w:p>
    <w:p w:rsidR="007B2C90" w:rsidRDefault="007B2C90" w:rsidP="009E4FAA">
      <w:pPr>
        <w:ind w:right="149"/>
        <w:jc w:val="both"/>
        <w:rPr>
          <w:rFonts w:ascii="Cambria" w:eastAsia="Cambria" w:hAnsi="Cambria"/>
        </w:rPr>
      </w:pPr>
    </w:p>
    <w:p w:rsidR="007B2C90" w:rsidRDefault="007B2C90" w:rsidP="009E4FAA">
      <w:pPr>
        <w:ind w:right="149"/>
        <w:jc w:val="both"/>
        <w:rPr>
          <w:rFonts w:ascii="Cambria" w:eastAsia="Cambria" w:hAnsi="Cambria"/>
        </w:rPr>
      </w:pPr>
    </w:p>
    <w:p w:rsidR="007B2C90" w:rsidRDefault="007B2C90" w:rsidP="009E4FAA">
      <w:pPr>
        <w:ind w:right="149"/>
        <w:jc w:val="both"/>
        <w:rPr>
          <w:rFonts w:ascii="Cambria" w:eastAsia="Cambria" w:hAnsi="Cambria"/>
        </w:rPr>
      </w:pPr>
    </w:p>
    <w:p w:rsidR="007B2C90" w:rsidRDefault="007B2C90" w:rsidP="009E4FAA">
      <w:pPr>
        <w:ind w:right="149"/>
        <w:jc w:val="both"/>
        <w:rPr>
          <w:rFonts w:ascii="Cambria" w:eastAsia="Cambria" w:hAnsi="Cambria"/>
        </w:rPr>
      </w:pPr>
    </w:p>
    <w:p w:rsidR="007B2C90" w:rsidRDefault="007B2C90" w:rsidP="009E4FAA">
      <w:pPr>
        <w:ind w:right="149"/>
        <w:jc w:val="both"/>
        <w:rPr>
          <w:rFonts w:ascii="Cambria" w:eastAsia="Cambria" w:hAnsi="Cambria"/>
        </w:rPr>
      </w:pPr>
    </w:p>
    <w:p w:rsidR="007B2C90" w:rsidRDefault="007B2C90" w:rsidP="009E4FAA">
      <w:pPr>
        <w:ind w:right="149"/>
        <w:jc w:val="both"/>
        <w:rPr>
          <w:rFonts w:ascii="Cambria" w:eastAsia="Cambria" w:hAnsi="Cambria"/>
        </w:rPr>
      </w:pPr>
    </w:p>
    <w:p w:rsidR="007B2C90" w:rsidRDefault="007B2C90" w:rsidP="009E4FAA">
      <w:pPr>
        <w:ind w:right="149"/>
        <w:jc w:val="both"/>
        <w:rPr>
          <w:rFonts w:ascii="Cambria" w:eastAsia="Cambria" w:hAnsi="Cambria"/>
          <w:b/>
          <w:color w:val="548DD4" w:themeColor="text2" w:themeTint="99"/>
          <w:sz w:val="22"/>
        </w:rPr>
      </w:pPr>
      <w:bookmarkStart w:id="0" w:name="_GoBack"/>
      <w:bookmarkEnd w:id="0"/>
    </w:p>
    <w:p w:rsidR="009E4FAA" w:rsidRDefault="009E4FAA" w:rsidP="009E4FAA">
      <w:pPr>
        <w:ind w:right="149"/>
        <w:jc w:val="both"/>
        <w:rPr>
          <w:rFonts w:ascii="Cambria" w:eastAsia="Cambria" w:hAnsi="Cambria"/>
          <w:b/>
          <w:color w:val="548DD4" w:themeColor="text2" w:themeTint="99"/>
          <w:sz w:val="22"/>
        </w:rPr>
      </w:pPr>
    </w:p>
    <w:p w:rsidR="009E4FAA" w:rsidRPr="009E4FAA" w:rsidRDefault="009E4FAA" w:rsidP="009E4FAA">
      <w:pPr>
        <w:ind w:right="149"/>
        <w:jc w:val="both"/>
        <w:rPr>
          <w:rFonts w:ascii="Cambria" w:eastAsia="Cambria" w:hAnsi="Cambria"/>
          <w:b/>
          <w:color w:val="548DD4" w:themeColor="text2" w:themeTint="99"/>
          <w:sz w:val="24"/>
        </w:rPr>
      </w:pPr>
      <w:r>
        <w:rPr>
          <w:rFonts w:ascii="Cambria" w:eastAsia="Cambria" w:hAnsi="Cambria"/>
          <w:b/>
          <w:color w:val="548DD4" w:themeColor="text2" w:themeTint="99"/>
          <w:sz w:val="24"/>
        </w:rPr>
        <w:lastRenderedPageBreak/>
        <w:t>15. REFERENCE</w:t>
      </w:r>
    </w:p>
    <w:p w:rsidR="000437E2" w:rsidRPr="009E4FAA" w:rsidRDefault="000437E2" w:rsidP="000437E2">
      <w:pPr>
        <w:ind w:right="149" w:firstLine="360"/>
        <w:jc w:val="both"/>
        <w:rPr>
          <w:rFonts w:ascii="Cambria" w:eastAsia="Cambria" w:hAnsi="Cambria"/>
          <w:b/>
        </w:rPr>
      </w:pPr>
    </w:p>
    <w:p w:rsidR="000437E2" w:rsidRPr="009E4FAA" w:rsidRDefault="007B2C90" w:rsidP="00F95F75">
      <w:pPr>
        <w:pStyle w:val="ListParagraph"/>
        <w:numPr>
          <w:ilvl w:val="0"/>
          <w:numId w:val="8"/>
        </w:numPr>
        <w:ind w:right="149"/>
        <w:jc w:val="both"/>
        <w:rPr>
          <w:rFonts w:ascii="Cambria" w:eastAsia="Cambria" w:hAnsi="Cambria"/>
        </w:rPr>
      </w:pPr>
      <w:hyperlink r:id="rId25" w:history="1">
        <w:r w:rsidR="00F95F75" w:rsidRPr="009E4FAA">
          <w:rPr>
            <w:rStyle w:val="Hyperlink"/>
            <w:rFonts w:ascii="Cambria" w:eastAsiaTheme="majorEastAsia" w:hAnsi="Cambria"/>
          </w:rPr>
          <w:t>https://www.ncbi.nlm.nih.gov/pmc/articles/PMC5375851/</w:t>
        </w:r>
      </w:hyperlink>
    </w:p>
    <w:p w:rsidR="00F95F75" w:rsidRPr="009E4FAA" w:rsidRDefault="007B2C90" w:rsidP="00F95F75">
      <w:pPr>
        <w:pStyle w:val="ListParagraph"/>
        <w:numPr>
          <w:ilvl w:val="0"/>
          <w:numId w:val="8"/>
        </w:numPr>
        <w:ind w:right="149"/>
        <w:jc w:val="both"/>
        <w:rPr>
          <w:rFonts w:ascii="Cambria" w:eastAsia="Cambria" w:hAnsi="Cambria"/>
        </w:rPr>
      </w:pPr>
      <w:hyperlink r:id="rId26" w:history="1">
        <w:r w:rsidR="00F95F75" w:rsidRPr="009E4FAA">
          <w:rPr>
            <w:rStyle w:val="Hyperlink"/>
            <w:rFonts w:ascii="Cambria" w:eastAsiaTheme="majorEastAsia" w:hAnsi="Cambria"/>
          </w:rPr>
          <w:t>https://www.researchgate.net/publication/330078108_Developing_Walking_Assistants_for_Visually_Impaired_People_A_Review</w:t>
        </w:r>
      </w:hyperlink>
    </w:p>
    <w:p w:rsidR="00EE3E51" w:rsidRPr="009E4FAA" w:rsidRDefault="007B2C90" w:rsidP="00F95F75">
      <w:pPr>
        <w:pStyle w:val="ListParagraph"/>
        <w:numPr>
          <w:ilvl w:val="0"/>
          <w:numId w:val="8"/>
        </w:numPr>
        <w:ind w:right="149"/>
        <w:jc w:val="both"/>
        <w:rPr>
          <w:rFonts w:ascii="Cambria" w:eastAsia="Cambria" w:hAnsi="Cambria"/>
        </w:rPr>
      </w:pPr>
      <w:hyperlink r:id="rId27" w:history="1">
        <w:r w:rsidR="00EE3E51" w:rsidRPr="009E4FAA">
          <w:rPr>
            <w:rStyle w:val="Hyperlink"/>
            <w:rFonts w:ascii="Cambria" w:eastAsiaTheme="majorEastAsia" w:hAnsi="Cambria"/>
          </w:rPr>
          <w:t>https://ifttt.com/</w:t>
        </w:r>
      </w:hyperlink>
    </w:p>
    <w:p w:rsidR="00EE3E51" w:rsidRPr="009E4FAA" w:rsidRDefault="007B2C90" w:rsidP="00F95F75">
      <w:pPr>
        <w:pStyle w:val="ListParagraph"/>
        <w:numPr>
          <w:ilvl w:val="0"/>
          <w:numId w:val="8"/>
        </w:numPr>
        <w:ind w:right="149"/>
        <w:jc w:val="both"/>
        <w:rPr>
          <w:rFonts w:ascii="Cambria" w:eastAsia="Cambria" w:hAnsi="Cambria"/>
        </w:rPr>
      </w:pPr>
      <w:hyperlink r:id="rId28" w:history="1">
        <w:r w:rsidR="00EE3E51" w:rsidRPr="009E4FAA">
          <w:rPr>
            <w:rStyle w:val="Hyperlink"/>
            <w:rFonts w:ascii="Cambria" w:eastAsiaTheme="majorEastAsia" w:hAnsi="Cambria"/>
          </w:rPr>
          <w:t>https://www.arduino.cc/</w:t>
        </w:r>
      </w:hyperlink>
    </w:p>
    <w:p w:rsidR="00EE3E51" w:rsidRPr="009E4FAA" w:rsidRDefault="007B2C90" w:rsidP="00F95F75">
      <w:pPr>
        <w:pStyle w:val="ListParagraph"/>
        <w:numPr>
          <w:ilvl w:val="0"/>
          <w:numId w:val="8"/>
        </w:numPr>
        <w:ind w:right="149"/>
        <w:jc w:val="both"/>
        <w:rPr>
          <w:rFonts w:ascii="Cambria" w:eastAsia="Cambria" w:hAnsi="Cambria"/>
        </w:rPr>
      </w:pPr>
      <w:hyperlink r:id="rId29" w:history="1">
        <w:r w:rsidR="00EE3E51" w:rsidRPr="009E4FAA">
          <w:rPr>
            <w:rStyle w:val="Hyperlink"/>
            <w:rFonts w:ascii="Cambria" w:eastAsiaTheme="majorEastAsia" w:hAnsi="Cambria"/>
          </w:rPr>
          <w:t>https://www.emeraldinsight.com/doi/abs/10.1108/LHTN-11-2017-0083</w:t>
        </w:r>
      </w:hyperlink>
    </w:p>
    <w:p w:rsidR="00EE3E51" w:rsidRPr="009E4FAA" w:rsidRDefault="007B2C90" w:rsidP="00F95F75">
      <w:pPr>
        <w:pStyle w:val="ListParagraph"/>
        <w:numPr>
          <w:ilvl w:val="0"/>
          <w:numId w:val="8"/>
        </w:numPr>
        <w:ind w:right="149"/>
        <w:jc w:val="both"/>
        <w:rPr>
          <w:rFonts w:ascii="Cambria" w:eastAsia="Cambria" w:hAnsi="Cambria"/>
        </w:rPr>
      </w:pPr>
      <w:hyperlink r:id="rId30" w:history="1">
        <w:r w:rsidR="00EE3E51" w:rsidRPr="009E4FAA">
          <w:rPr>
            <w:rStyle w:val="Hyperlink"/>
            <w:rFonts w:ascii="Cambria" w:eastAsiaTheme="majorEastAsia" w:hAnsi="Cambria"/>
          </w:rPr>
          <w:t>https://www.researchgate.net/publication/261114183_Smart_guide_for_blind_people</w:t>
        </w:r>
      </w:hyperlink>
    </w:p>
    <w:p w:rsidR="00EE3E51" w:rsidRPr="009E4FAA" w:rsidRDefault="007B2C90" w:rsidP="00247F13">
      <w:pPr>
        <w:pStyle w:val="ListParagraph"/>
        <w:numPr>
          <w:ilvl w:val="0"/>
          <w:numId w:val="8"/>
        </w:numPr>
        <w:ind w:right="149"/>
        <w:jc w:val="both"/>
        <w:rPr>
          <w:rFonts w:ascii="Cambria" w:eastAsia="Cambria" w:hAnsi="Cambria"/>
        </w:rPr>
      </w:pPr>
      <w:hyperlink r:id="rId31" w:history="1">
        <w:r w:rsidR="00EE3E51" w:rsidRPr="009E4FAA">
          <w:rPr>
            <w:rStyle w:val="Hyperlink"/>
            <w:rFonts w:ascii="Cambria" w:eastAsiaTheme="majorEastAsia" w:hAnsi="Cambria"/>
          </w:rPr>
          <w:t>https://arxiv.org/ftp/arxiv/papers/1609/1609.01409.pdf</w:t>
        </w:r>
      </w:hyperlink>
    </w:p>
    <w:p w:rsidR="00247F13" w:rsidRPr="009E4FAA" w:rsidRDefault="007B2C90" w:rsidP="00247F13">
      <w:pPr>
        <w:pStyle w:val="ListParagraph"/>
        <w:numPr>
          <w:ilvl w:val="0"/>
          <w:numId w:val="8"/>
        </w:numPr>
        <w:ind w:right="149"/>
        <w:jc w:val="both"/>
        <w:rPr>
          <w:rFonts w:ascii="Cambria" w:eastAsia="Cambria" w:hAnsi="Cambria"/>
        </w:rPr>
      </w:pPr>
      <w:hyperlink r:id="rId32" w:history="1">
        <w:r w:rsidR="00247F13" w:rsidRPr="009E4FAA">
          <w:rPr>
            <w:rStyle w:val="Hyperlink"/>
            <w:rFonts w:ascii="Cambria" w:eastAsiaTheme="majorEastAsia" w:hAnsi="Cambria"/>
          </w:rPr>
          <w:t>https://www.afb.org/research-and-initiatives/education/education-initiatives-afb/educating-blind-and-visually-impaired</w:t>
        </w:r>
      </w:hyperlink>
    </w:p>
    <w:p w:rsidR="00247F13" w:rsidRPr="009E4FAA" w:rsidRDefault="007B2C90" w:rsidP="00247F13">
      <w:pPr>
        <w:pStyle w:val="ListParagraph"/>
        <w:numPr>
          <w:ilvl w:val="0"/>
          <w:numId w:val="8"/>
        </w:numPr>
        <w:ind w:right="149"/>
        <w:jc w:val="both"/>
        <w:rPr>
          <w:rStyle w:val="Hyperlink"/>
          <w:rFonts w:ascii="Cambria" w:eastAsia="Cambria" w:hAnsi="Cambria"/>
          <w:color w:val="auto"/>
          <w:u w:val="none"/>
        </w:rPr>
      </w:pPr>
      <w:hyperlink r:id="rId33" w:history="1">
        <w:r w:rsidR="00247F13" w:rsidRPr="009E4FAA">
          <w:rPr>
            <w:rStyle w:val="Hyperlink"/>
            <w:rFonts w:ascii="Cambria" w:eastAsiaTheme="majorEastAsia" w:hAnsi="Cambria"/>
          </w:rPr>
          <w:t>https://www.researchgate.net/publication/228781072_An_Electronic_Travel_Aid_for_Blind_People</w:t>
        </w:r>
      </w:hyperlink>
    </w:p>
    <w:p w:rsidR="00F34E37" w:rsidRPr="009E4FAA" w:rsidRDefault="00533420" w:rsidP="00247F13">
      <w:pPr>
        <w:pStyle w:val="ListParagraph"/>
        <w:numPr>
          <w:ilvl w:val="0"/>
          <w:numId w:val="8"/>
        </w:numPr>
        <w:ind w:right="149"/>
        <w:jc w:val="both"/>
        <w:rPr>
          <w:rFonts w:ascii="Cambria" w:eastAsia="Cambria" w:hAnsi="Cambria"/>
        </w:rPr>
      </w:pPr>
      <w:hyperlink r:id="rId34" w:history="1">
        <w:r w:rsidR="00F34E37" w:rsidRPr="009E4FAA">
          <w:rPr>
            <w:rStyle w:val="Hyperlink"/>
            <w:rFonts w:ascii="Cambria" w:eastAsiaTheme="majorEastAsia" w:hAnsi="Cambria"/>
          </w:rPr>
          <w:t>https://www.researchgate.net/publication/300344608_ULTRASONIC_SENSORS_GLOVES_FOR_BLIND_PEOPLE_USING_LILYPAD_ARDUINO</w:t>
        </w:r>
      </w:hyperlink>
    </w:p>
    <w:p w:rsidR="00247F13" w:rsidRPr="009E4FAA" w:rsidRDefault="007B2C90" w:rsidP="00247F13">
      <w:pPr>
        <w:pStyle w:val="ListParagraph"/>
        <w:numPr>
          <w:ilvl w:val="0"/>
          <w:numId w:val="8"/>
        </w:numPr>
        <w:ind w:right="149"/>
        <w:jc w:val="both"/>
        <w:rPr>
          <w:rFonts w:ascii="Cambria" w:eastAsia="Cambria" w:hAnsi="Cambria"/>
        </w:rPr>
      </w:pPr>
      <w:hyperlink r:id="rId35" w:history="1">
        <w:r w:rsidR="00247F13" w:rsidRPr="009E4FAA">
          <w:rPr>
            <w:rStyle w:val="Hyperlink"/>
            <w:rFonts w:ascii="Cambria" w:eastAsiaTheme="majorEastAsia" w:hAnsi="Cambria"/>
          </w:rPr>
          <w:t>https://arxiv.org/ftp/arxiv/papers/1709/1709.09359.pdf</w:t>
        </w:r>
      </w:hyperlink>
    </w:p>
    <w:p w:rsidR="00247F13" w:rsidRPr="009E4FAA" w:rsidRDefault="007B2C90" w:rsidP="00247F13">
      <w:pPr>
        <w:pStyle w:val="ListParagraph"/>
        <w:numPr>
          <w:ilvl w:val="0"/>
          <w:numId w:val="8"/>
        </w:numPr>
        <w:ind w:right="149"/>
        <w:jc w:val="both"/>
        <w:rPr>
          <w:rFonts w:ascii="Cambria" w:eastAsia="Cambria" w:hAnsi="Cambria"/>
        </w:rPr>
      </w:pPr>
      <w:hyperlink r:id="rId36" w:history="1">
        <w:r w:rsidR="00247F13" w:rsidRPr="009E4FAA">
          <w:rPr>
            <w:rStyle w:val="Hyperlink"/>
            <w:rFonts w:ascii="Cambria" w:eastAsiaTheme="majorEastAsia" w:hAnsi="Cambria"/>
          </w:rPr>
          <w:t>https://online-journals.org/index.php/i-joe/article/viewFile/7565/4676</w:t>
        </w:r>
      </w:hyperlink>
    </w:p>
    <w:p w:rsidR="00247F13" w:rsidRPr="009E4FAA" w:rsidRDefault="007B2C90" w:rsidP="00247F13">
      <w:pPr>
        <w:pStyle w:val="ListParagraph"/>
        <w:numPr>
          <w:ilvl w:val="0"/>
          <w:numId w:val="8"/>
        </w:numPr>
        <w:ind w:right="149"/>
        <w:jc w:val="both"/>
        <w:rPr>
          <w:rFonts w:ascii="Cambria" w:eastAsia="Cambria" w:hAnsi="Cambria"/>
        </w:rPr>
      </w:pPr>
      <w:hyperlink r:id="rId37" w:history="1">
        <w:r w:rsidR="00247F13" w:rsidRPr="009E4FAA">
          <w:rPr>
            <w:rStyle w:val="Hyperlink"/>
            <w:rFonts w:ascii="Cambria" w:eastAsiaTheme="majorEastAsia" w:hAnsi="Cambria"/>
          </w:rPr>
          <w:t>http://oxfordre.com/socialwork/view/10.1093/acrefore/9780199975839.001.0001/acrefore-9780199975839-e-37</w:t>
        </w:r>
      </w:hyperlink>
    </w:p>
    <w:p w:rsidR="00247F13" w:rsidRPr="009E4FAA" w:rsidRDefault="007B2C90" w:rsidP="00247F13">
      <w:pPr>
        <w:pStyle w:val="ListParagraph"/>
        <w:numPr>
          <w:ilvl w:val="0"/>
          <w:numId w:val="8"/>
        </w:numPr>
        <w:ind w:right="149"/>
        <w:jc w:val="both"/>
        <w:rPr>
          <w:rFonts w:ascii="Cambria" w:eastAsia="Cambria" w:hAnsi="Cambria"/>
        </w:rPr>
      </w:pPr>
      <w:hyperlink r:id="rId38" w:history="1">
        <w:r w:rsidR="00247F13" w:rsidRPr="009E4FAA">
          <w:rPr>
            <w:rStyle w:val="Hyperlink"/>
            <w:rFonts w:ascii="Cambria" w:eastAsiaTheme="majorEastAsia" w:hAnsi="Cambria"/>
          </w:rPr>
          <w:t>https://www.hindawi.com/journals/abb/2015/479857/</w:t>
        </w:r>
      </w:hyperlink>
    </w:p>
    <w:p w:rsidR="00247F13" w:rsidRPr="009E4FAA" w:rsidRDefault="007B2C90" w:rsidP="00247F13">
      <w:pPr>
        <w:pStyle w:val="ListParagraph"/>
        <w:numPr>
          <w:ilvl w:val="0"/>
          <w:numId w:val="8"/>
        </w:numPr>
        <w:ind w:right="149"/>
        <w:jc w:val="both"/>
        <w:rPr>
          <w:rFonts w:ascii="Cambria" w:eastAsia="Cambria" w:hAnsi="Cambria"/>
        </w:rPr>
      </w:pPr>
      <w:hyperlink r:id="rId39" w:history="1">
        <w:r w:rsidR="00247F13" w:rsidRPr="009E4FAA">
          <w:rPr>
            <w:rStyle w:val="Hyperlink"/>
            <w:rFonts w:ascii="Cambria" w:eastAsiaTheme="majorEastAsia" w:hAnsi="Cambria"/>
          </w:rPr>
          <w:t>https://nfb.org/images/nfb/publications/fr/fr5/issue1/f050113.html</w:t>
        </w:r>
      </w:hyperlink>
    </w:p>
    <w:p w:rsidR="00247F13" w:rsidRPr="00477DED" w:rsidRDefault="007B2C90" w:rsidP="00247F13">
      <w:pPr>
        <w:pStyle w:val="ListParagraph"/>
        <w:numPr>
          <w:ilvl w:val="0"/>
          <w:numId w:val="8"/>
        </w:numPr>
        <w:ind w:right="149"/>
        <w:jc w:val="both"/>
        <w:rPr>
          <w:rStyle w:val="Hyperlink"/>
          <w:rFonts w:ascii="Cambria" w:eastAsia="Cambria" w:hAnsi="Cambria"/>
          <w:color w:val="auto"/>
          <w:u w:val="none"/>
        </w:rPr>
      </w:pPr>
      <w:hyperlink r:id="rId40" w:history="1">
        <w:r w:rsidR="00247F13" w:rsidRPr="009E4FAA">
          <w:rPr>
            <w:rStyle w:val="Hyperlink"/>
            <w:rFonts w:ascii="Cambria" w:eastAsiaTheme="majorEastAsia" w:hAnsi="Cambria"/>
          </w:rPr>
          <w:t>http://www.robotica-up.org/PDF/Wearable4Blind.pdf</w:t>
        </w:r>
      </w:hyperlink>
    </w:p>
    <w:p w:rsidR="00477DED" w:rsidRDefault="00477DED" w:rsidP="00477DED">
      <w:pPr>
        <w:ind w:right="149"/>
        <w:jc w:val="both"/>
        <w:rPr>
          <w:rFonts w:ascii="Cambria" w:eastAsia="Cambria" w:hAnsi="Cambria"/>
        </w:rPr>
      </w:pPr>
    </w:p>
    <w:p w:rsidR="00477DED" w:rsidRDefault="00477DED" w:rsidP="00477DED">
      <w:pPr>
        <w:ind w:right="149"/>
        <w:jc w:val="both"/>
        <w:rPr>
          <w:rFonts w:ascii="Cambria" w:eastAsia="Cambria" w:hAnsi="Cambria"/>
        </w:rPr>
      </w:pPr>
    </w:p>
    <w:p w:rsidR="00477DED" w:rsidRDefault="00477DED" w:rsidP="00477DED">
      <w:pPr>
        <w:ind w:right="149"/>
        <w:jc w:val="both"/>
        <w:rPr>
          <w:rFonts w:ascii="Cambria" w:eastAsia="Cambria" w:hAnsi="Cambria"/>
          <w:b/>
          <w:color w:val="548DD4" w:themeColor="text2" w:themeTint="99"/>
          <w:sz w:val="24"/>
        </w:rPr>
      </w:pPr>
      <w:r>
        <w:rPr>
          <w:rFonts w:ascii="Cambria" w:eastAsia="Cambria" w:hAnsi="Cambria"/>
          <w:b/>
          <w:color w:val="548DD4" w:themeColor="text2" w:themeTint="99"/>
          <w:sz w:val="24"/>
        </w:rPr>
        <w:t>16. APPENDIX</w:t>
      </w:r>
    </w:p>
    <w:p w:rsidR="00585D7B" w:rsidRDefault="00585D7B" w:rsidP="00477DED">
      <w:pPr>
        <w:ind w:right="149"/>
        <w:jc w:val="both"/>
        <w:rPr>
          <w:rFonts w:ascii="Cambria" w:eastAsia="Cambria" w:hAnsi="Cambria"/>
          <w:b/>
          <w:color w:val="548DD4" w:themeColor="text2" w:themeTint="99"/>
          <w:sz w:val="24"/>
        </w:rPr>
      </w:pPr>
    </w:p>
    <w:p w:rsidR="00585D7B" w:rsidRPr="00585D7B" w:rsidRDefault="00585D7B" w:rsidP="00585D7B">
      <w:pPr>
        <w:pStyle w:val="NoSpacing"/>
        <w:numPr>
          <w:ilvl w:val="0"/>
          <w:numId w:val="11"/>
        </w:numPr>
        <w:rPr>
          <w:rFonts w:ascii="Cambria" w:eastAsia="Cambria" w:hAnsi="Cambria"/>
        </w:rPr>
      </w:pPr>
      <w:r w:rsidRPr="00585D7B">
        <w:rPr>
          <w:rFonts w:ascii="Cambria" w:eastAsia="Cambria" w:hAnsi="Cambria"/>
        </w:rPr>
        <w:t>SSOP -Shrink small-outline package</w:t>
      </w:r>
    </w:p>
    <w:p w:rsidR="00585D7B" w:rsidRPr="00585D7B" w:rsidRDefault="00585D7B" w:rsidP="00585D7B">
      <w:pPr>
        <w:pStyle w:val="NoSpacing"/>
        <w:numPr>
          <w:ilvl w:val="0"/>
          <w:numId w:val="11"/>
        </w:numPr>
        <w:rPr>
          <w:rFonts w:ascii="Cambria" w:eastAsia="Cambria" w:hAnsi="Cambria"/>
          <w:b/>
          <w:color w:val="548DD4" w:themeColor="text2" w:themeTint="99"/>
          <w:sz w:val="24"/>
        </w:rPr>
      </w:pPr>
      <w:r w:rsidRPr="00585D7B">
        <w:rPr>
          <w:rFonts w:ascii="Cambria" w:eastAsia="Cambria" w:hAnsi="Cambria"/>
        </w:rPr>
        <w:t>Electrostatic Discharge (ESD): A subclass of electrical overstress which may cause immediate device failure, permanent parameter shifts and latent damage causing increased</w:t>
      </w:r>
      <w:r>
        <w:rPr>
          <w:rFonts w:ascii="Cambria" w:eastAsia="Cambria" w:hAnsi="Cambria"/>
        </w:rPr>
        <w:t xml:space="preserve"> </w:t>
      </w:r>
      <w:r w:rsidRPr="00585D7B">
        <w:rPr>
          <w:rFonts w:ascii="Cambria" w:eastAsia="Cambria" w:hAnsi="Cambria"/>
        </w:rPr>
        <w:t>degradation rate</w:t>
      </w:r>
    </w:p>
    <w:p w:rsidR="00477DED" w:rsidRPr="00477DED" w:rsidRDefault="00477DED" w:rsidP="00477DED">
      <w:pPr>
        <w:ind w:right="149"/>
        <w:jc w:val="both"/>
        <w:rPr>
          <w:rFonts w:ascii="Cambria" w:eastAsia="Cambria" w:hAnsi="Cambria"/>
        </w:rPr>
      </w:pPr>
    </w:p>
    <w:sectPr w:rsidR="00477DED" w:rsidRPr="00477DED" w:rsidSect="009911D6">
      <w:type w:val="continuous"/>
      <w:pgSz w:w="11920" w:h="16860"/>
      <w:pgMar w:top="1200" w:right="540" w:bottom="280" w:left="560" w:header="720" w:footer="720" w:gutter="0"/>
      <w:pgNumType w:start="8"/>
      <w:cols w:num="2" w:space="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629" w:rsidRDefault="002B6629">
      <w:r>
        <w:separator/>
      </w:r>
    </w:p>
  </w:endnote>
  <w:endnote w:type="continuationSeparator" w:id="0">
    <w:p w:rsidR="002B6629" w:rsidRDefault="002B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282902"/>
      <w:docPartObj>
        <w:docPartGallery w:val="Page Numbers (Bottom of Page)"/>
        <w:docPartUnique/>
      </w:docPartObj>
    </w:sdtPr>
    <w:sdtEndPr>
      <w:rPr>
        <w:color w:val="7F7F7F" w:themeColor="background1" w:themeShade="7F"/>
        <w:spacing w:val="60"/>
      </w:rPr>
    </w:sdtEndPr>
    <w:sdtContent>
      <w:p w:rsidR="007F72DF" w:rsidRDefault="007F72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2C90" w:rsidRPr="007B2C90">
          <w:rPr>
            <w:b/>
            <w:bCs/>
            <w:noProof/>
          </w:rPr>
          <w:t>4</w:t>
        </w:r>
        <w:r>
          <w:rPr>
            <w:b/>
            <w:bCs/>
            <w:noProof/>
          </w:rPr>
          <w:fldChar w:fldCharType="end"/>
        </w:r>
        <w:r>
          <w:rPr>
            <w:b/>
            <w:bCs/>
          </w:rPr>
          <w:t xml:space="preserve"> | </w:t>
        </w:r>
        <w:r>
          <w:rPr>
            <w:color w:val="7F7F7F" w:themeColor="background1" w:themeShade="7F"/>
            <w:spacing w:val="60"/>
          </w:rPr>
          <w:t>Page</w:t>
        </w:r>
      </w:p>
    </w:sdtContent>
  </w:sdt>
  <w:p w:rsidR="00FA0A84" w:rsidRDefault="00FA0A84">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42538"/>
      <w:docPartObj>
        <w:docPartGallery w:val="Page Numbers (Bottom of Page)"/>
        <w:docPartUnique/>
      </w:docPartObj>
    </w:sdtPr>
    <w:sdtEndPr>
      <w:rPr>
        <w:color w:val="7F7F7F" w:themeColor="background1" w:themeShade="7F"/>
        <w:spacing w:val="60"/>
      </w:rPr>
    </w:sdtEndPr>
    <w:sdtContent>
      <w:p w:rsidR="007F72DF" w:rsidRDefault="007F72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2C90" w:rsidRPr="007B2C90">
          <w:rPr>
            <w:b/>
            <w:bCs/>
            <w:noProof/>
          </w:rPr>
          <w:t>7</w:t>
        </w:r>
        <w:r>
          <w:rPr>
            <w:b/>
            <w:bCs/>
            <w:noProof/>
          </w:rPr>
          <w:fldChar w:fldCharType="end"/>
        </w:r>
        <w:r>
          <w:rPr>
            <w:b/>
            <w:bCs/>
          </w:rPr>
          <w:t xml:space="preserve"> | </w:t>
        </w:r>
        <w:r>
          <w:rPr>
            <w:color w:val="7F7F7F" w:themeColor="background1" w:themeShade="7F"/>
            <w:spacing w:val="60"/>
          </w:rPr>
          <w:t>Page</w:t>
        </w:r>
      </w:p>
    </w:sdtContent>
  </w:sdt>
  <w:p w:rsidR="00FA0A84" w:rsidRDefault="00FA0A84">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174241"/>
      <w:docPartObj>
        <w:docPartGallery w:val="Page Numbers (Bottom of Page)"/>
        <w:docPartUnique/>
      </w:docPartObj>
    </w:sdtPr>
    <w:sdtEndPr>
      <w:rPr>
        <w:color w:val="7F7F7F" w:themeColor="background1" w:themeShade="7F"/>
        <w:spacing w:val="60"/>
      </w:rPr>
    </w:sdtEndPr>
    <w:sdtContent>
      <w:p w:rsidR="007F72DF" w:rsidRDefault="007F72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2C90" w:rsidRPr="007B2C90">
          <w:rPr>
            <w:b/>
            <w:bCs/>
            <w:noProof/>
          </w:rPr>
          <w:t>9</w:t>
        </w:r>
        <w:r>
          <w:rPr>
            <w:b/>
            <w:bCs/>
            <w:noProof/>
          </w:rPr>
          <w:fldChar w:fldCharType="end"/>
        </w:r>
        <w:r>
          <w:rPr>
            <w:b/>
            <w:bCs/>
          </w:rPr>
          <w:t xml:space="preserve"> | </w:t>
        </w:r>
        <w:r>
          <w:rPr>
            <w:color w:val="7F7F7F" w:themeColor="background1" w:themeShade="7F"/>
            <w:spacing w:val="60"/>
          </w:rPr>
          <w:t>Page</w:t>
        </w:r>
      </w:p>
    </w:sdtContent>
  </w:sdt>
  <w:p w:rsidR="00FA0A84" w:rsidRDefault="00FA0A84">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629" w:rsidRDefault="002B6629">
      <w:r>
        <w:separator/>
      </w:r>
    </w:p>
  </w:footnote>
  <w:footnote w:type="continuationSeparator" w:id="0">
    <w:p w:rsidR="002B6629" w:rsidRDefault="002B6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84" w:rsidRDefault="00FA0A84">
    <w:pPr>
      <w:pStyle w:val="Header"/>
      <w:jc w:val="center"/>
    </w:pPr>
  </w:p>
  <w:p w:rsidR="00FA0A84" w:rsidRDefault="00FA0A84">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9E1"/>
    <w:multiLevelType w:val="hybridMultilevel"/>
    <w:tmpl w:val="4C70D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620EE0"/>
    <w:multiLevelType w:val="hybridMultilevel"/>
    <w:tmpl w:val="66D2F338"/>
    <w:lvl w:ilvl="0" w:tplc="B48860AE">
      <w:start w:val="1"/>
      <w:numFmt w:val="lowerRoman"/>
      <w:lvlText w:val="%1."/>
      <w:lvlJc w:val="left"/>
      <w:pPr>
        <w:ind w:left="768" w:hanging="72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
    <w:nsid w:val="19D94085"/>
    <w:multiLevelType w:val="multilevel"/>
    <w:tmpl w:val="F9389A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2BC4309E"/>
    <w:multiLevelType w:val="hybridMultilevel"/>
    <w:tmpl w:val="D7DA6EE4"/>
    <w:lvl w:ilvl="0" w:tplc="BFEC682A">
      <w:start w:val="1"/>
      <w:numFmt w:val="bullet"/>
      <w:lvlText w:val=""/>
      <w:lvlJc w:val="left"/>
      <w:pPr>
        <w:tabs>
          <w:tab w:val="num" w:pos="720"/>
        </w:tabs>
        <w:ind w:left="720" w:hanging="360"/>
      </w:pPr>
      <w:rPr>
        <w:rFonts w:ascii="Wingdings" w:hAnsi="Wingdings" w:hint="default"/>
      </w:rPr>
    </w:lvl>
    <w:lvl w:ilvl="1" w:tplc="68FE6D5C" w:tentative="1">
      <w:start w:val="1"/>
      <w:numFmt w:val="bullet"/>
      <w:lvlText w:val=""/>
      <w:lvlJc w:val="left"/>
      <w:pPr>
        <w:tabs>
          <w:tab w:val="num" w:pos="1440"/>
        </w:tabs>
        <w:ind w:left="1440" w:hanging="360"/>
      </w:pPr>
      <w:rPr>
        <w:rFonts w:ascii="Wingdings" w:hAnsi="Wingdings" w:hint="default"/>
      </w:rPr>
    </w:lvl>
    <w:lvl w:ilvl="2" w:tplc="CC00AC86" w:tentative="1">
      <w:start w:val="1"/>
      <w:numFmt w:val="bullet"/>
      <w:lvlText w:val=""/>
      <w:lvlJc w:val="left"/>
      <w:pPr>
        <w:tabs>
          <w:tab w:val="num" w:pos="2160"/>
        </w:tabs>
        <w:ind w:left="2160" w:hanging="360"/>
      </w:pPr>
      <w:rPr>
        <w:rFonts w:ascii="Wingdings" w:hAnsi="Wingdings" w:hint="default"/>
      </w:rPr>
    </w:lvl>
    <w:lvl w:ilvl="3" w:tplc="3984D86A" w:tentative="1">
      <w:start w:val="1"/>
      <w:numFmt w:val="bullet"/>
      <w:lvlText w:val=""/>
      <w:lvlJc w:val="left"/>
      <w:pPr>
        <w:tabs>
          <w:tab w:val="num" w:pos="2880"/>
        </w:tabs>
        <w:ind w:left="2880" w:hanging="360"/>
      </w:pPr>
      <w:rPr>
        <w:rFonts w:ascii="Wingdings" w:hAnsi="Wingdings" w:hint="default"/>
      </w:rPr>
    </w:lvl>
    <w:lvl w:ilvl="4" w:tplc="E18E8420" w:tentative="1">
      <w:start w:val="1"/>
      <w:numFmt w:val="bullet"/>
      <w:lvlText w:val=""/>
      <w:lvlJc w:val="left"/>
      <w:pPr>
        <w:tabs>
          <w:tab w:val="num" w:pos="3600"/>
        </w:tabs>
        <w:ind w:left="3600" w:hanging="360"/>
      </w:pPr>
      <w:rPr>
        <w:rFonts w:ascii="Wingdings" w:hAnsi="Wingdings" w:hint="default"/>
      </w:rPr>
    </w:lvl>
    <w:lvl w:ilvl="5" w:tplc="3C94891C" w:tentative="1">
      <w:start w:val="1"/>
      <w:numFmt w:val="bullet"/>
      <w:lvlText w:val=""/>
      <w:lvlJc w:val="left"/>
      <w:pPr>
        <w:tabs>
          <w:tab w:val="num" w:pos="4320"/>
        </w:tabs>
        <w:ind w:left="4320" w:hanging="360"/>
      </w:pPr>
      <w:rPr>
        <w:rFonts w:ascii="Wingdings" w:hAnsi="Wingdings" w:hint="default"/>
      </w:rPr>
    </w:lvl>
    <w:lvl w:ilvl="6" w:tplc="57C0F5CE" w:tentative="1">
      <w:start w:val="1"/>
      <w:numFmt w:val="bullet"/>
      <w:lvlText w:val=""/>
      <w:lvlJc w:val="left"/>
      <w:pPr>
        <w:tabs>
          <w:tab w:val="num" w:pos="5040"/>
        </w:tabs>
        <w:ind w:left="5040" w:hanging="360"/>
      </w:pPr>
      <w:rPr>
        <w:rFonts w:ascii="Wingdings" w:hAnsi="Wingdings" w:hint="default"/>
      </w:rPr>
    </w:lvl>
    <w:lvl w:ilvl="7" w:tplc="61E8602E" w:tentative="1">
      <w:start w:val="1"/>
      <w:numFmt w:val="bullet"/>
      <w:lvlText w:val=""/>
      <w:lvlJc w:val="left"/>
      <w:pPr>
        <w:tabs>
          <w:tab w:val="num" w:pos="5760"/>
        </w:tabs>
        <w:ind w:left="5760" w:hanging="360"/>
      </w:pPr>
      <w:rPr>
        <w:rFonts w:ascii="Wingdings" w:hAnsi="Wingdings" w:hint="default"/>
      </w:rPr>
    </w:lvl>
    <w:lvl w:ilvl="8" w:tplc="2A24FBE8" w:tentative="1">
      <w:start w:val="1"/>
      <w:numFmt w:val="bullet"/>
      <w:lvlText w:val=""/>
      <w:lvlJc w:val="left"/>
      <w:pPr>
        <w:tabs>
          <w:tab w:val="num" w:pos="6480"/>
        </w:tabs>
        <w:ind w:left="6480" w:hanging="360"/>
      </w:pPr>
      <w:rPr>
        <w:rFonts w:ascii="Wingdings" w:hAnsi="Wingdings" w:hint="default"/>
      </w:rPr>
    </w:lvl>
  </w:abstractNum>
  <w:abstractNum w:abstractNumId="4">
    <w:nsid w:val="30195AE4"/>
    <w:multiLevelType w:val="hybridMultilevel"/>
    <w:tmpl w:val="690C5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A77856"/>
    <w:multiLevelType w:val="hybridMultilevel"/>
    <w:tmpl w:val="A5FC5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957A70"/>
    <w:multiLevelType w:val="hybridMultilevel"/>
    <w:tmpl w:val="F13A0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49200A"/>
    <w:multiLevelType w:val="hybridMultilevel"/>
    <w:tmpl w:val="D44634DA"/>
    <w:lvl w:ilvl="0" w:tplc="0809000B">
      <w:start w:val="1"/>
      <w:numFmt w:val="bullet"/>
      <w:lvlText w:val=""/>
      <w:lvlJc w:val="left"/>
      <w:pPr>
        <w:ind w:left="880" w:hanging="360"/>
      </w:pPr>
      <w:rPr>
        <w:rFonts w:ascii="Wingdings" w:hAnsi="Wingdings"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8">
    <w:nsid w:val="67741611"/>
    <w:multiLevelType w:val="hybridMultilevel"/>
    <w:tmpl w:val="9A1499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F694D01"/>
    <w:multiLevelType w:val="hybridMultilevel"/>
    <w:tmpl w:val="A314DB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F2623A"/>
    <w:multiLevelType w:val="hybridMultilevel"/>
    <w:tmpl w:val="4C887360"/>
    <w:lvl w:ilvl="0" w:tplc="0809000B">
      <w:start w:val="1"/>
      <w:numFmt w:val="bullet"/>
      <w:lvlText w:val=""/>
      <w:lvlJc w:val="left"/>
      <w:pPr>
        <w:ind w:left="1240" w:hanging="360"/>
      </w:pPr>
      <w:rPr>
        <w:rFonts w:ascii="Wingdings" w:hAnsi="Wingdings" w:hint="default"/>
      </w:rPr>
    </w:lvl>
    <w:lvl w:ilvl="1" w:tplc="08090003" w:tentative="1">
      <w:start w:val="1"/>
      <w:numFmt w:val="bullet"/>
      <w:lvlText w:val="o"/>
      <w:lvlJc w:val="left"/>
      <w:pPr>
        <w:ind w:left="1960" w:hanging="360"/>
      </w:pPr>
      <w:rPr>
        <w:rFonts w:ascii="Courier New" w:hAnsi="Courier New" w:cs="Courier New" w:hint="default"/>
      </w:rPr>
    </w:lvl>
    <w:lvl w:ilvl="2" w:tplc="08090005" w:tentative="1">
      <w:start w:val="1"/>
      <w:numFmt w:val="bullet"/>
      <w:lvlText w:val=""/>
      <w:lvlJc w:val="left"/>
      <w:pPr>
        <w:ind w:left="2680" w:hanging="360"/>
      </w:pPr>
      <w:rPr>
        <w:rFonts w:ascii="Wingdings" w:hAnsi="Wingdings" w:hint="default"/>
      </w:rPr>
    </w:lvl>
    <w:lvl w:ilvl="3" w:tplc="08090001" w:tentative="1">
      <w:start w:val="1"/>
      <w:numFmt w:val="bullet"/>
      <w:lvlText w:val=""/>
      <w:lvlJc w:val="left"/>
      <w:pPr>
        <w:ind w:left="3400" w:hanging="360"/>
      </w:pPr>
      <w:rPr>
        <w:rFonts w:ascii="Symbol" w:hAnsi="Symbol" w:hint="default"/>
      </w:rPr>
    </w:lvl>
    <w:lvl w:ilvl="4" w:tplc="08090003" w:tentative="1">
      <w:start w:val="1"/>
      <w:numFmt w:val="bullet"/>
      <w:lvlText w:val="o"/>
      <w:lvlJc w:val="left"/>
      <w:pPr>
        <w:ind w:left="4120" w:hanging="360"/>
      </w:pPr>
      <w:rPr>
        <w:rFonts w:ascii="Courier New" w:hAnsi="Courier New" w:cs="Courier New" w:hint="default"/>
      </w:rPr>
    </w:lvl>
    <w:lvl w:ilvl="5" w:tplc="08090005" w:tentative="1">
      <w:start w:val="1"/>
      <w:numFmt w:val="bullet"/>
      <w:lvlText w:val=""/>
      <w:lvlJc w:val="left"/>
      <w:pPr>
        <w:ind w:left="4840" w:hanging="360"/>
      </w:pPr>
      <w:rPr>
        <w:rFonts w:ascii="Wingdings" w:hAnsi="Wingdings" w:hint="default"/>
      </w:rPr>
    </w:lvl>
    <w:lvl w:ilvl="6" w:tplc="08090001" w:tentative="1">
      <w:start w:val="1"/>
      <w:numFmt w:val="bullet"/>
      <w:lvlText w:val=""/>
      <w:lvlJc w:val="left"/>
      <w:pPr>
        <w:ind w:left="5560" w:hanging="360"/>
      </w:pPr>
      <w:rPr>
        <w:rFonts w:ascii="Symbol" w:hAnsi="Symbol" w:hint="default"/>
      </w:rPr>
    </w:lvl>
    <w:lvl w:ilvl="7" w:tplc="08090003" w:tentative="1">
      <w:start w:val="1"/>
      <w:numFmt w:val="bullet"/>
      <w:lvlText w:val="o"/>
      <w:lvlJc w:val="left"/>
      <w:pPr>
        <w:ind w:left="6280" w:hanging="360"/>
      </w:pPr>
      <w:rPr>
        <w:rFonts w:ascii="Courier New" w:hAnsi="Courier New" w:cs="Courier New" w:hint="default"/>
      </w:rPr>
    </w:lvl>
    <w:lvl w:ilvl="8" w:tplc="08090005" w:tentative="1">
      <w:start w:val="1"/>
      <w:numFmt w:val="bullet"/>
      <w:lvlText w:val=""/>
      <w:lvlJc w:val="left"/>
      <w:pPr>
        <w:ind w:left="7000"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3"/>
  </w:num>
  <w:num w:numId="6">
    <w:abstractNumId w:val="10"/>
  </w:num>
  <w:num w:numId="7">
    <w:abstractNumId w:val="9"/>
  </w:num>
  <w:num w:numId="8">
    <w:abstractNumId w:val="8"/>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FF"/>
    <w:rsid w:val="000437E2"/>
    <w:rsid w:val="00044845"/>
    <w:rsid w:val="0006649A"/>
    <w:rsid w:val="000674B8"/>
    <w:rsid w:val="000934EE"/>
    <w:rsid w:val="000979C6"/>
    <w:rsid w:val="000A0594"/>
    <w:rsid w:val="000C2079"/>
    <w:rsid w:val="0010779A"/>
    <w:rsid w:val="001714CC"/>
    <w:rsid w:val="00171EE3"/>
    <w:rsid w:val="00177026"/>
    <w:rsid w:val="001C02EA"/>
    <w:rsid w:val="001D36DF"/>
    <w:rsid w:val="001E15CE"/>
    <w:rsid w:val="00211F30"/>
    <w:rsid w:val="00222C3D"/>
    <w:rsid w:val="00247F13"/>
    <w:rsid w:val="002B6629"/>
    <w:rsid w:val="002C2200"/>
    <w:rsid w:val="002C250D"/>
    <w:rsid w:val="003626BA"/>
    <w:rsid w:val="00373B41"/>
    <w:rsid w:val="00396E19"/>
    <w:rsid w:val="003B5C23"/>
    <w:rsid w:val="003B5E05"/>
    <w:rsid w:val="003C2EE4"/>
    <w:rsid w:val="003D14AC"/>
    <w:rsid w:val="004356DB"/>
    <w:rsid w:val="00477DED"/>
    <w:rsid w:val="0048284F"/>
    <w:rsid w:val="004832F8"/>
    <w:rsid w:val="004A6667"/>
    <w:rsid w:val="004C6902"/>
    <w:rsid w:val="00533420"/>
    <w:rsid w:val="00577FEF"/>
    <w:rsid w:val="00585D7B"/>
    <w:rsid w:val="0061444B"/>
    <w:rsid w:val="00666EDB"/>
    <w:rsid w:val="00694FBF"/>
    <w:rsid w:val="00695A11"/>
    <w:rsid w:val="006A5E67"/>
    <w:rsid w:val="00791D86"/>
    <w:rsid w:val="007A29A3"/>
    <w:rsid w:val="007B2C90"/>
    <w:rsid w:val="007F72DF"/>
    <w:rsid w:val="0081107C"/>
    <w:rsid w:val="00843046"/>
    <w:rsid w:val="00845DD4"/>
    <w:rsid w:val="00876303"/>
    <w:rsid w:val="008815DD"/>
    <w:rsid w:val="00892BF4"/>
    <w:rsid w:val="008B6794"/>
    <w:rsid w:val="008D114D"/>
    <w:rsid w:val="008E242D"/>
    <w:rsid w:val="008E413C"/>
    <w:rsid w:val="008F33FB"/>
    <w:rsid w:val="008F562E"/>
    <w:rsid w:val="00975BFF"/>
    <w:rsid w:val="009911D6"/>
    <w:rsid w:val="009D2A2B"/>
    <w:rsid w:val="009E4FAA"/>
    <w:rsid w:val="00A271FB"/>
    <w:rsid w:val="00A4617E"/>
    <w:rsid w:val="00A571E3"/>
    <w:rsid w:val="00AC1E3B"/>
    <w:rsid w:val="00B04E74"/>
    <w:rsid w:val="00B8699F"/>
    <w:rsid w:val="00B9004D"/>
    <w:rsid w:val="00B9722C"/>
    <w:rsid w:val="00BA49E0"/>
    <w:rsid w:val="00BC624E"/>
    <w:rsid w:val="00BE26F9"/>
    <w:rsid w:val="00BF79D8"/>
    <w:rsid w:val="00C0268D"/>
    <w:rsid w:val="00C02E68"/>
    <w:rsid w:val="00C07DD4"/>
    <w:rsid w:val="00C75B9C"/>
    <w:rsid w:val="00D54664"/>
    <w:rsid w:val="00DE34AF"/>
    <w:rsid w:val="00DF2C79"/>
    <w:rsid w:val="00E2395D"/>
    <w:rsid w:val="00E77969"/>
    <w:rsid w:val="00EE3E51"/>
    <w:rsid w:val="00F3223B"/>
    <w:rsid w:val="00F34E37"/>
    <w:rsid w:val="00F95F75"/>
    <w:rsid w:val="00FA0A84"/>
    <w:rsid w:val="00FC3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C2F7502-67C8-4CB8-8154-3F62AE46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07DD4"/>
    <w:pPr>
      <w:tabs>
        <w:tab w:val="center" w:pos="4513"/>
        <w:tab w:val="right" w:pos="9026"/>
      </w:tabs>
    </w:pPr>
  </w:style>
  <w:style w:type="character" w:customStyle="1" w:styleId="HeaderChar">
    <w:name w:val="Header Char"/>
    <w:basedOn w:val="DefaultParagraphFont"/>
    <w:link w:val="Header"/>
    <w:uiPriority w:val="99"/>
    <w:rsid w:val="00C07DD4"/>
  </w:style>
  <w:style w:type="paragraph" w:styleId="Footer">
    <w:name w:val="footer"/>
    <w:basedOn w:val="Normal"/>
    <w:link w:val="FooterChar"/>
    <w:uiPriority w:val="99"/>
    <w:unhideWhenUsed/>
    <w:rsid w:val="00C07DD4"/>
    <w:pPr>
      <w:tabs>
        <w:tab w:val="center" w:pos="4513"/>
        <w:tab w:val="right" w:pos="9026"/>
      </w:tabs>
    </w:pPr>
  </w:style>
  <w:style w:type="character" w:customStyle="1" w:styleId="FooterChar">
    <w:name w:val="Footer Char"/>
    <w:basedOn w:val="DefaultParagraphFont"/>
    <w:link w:val="Footer"/>
    <w:uiPriority w:val="99"/>
    <w:rsid w:val="00C07DD4"/>
  </w:style>
  <w:style w:type="paragraph" w:customStyle="1" w:styleId="Logo">
    <w:name w:val="Logo"/>
    <w:basedOn w:val="Normal"/>
    <w:uiPriority w:val="99"/>
    <w:rsid w:val="00C0268D"/>
    <w:pPr>
      <w:spacing w:before="600" w:after="320" w:line="300" w:lineRule="auto"/>
    </w:pPr>
    <w:rPr>
      <w:rFonts w:ascii="Calibri" w:hAnsi="Calibri"/>
      <w:color w:val="44546A"/>
      <w:lang w:eastAsia="ja-JP"/>
    </w:rPr>
  </w:style>
  <w:style w:type="paragraph" w:styleId="ListParagraph">
    <w:name w:val="List Paragraph"/>
    <w:basedOn w:val="Normal"/>
    <w:uiPriority w:val="34"/>
    <w:qFormat/>
    <w:rsid w:val="00A271FB"/>
    <w:pPr>
      <w:ind w:left="720"/>
      <w:contextualSpacing/>
    </w:pPr>
  </w:style>
  <w:style w:type="character" w:styleId="Hyperlink">
    <w:name w:val="Hyperlink"/>
    <w:basedOn w:val="DefaultParagraphFont"/>
    <w:uiPriority w:val="99"/>
    <w:unhideWhenUsed/>
    <w:rsid w:val="000437E2"/>
    <w:rPr>
      <w:color w:val="0000FF" w:themeColor="hyperlink"/>
      <w:u w:val="single"/>
    </w:rPr>
  </w:style>
  <w:style w:type="table" w:styleId="TableGrid">
    <w:name w:val="Table Grid"/>
    <w:basedOn w:val="TableNormal"/>
    <w:uiPriority w:val="59"/>
    <w:rsid w:val="001D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D36D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
    <w:name w:val="_"/>
    <w:basedOn w:val="DefaultParagraphFont"/>
    <w:rsid w:val="000A0594"/>
  </w:style>
  <w:style w:type="character" w:customStyle="1" w:styleId="ff7">
    <w:name w:val="ff7"/>
    <w:basedOn w:val="DefaultParagraphFont"/>
    <w:rsid w:val="000A0594"/>
  </w:style>
  <w:style w:type="character" w:customStyle="1" w:styleId="ff9">
    <w:name w:val="ff9"/>
    <w:basedOn w:val="DefaultParagraphFont"/>
    <w:rsid w:val="000A0594"/>
  </w:style>
  <w:style w:type="character" w:customStyle="1" w:styleId="ws5">
    <w:name w:val="ws5"/>
    <w:basedOn w:val="DefaultParagraphFont"/>
    <w:rsid w:val="000A0594"/>
  </w:style>
  <w:style w:type="character" w:customStyle="1" w:styleId="fs1">
    <w:name w:val="fs1"/>
    <w:basedOn w:val="DefaultParagraphFont"/>
    <w:rsid w:val="000A0594"/>
  </w:style>
  <w:style w:type="paragraph" w:styleId="NoSpacing">
    <w:name w:val="No Spacing"/>
    <w:uiPriority w:val="1"/>
    <w:qFormat/>
    <w:rsid w:val="0048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589">
      <w:bodyDiv w:val="1"/>
      <w:marLeft w:val="0"/>
      <w:marRight w:val="0"/>
      <w:marTop w:val="0"/>
      <w:marBottom w:val="0"/>
      <w:divBdr>
        <w:top w:val="none" w:sz="0" w:space="0" w:color="auto"/>
        <w:left w:val="none" w:sz="0" w:space="0" w:color="auto"/>
        <w:bottom w:val="none" w:sz="0" w:space="0" w:color="auto"/>
        <w:right w:val="none" w:sz="0" w:space="0" w:color="auto"/>
      </w:divBdr>
    </w:div>
    <w:div w:id="212666256">
      <w:bodyDiv w:val="1"/>
      <w:marLeft w:val="0"/>
      <w:marRight w:val="0"/>
      <w:marTop w:val="0"/>
      <w:marBottom w:val="0"/>
      <w:divBdr>
        <w:top w:val="none" w:sz="0" w:space="0" w:color="auto"/>
        <w:left w:val="none" w:sz="0" w:space="0" w:color="auto"/>
        <w:bottom w:val="none" w:sz="0" w:space="0" w:color="auto"/>
        <w:right w:val="none" w:sz="0" w:space="0" w:color="auto"/>
      </w:divBdr>
      <w:divsChild>
        <w:div w:id="1483886182">
          <w:marLeft w:val="0"/>
          <w:marRight w:val="0"/>
          <w:marTop w:val="0"/>
          <w:marBottom w:val="0"/>
          <w:divBdr>
            <w:top w:val="none" w:sz="0" w:space="0" w:color="auto"/>
            <w:left w:val="none" w:sz="0" w:space="0" w:color="auto"/>
            <w:bottom w:val="none" w:sz="0" w:space="0" w:color="auto"/>
            <w:right w:val="none" w:sz="0" w:space="0" w:color="auto"/>
          </w:divBdr>
        </w:div>
        <w:div w:id="1065690391">
          <w:marLeft w:val="0"/>
          <w:marRight w:val="0"/>
          <w:marTop w:val="0"/>
          <w:marBottom w:val="0"/>
          <w:divBdr>
            <w:top w:val="none" w:sz="0" w:space="0" w:color="auto"/>
            <w:left w:val="none" w:sz="0" w:space="0" w:color="auto"/>
            <w:bottom w:val="none" w:sz="0" w:space="0" w:color="auto"/>
            <w:right w:val="none" w:sz="0" w:space="0" w:color="auto"/>
          </w:divBdr>
        </w:div>
        <w:div w:id="1931766592">
          <w:marLeft w:val="0"/>
          <w:marRight w:val="0"/>
          <w:marTop w:val="0"/>
          <w:marBottom w:val="0"/>
          <w:divBdr>
            <w:top w:val="none" w:sz="0" w:space="0" w:color="auto"/>
            <w:left w:val="none" w:sz="0" w:space="0" w:color="auto"/>
            <w:bottom w:val="none" w:sz="0" w:space="0" w:color="auto"/>
            <w:right w:val="none" w:sz="0" w:space="0" w:color="auto"/>
          </w:divBdr>
        </w:div>
        <w:div w:id="536890184">
          <w:marLeft w:val="0"/>
          <w:marRight w:val="0"/>
          <w:marTop w:val="0"/>
          <w:marBottom w:val="0"/>
          <w:divBdr>
            <w:top w:val="none" w:sz="0" w:space="0" w:color="auto"/>
            <w:left w:val="none" w:sz="0" w:space="0" w:color="auto"/>
            <w:bottom w:val="none" w:sz="0" w:space="0" w:color="auto"/>
            <w:right w:val="none" w:sz="0" w:space="0" w:color="auto"/>
          </w:divBdr>
        </w:div>
        <w:div w:id="744256281">
          <w:marLeft w:val="0"/>
          <w:marRight w:val="0"/>
          <w:marTop w:val="0"/>
          <w:marBottom w:val="0"/>
          <w:divBdr>
            <w:top w:val="none" w:sz="0" w:space="0" w:color="auto"/>
            <w:left w:val="none" w:sz="0" w:space="0" w:color="auto"/>
            <w:bottom w:val="none" w:sz="0" w:space="0" w:color="auto"/>
            <w:right w:val="none" w:sz="0" w:space="0" w:color="auto"/>
          </w:divBdr>
        </w:div>
        <w:div w:id="554390517">
          <w:marLeft w:val="0"/>
          <w:marRight w:val="0"/>
          <w:marTop w:val="0"/>
          <w:marBottom w:val="0"/>
          <w:divBdr>
            <w:top w:val="none" w:sz="0" w:space="0" w:color="auto"/>
            <w:left w:val="none" w:sz="0" w:space="0" w:color="auto"/>
            <w:bottom w:val="none" w:sz="0" w:space="0" w:color="auto"/>
            <w:right w:val="none" w:sz="0" w:space="0" w:color="auto"/>
          </w:divBdr>
        </w:div>
        <w:div w:id="173423668">
          <w:marLeft w:val="0"/>
          <w:marRight w:val="0"/>
          <w:marTop w:val="0"/>
          <w:marBottom w:val="0"/>
          <w:divBdr>
            <w:top w:val="none" w:sz="0" w:space="0" w:color="auto"/>
            <w:left w:val="none" w:sz="0" w:space="0" w:color="auto"/>
            <w:bottom w:val="none" w:sz="0" w:space="0" w:color="auto"/>
            <w:right w:val="none" w:sz="0" w:space="0" w:color="auto"/>
          </w:divBdr>
        </w:div>
        <w:div w:id="952978148">
          <w:marLeft w:val="0"/>
          <w:marRight w:val="0"/>
          <w:marTop w:val="0"/>
          <w:marBottom w:val="0"/>
          <w:divBdr>
            <w:top w:val="none" w:sz="0" w:space="0" w:color="auto"/>
            <w:left w:val="none" w:sz="0" w:space="0" w:color="auto"/>
            <w:bottom w:val="none" w:sz="0" w:space="0" w:color="auto"/>
            <w:right w:val="none" w:sz="0" w:space="0" w:color="auto"/>
          </w:divBdr>
        </w:div>
        <w:div w:id="494537865">
          <w:marLeft w:val="0"/>
          <w:marRight w:val="0"/>
          <w:marTop w:val="0"/>
          <w:marBottom w:val="0"/>
          <w:divBdr>
            <w:top w:val="none" w:sz="0" w:space="0" w:color="auto"/>
            <w:left w:val="none" w:sz="0" w:space="0" w:color="auto"/>
            <w:bottom w:val="none" w:sz="0" w:space="0" w:color="auto"/>
            <w:right w:val="none" w:sz="0" w:space="0" w:color="auto"/>
          </w:divBdr>
        </w:div>
        <w:div w:id="1880705681">
          <w:marLeft w:val="0"/>
          <w:marRight w:val="0"/>
          <w:marTop w:val="0"/>
          <w:marBottom w:val="0"/>
          <w:divBdr>
            <w:top w:val="none" w:sz="0" w:space="0" w:color="auto"/>
            <w:left w:val="none" w:sz="0" w:space="0" w:color="auto"/>
            <w:bottom w:val="none" w:sz="0" w:space="0" w:color="auto"/>
            <w:right w:val="none" w:sz="0" w:space="0" w:color="auto"/>
          </w:divBdr>
        </w:div>
        <w:div w:id="848250934">
          <w:marLeft w:val="0"/>
          <w:marRight w:val="0"/>
          <w:marTop w:val="0"/>
          <w:marBottom w:val="0"/>
          <w:divBdr>
            <w:top w:val="none" w:sz="0" w:space="0" w:color="auto"/>
            <w:left w:val="none" w:sz="0" w:space="0" w:color="auto"/>
            <w:bottom w:val="none" w:sz="0" w:space="0" w:color="auto"/>
            <w:right w:val="none" w:sz="0" w:space="0" w:color="auto"/>
          </w:divBdr>
        </w:div>
        <w:div w:id="1296138031">
          <w:marLeft w:val="0"/>
          <w:marRight w:val="0"/>
          <w:marTop w:val="0"/>
          <w:marBottom w:val="0"/>
          <w:divBdr>
            <w:top w:val="none" w:sz="0" w:space="0" w:color="auto"/>
            <w:left w:val="none" w:sz="0" w:space="0" w:color="auto"/>
            <w:bottom w:val="none" w:sz="0" w:space="0" w:color="auto"/>
            <w:right w:val="none" w:sz="0" w:space="0" w:color="auto"/>
          </w:divBdr>
        </w:div>
        <w:div w:id="1794901171">
          <w:marLeft w:val="0"/>
          <w:marRight w:val="0"/>
          <w:marTop w:val="0"/>
          <w:marBottom w:val="0"/>
          <w:divBdr>
            <w:top w:val="none" w:sz="0" w:space="0" w:color="auto"/>
            <w:left w:val="none" w:sz="0" w:space="0" w:color="auto"/>
            <w:bottom w:val="none" w:sz="0" w:space="0" w:color="auto"/>
            <w:right w:val="none" w:sz="0" w:space="0" w:color="auto"/>
          </w:divBdr>
        </w:div>
        <w:div w:id="1041517030">
          <w:marLeft w:val="0"/>
          <w:marRight w:val="0"/>
          <w:marTop w:val="0"/>
          <w:marBottom w:val="0"/>
          <w:divBdr>
            <w:top w:val="none" w:sz="0" w:space="0" w:color="auto"/>
            <w:left w:val="none" w:sz="0" w:space="0" w:color="auto"/>
            <w:bottom w:val="none" w:sz="0" w:space="0" w:color="auto"/>
            <w:right w:val="none" w:sz="0" w:space="0" w:color="auto"/>
          </w:divBdr>
        </w:div>
        <w:div w:id="727343632">
          <w:marLeft w:val="0"/>
          <w:marRight w:val="0"/>
          <w:marTop w:val="0"/>
          <w:marBottom w:val="0"/>
          <w:divBdr>
            <w:top w:val="none" w:sz="0" w:space="0" w:color="auto"/>
            <w:left w:val="none" w:sz="0" w:space="0" w:color="auto"/>
            <w:bottom w:val="none" w:sz="0" w:space="0" w:color="auto"/>
            <w:right w:val="none" w:sz="0" w:space="0" w:color="auto"/>
          </w:divBdr>
        </w:div>
        <w:div w:id="777406817">
          <w:marLeft w:val="0"/>
          <w:marRight w:val="0"/>
          <w:marTop w:val="0"/>
          <w:marBottom w:val="0"/>
          <w:divBdr>
            <w:top w:val="none" w:sz="0" w:space="0" w:color="auto"/>
            <w:left w:val="none" w:sz="0" w:space="0" w:color="auto"/>
            <w:bottom w:val="none" w:sz="0" w:space="0" w:color="auto"/>
            <w:right w:val="none" w:sz="0" w:space="0" w:color="auto"/>
          </w:divBdr>
        </w:div>
        <w:div w:id="742603655">
          <w:marLeft w:val="0"/>
          <w:marRight w:val="0"/>
          <w:marTop w:val="0"/>
          <w:marBottom w:val="0"/>
          <w:divBdr>
            <w:top w:val="none" w:sz="0" w:space="0" w:color="auto"/>
            <w:left w:val="none" w:sz="0" w:space="0" w:color="auto"/>
            <w:bottom w:val="none" w:sz="0" w:space="0" w:color="auto"/>
            <w:right w:val="none" w:sz="0" w:space="0" w:color="auto"/>
          </w:divBdr>
        </w:div>
        <w:div w:id="1290748270">
          <w:marLeft w:val="0"/>
          <w:marRight w:val="0"/>
          <w:marTop w:val="0"/>
          <w:marBottom w:val="0"/>
          <w:divBdr>
            <w:top w:val="none" w:sz="0" w:space="0" w:color="auto"/>
            <w:left w:val="none" w:sz="0" w:space="0" w:color="auto"/>
            <w:bottom w:val="none" w:sz="0" w:space="0" w:color="auto"/>
            <w:right w:val="none" w:sz="0" w:space="0" w:color="auto"/>
          </w:divBdr>
        </w:div>
        <w:div w:id="840967207">
          <w:marLeft w:val="0"/>
          <w:marRight w:val="0"/>
          <w:marTop w:val="0"/>
          <w:marBottom w:val="0"/>
          <w:divBdr>
            <w:top w:val="none" w:sz="0" w:space="0" w:color="auto"/>
            <w:left w:val="none" w:sz="0" w:space="0" w:color="auto"/>
            <w:bottom w:val="none" w:sz="0" w:space="0" w:color="auto"/>
            <w:right w:val="none" w:sz="0" w:space="0" w:color="auto"/>
          </w:divBdr>
        </w:div>
      </w:divsChild>
    </w:div>
    <w:div w:id="397093645">
      <w:bodyDiv w:val="1"/>
      <w:marLeft w:val="0"/>
      <w:marRight w:val="0"/>
      <w:marTop w:val="0"/>
      <w:marBottom w:val="0"/>
      <w:divBdr>
        <w:top w:val="none" w:sz="0" w:space="0" w:color="auto"/>
        <w:left w:val="none" w:sz="0" w:space="0" w:color="auto"/>
        <w:bottom w:val="none" w:sz="0" w:space="0" w:color="auto"/>
        <w:right w:val="none" w:sz="0" w:space="0" w:color="auto"/>
      </w:divBdr>
    </w:div>
    <w:div w:id="782576264">
      <w:bodyDiv w:val="1"/>
      <w:marLeft w:val="0"/>
      <w:marRight w:val="0"/>
      <w:marTop w:val="0"/>
      <w:marBottom w:val="0"/>
      <w:divBdr>
        <w:top w:val="none" w:sz="0" w:space="0" w:color="auto"/>
        <w:left w:val="none" w:sz="0" w:space="0" w:color="auto"/>
        <w:bottom w:val="none" w:sz="0" w:space="0" w:color="auto"/>
        <w:right w:val="none" w:sz="0" w:space="0" w:color="auto"/>
      </w:divBdr>
    </w:div>
    <w:div w:id="1043208359">
      <w:bodyDiv w:val="1"/>
      <w:marLeft w:val="0"/>
      <w:marRight w:val="0"/>
      <w:marTop w:val="0"/>
      <w:marBottom w:val="0"/>
      <w:divBdr>
        <w:top w:val="none" w:sz="0" w:space="0" w:color="auto"/>
        <w:left w:val="none" w:sz="0" w:space="0" w:color="auto"/>
        <w:bottom w:val="none" w:sz="0" w:space="0" w:color="auto"/>
        <w:right w:val="none" w:sz="0" w:space="0" w:color="auto"/>
      </w:divBdr>
    </w:div>
    <w:div w:id="1377586895">
      <w:bodyDiv w:val="1"/>
      <w:marLeft w:val="0"/>
      <w:marRight w:val="0"/>
      <w:marTop w:val="0"/>
      <w:marBottom w:val="0"/>
      <w:divBdr>
        <w:top w:val="none" w:sz="0" w:space="0" w:color="auto"/>
        <w:left w:val="none" w:sz="0" w:space="0" w:color="auto"/>
        <w:bottom w:val="none" w:sz="0" w:space="0" w:color="auto"/>
        <w:right w:val="none" w:sz="0" w:space="0" w:color="auto"/>
      </w:divBdr>
    </w:div>
    <w:div w:id="1558591494">
      <w:bodyDiv w:val="1"/>
      <w:marLeft w:val="0"/>
      <w:marRight w:val="0"/>
      <w:marTop w:val="0"/>
      <w:marBottom w:val="0"/>
      <w:divBdr>
        <w:top w:val="none" w:sz="0" w:space="0" w:color="auto"/>
        <w:left w:val="none" w:sz="0" w:space="0" w:color="auto"/>
        <w:bottom w:val="none" w:sz="0" w:space="0" w:color="auto"/>
        <w:right w:val="none" w:sz="0" w:space="0" w:color="auto"/>
      </w:divBdr>
    </w:div>
    <w:div w:id="1731688146">
      <w:bodyDiv w:val="1"/>
      <w:marLeft w:val="0"/>
      <w:marRight w:val="0"/>
      <w:marTop w:val="0"/>
      <w:marBottom w:val="0"/>
      <w:divBdr>
        <w:top w:val="none" w:sz="0" w:space="0" w:color="auto"/>
        <w:left w:val="none" w:sz="0" w:space="0" w:color="auto"/>
        <w:bottom w:val="none" w:sz="0" w:space="0" w:color="auto"/>
        <w:right w:val="none" w:sz="0" w:space="0" w:color="auto"/>
      </w:divBdr>
    </w:div>
    <w:div w:id="1905295200">
      <w:bodyDiv w:val="1"/>
      <w:marLeft w:val="0"/>
      <w:marRight w:val="0"/>
      <w:marTop w:val="0"/>
      <w:marBottom w:val="0"/>
      <w:divBdr>
        <w:top w:val="none" w:sz="0" w:space="0" w:color="auto"/>
        <w:left w:val="none" w:sz="0" w:space="0" w:color="auto"/>
        <w:bottom w:val="none" w:sz="0" w:space="0" w:color="auto"/>
        <w:right w:val="none" w:sz="0" w:space="0" w:color="auto"/>
      </w:divBdr>
    </w:div>
    <w:div w:id="1964457133">
      <w:bodyDiv w:val="1"/>
      <w:marLeft w:val="0"/>
      <w:marRight w:val="0"/>
      <w:marTop w:val="0"/>
      <w:marBottom w:val="0"/>
      <w:divBdr>
        <w:top w:val="none" w:sz="0" w:space="0" w:color="auto"/>
        <w:left w:val="none" w:sz="0" w:space="0" w:color="auto"/>
        <w:bottom w:val="none" w:sz="0" w:space="0" w:color="auto"/>
        <w:right w:val="none" w:sz="0" w:space="0" w:color="auto"/>
      </w:divBdr>
      <w:divsChild>
        <w:div w:id="2058970983">
          <w:marLeft w:val="0"/>
          <w:marRight w:val="0"/>
          <w:marTop w:val="360"/>
          <w:marBottom w:val="360"/>
          <w:divBdr>
            <w:top w:val="none" w:sz="0" w:space="0" w:color="auto"/>
            <w:left w:val="none" w:sz="0" w:space="0" w:color="auto"/>
            <w:bottom w:val="none" w:sz="0" w:space="0" w:color="auto"/>
            <w:right w:val="none" w:sz="0" w:space="0" w:color="auto"/>
          </w:divBdr>
          <w:divsChild>
            <w:div w:id="399714971">
              <w:marLeft w:val="0"/>
              <w:marRight w:val="0"/>
              <w:marTop w:val="0"/>
              <w:marBottom w:val="0"/>
              <w:divBdr>
                <w:top w:val="none" w:sz="0" w:space="0" w:color="auto"/>
                <w:left w:val="none" w:sz="0" w:space="0" w:color="auto"/>
                <w:bottom w:val="none" w:sz="0" w:space="0" w:color="auto"/>
                <w:right w:val="none" w:sz="0" w:space="0" w:color="auto"/>
              </w:divBdr>
            </w:div>
            <w:div w:id="35007524">
              <w:marLeft w:val="0"/>
              <w:marRight w:val="0"/>
              <w:marTop w:val="0"/>
              <w:marBottom w:val="0"/>
              <w:divBdr>
                <w:top w:val="none" w:sz="0" w:space="0" w:color="auto"/>
                <w:left w:val="none" w:sz="0" w:space="0" w:color="auto"/>
                <w:bottom w:val="none" w:sz="0" w:space="0" w:color="auto"/>
                <w:right w:val="none" w:sz="0" w:space="0" w:color="auto"/>
              </w:divBdr>
            </w:div>
            <w:div w:id="1686130030">
              <w:marLeft w:val="0"/>
              <w:marRight w:val="0"/>
              <w:marTop w:val="0"/>
              <w:marBottom w:val="0"/>
              <w:divBdr>
                <w:top w:val="none" w:sz="0" w:space="0" w:color="auto"/>
                <w:left w:val="none" w:sz="0" w:space="0" w:color="auto"/>
                <w:bottom w:val="none" w:sz="0" w:space="0" w:color="auto"/>
                <w:right w:val="none" w:sz="0" w:space="0" w:color="auto"/>
              </w:divBdr>
            </w:div>
            <w:div w:id="4901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2038">
      <w:bodyDiv w:val="1"/>
      <w:marLeft w:val="0"/>
      <w:marRight w:val="0"/>
      <w:marTop w:val="0"/>
      <w:marBottom w:val="0"/>
      <w:divBdr>
        <w:top w:val="none" w:sz="0" w:space="0" w:color="auto"/>
        <w:left w:val="none" w:sz="0" w:space="0" w:color="auto"/>
        <w:bottom w:val="none" w:sz="0" w:space="0" w:color="auto"/>
        <w:right w:val="none" w:sz="0" w:space="0" w:color="auto"/>
      </w:divBdr>
    </w:div>
    <w:div w:id="2106026091">
      <w:bodyDiv w:val="1"/>
      <w:marLeft w:val="0"/>
      <w:marRight w:val="0"/>
      <w:marTop w:val="0"/>
      <w:marBottom w:val="0"/>
      <w:divBdr>
        <w:top w:val="none" w:sz="0" w:space="0" w:color="auto"/>
        <w:left w:val="none" w:sz="0" w:space="0" w:color="auto"/>
        <w:bottom w:val="none" w:sz="0" w:space="0" w:color="auto"/>
        <w:right w:val="none" w:sz="0" w:space="0" w:color="auto"/>
      </w:divBdr>
      <w:divsChild>
        <w:div w:id="1612513675">
          <w:marLeft w:val="547"/>
          <w:marRight w:val="0"/>
          <w:marTop w:val="120"/>
          <w:marBottom w:val="0"/>
          <w:divBdr>
            <w:top w:val="none" w:sz="0" w:space="0" w:color="auto"/>
            <w:left w:val="none" w:sz="0" w:space="0" w:color="auto"/>
            <w:bottom w:val="none" w:sz="0" w:space="0" w:color="auto"/>
            <w:right w:val="none" w:sz="0" w:space="0" w:color="auto"/>
          </w:divBdr>
        </w:div>
        <w:div w:id="1807551620">
          <w:marLeft w:val="547"/>
          <w:marRight w:val="0"/>
          <w:marTop w:val="120"/>
          <w:marBottom w:val="0"/>
          <w:divBdr>
            <w:top w:val="none" w:sz="0" w:space="0" w:color="auto"/>
            <w:left w:val="none" w:sz="0" w:space="0" w:color="auto"/>
            <w:bottom w:val="none" w:sz="0" w:space="0" w:color="auto"/>
            <w:right w:val="none" w:sz="0" w:space="0" w:color="auto"/>
          </w:divBdr>
        </w:div>
        <w:div w:id="1042438693">
          <w:marLeft w:val="547"/>
          <w:marRight w:val="0"/>
          <w:marTop w:val="120"/>
          <w:marBottom w:val="0"/>
          <w:divBdr>
            <w:top w:val="none" w:sz="0" w:space="0" w:color="auto"/>
            <w:left w:val="none" w:sz="0" w:space="0" w:color="auto"/>
            <w:bottom w:val="none" w:sz="0" w:space="0" w:color="auto"/>
            <w:right w:val="none" w:sz="0" w:space="0" w:color="auto"/>
          </w:divBdr>
        </w:div>
        <w:div w:id="1009871154">
          <w:marLeft w:val="547"/>
          <w:marRight w:val="0"/>
          <w:marTop w:val="120"/>
          <w:marBottom w:val="0"/>
          <w:divBdr>
            <w:top w:val="none" w:sz="0" w:space="0" w:color="auto"/>
            <w:left w:val="none" w:sz="0" w:space="0" w:color="auto"/>
            <w:bottom w:val="none" w:sz="0" w:space="0" w:color="auto"/>
            <w:right w:val="none" w:sz="0" w:space="0" w:color="auto"/>
          </w:divBdr>
        </w:div>
        <w:div w:id="1223951136">
          <w:marLeft w:val="547"/>
          <w:marRight w:val="0"/>
          <w:marTop w:val="120"/>
          <w:marBottom w:val="0"/>
          <w:divBdr>
            <w:top w:val="none" w:sz="0" w:space="0" w:color="auto"/>
            <w:left w:val="none" w:sz="0" w:space="0" w:color="auto"/>
            <w:bottom w:val="none" w:sz="0" w:space="0" w:color="auto"/>
            <w:right w:val="none" w:sz="0" w:space="0" w:color="auto"/>
          </w:divBdr>
        </w:div>
        <w:div w:id="54402237">
          <w:marLeft w:val="547"/>
          <w:marRight w:val="0"/>
          <w:marTop w:val="120"/>
          <w:marBottom w:val="0"/>
          <w:divBdr>
            <w:top w:val="none" w:sz="0" w:space="0" w:color="auto"/>
            <w:left w:val="none" w:sz="0" w:space="0" w:color="auto"/>
            <w:bottom w:val="none" w:sz="0" w:space="0" w:color="auto"/>
            <w:right w:val="none" w:sz="0" w:space="0" w:color="auto"/>
          </w:divBdr>
        </w:div>
        <w:div w:id="424612899">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jpeg"/><Relationship Id="rId26" Type="http://schemas.openxmlformats.org/officeDocument/2006/relationships/hyperlink" Target="https://www.researchgate.net/publication/330078108_Developing_Walking_Assistants_for_Visually_Impaired_People_A_Review" TargetMode="External"/><Relationship Id="rId39" Type="http://schemas.openxmlformats.org/officeDocument/2006/relationships/hyperlink" Target="https://nfb.org/images/nfb/publications/fr/fr5/issue1/f050113.html" TargetMode="External"/><Relationship Id="rId21" Type="http://schemas.openxmlformats.org/officeDocument/2006/relationships/footer" Target="footer3.xml"/><Relationship Id="rId34" Type="http://schemas.openxmlformats.org/officeDocument/2006/relationships/hyperlink" Target="https://www.researchgate.net/publication/300344608_ULTRASONIC_SENSORS_GLOVES_FOR_BLIND_PEOPLE_USING_LILYPAD_ARDUINO"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www.emeraldinsight.com/doi/abs/10.1108/LHTN-11-2017-008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g"/><Relationship Id="rId32" Type="http://schemas.openxmlformats.org/officeDocument/2006/relationships/hyperlink" Target="https://www.afb.org/research-and-initiatives/education/education-initiatives-afb/educating-blind-and-visually-impaired" TargetMode="External"/><Relationship Id="rId37" Type="http://schemas.openxmlformats.org/officeDocument/2006/relationships/hyperlink" Target="http://oxfordre.com/socialwork/view/10.1093/acrefore/9780199975839.001.0001/acrefore-9780199975839-e-37" TargetMode="External"/><Relationship Id="rId40" Type="http://schemas.openxmlformats.org/officeDocument/2006/relationships/hyperlink" Target="http://www.robotica-up.org/PDF/Wearable4Blind.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g"/><Relationship Id="rId28" Type="http://schemas.openxmlformats.org/officeDocument/2006/relationships/hyperlink" Target="https://www.arduino.cc/" TargetMode="External"/><Relationship Id="rId36" Type="http://schemas.openxmlformats.org/officeDocument/2006/relationships/hyperlink" Target="https://online-journals.org/index.php/i-joe/article/viewFile/7565/4676" TargetMode="External"/><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hyperlink" Target="https://arxiv.org/ftp/arxiv/papers/1609/1609.01409.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1.jpeg"/><Relationship Id="rId27" Type="http://schemas.openxmlformats.org/officeDocument/2006/relationships/hyperlink" Target="https://ifttt.com/" TargetMode="External"/><Relationship Id="rId30" Type="http://schemas.openxmlformats.org/officeDocument/2006/relationships/hyperlink" Target="https://www.researchgate.net/publication/261114183_Smart_guide_for_blind_people" TargetMode="External"/><Relationship Id="rId35" Type="http://schemas.openxmlformats.org/officeDocument/2006/relationships/hyperlink" Target="https://arxiv.org/ftp/arxiv/papers/1709/1709.09359.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ncbi.nlm.nih.gov/pmc/articles/PMC5375851/" TargetMode="External"/><Relationship Id="rId33" Type="http://schemas.openxmlformats.org/officeDocument/2006/relationships/hyperlink" Target="https://www.researchgate.net/publication/228781072_An_Electronic_Travel_Aid_for_Blind_People" TargetMode="External"/><Relationship Id="rId38" Type="http://schemas.openxmlformats.org/officeDocument/2006/relationships/hyperlink" Target="https://www.hindawi.com/journals/abb/2015/479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A61D2-16C3-4D0F-903E-7EAF0835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9</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SARHAN SAMI</dc:creator>
  <cp:lastModifiedBy>LIB606</cp:lastModifiedBy>
  <cp:revision>54</cp:revision>
  <cp:lastPrinted>2019-04-17T10:15:00Z</cp:lastPrinted>
  <dcterms:created xsi:type="dcterms:W3CDTF">2018-12-16T14:35:00Z</dcterms:created>
  <dcterms:modified xsi:type="dcterms:W3CDTF">2019-04-19T06:44:00Z</dcterms:modified>
</cp:coreProperties>
</file>